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889" w:rsidRDefault="00BE5889" w:rsidP="00FC714A">
      <w:pPr>
        <w:pStyle w:val="10"/>
        <w:ind w:firstLineChars="0" w:firstLine="0"/>
      </w:pPr>
      <w:r>
        <w:rPr>
          <w:rFonts w:hint="eastAsia"/>
        </w:rPr>
        <w:t>Hibernate_day01</w:t>
      </w:r>
      <w:r>
        <w:rPr>
          <w:rFonts w:hint="eastAsia"/>
        </w:rPr>
        <w:t>总结</w:t>
      </w:r>
    </w:p>
    <w:p w:rsidR="00BE5889" w:rsidRDefault="00BE5889">
      <w:pPr>
        <w:pStyle w:val="31"/>
        <w:numPr>
          <w:ilvl w:val="0"/>
          <w:numId w:val="0"/>
        </w:numPr>
        <w:tabs>
          <w:tab w:val="clear" w:pos="4112"/>
        </w:tabs>
        <w:jc w:val="both"/>
      </w:pPr>
      <w:r>
        <w:rPr>
          <w:rFonts w:hint="eastAsia"/>
        </w:rPr>
        <w:t>今日内容</w:t>
      </w:r>
    </w:p>
    <w:p w:rsidR="00BE5889" w:rsidRDefault="00BE5889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Hibernate</w:t>
      </w:r>
      <w:r>
        <w:rPr>
          <w:rFonts w:hint="eastAsia"/>
          <w:color w:val="7030A0"/>
        </w:rPr>
        <w:t>框架的概述</w:t>
      </w:r>
    </w:p>
    <w:p w:rsidR="00BE5889" w:rsidRDefault="00BE5889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Hibernate</w:t>
      </w:r>
      <w:r>
        <w:rPr>
          <w:rFonts w:hint="eastAsia"/>
          <w:color w:val="7030A0"/>
        </w:rPr>
        <w:t>的快速入门</w:t>
      </w:r>
    </w:p>
    <w:p w:rsidR="00BE5889" w:rsidRDefault="00BE5889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日志记录</w:t>
      </w:r>
      <w:bookmarkStart w:id="0" w:name="_GoBack"/>
      <w:bookmarkEnd w:id="0"/>
    </w:p>
    <w:p w:rsidR="00BE5889" w:rsidRDefault="00BE5889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Hibernate</w:t>
      </w:r>
      <w:r>
        <w:rPr>
          <w:rFonts w:hint="eastAsia"/>
          <w:color w:val="7030A0"/>
        </w:rPr>
        <w:t>常见配置及核心</w:t>
      </w:r>
      <w:r>
        <w:rPr>
          <w:rFonts w:hint="eastAsia"/>
          <w:color w:val="7030A0"/>
        </w:rPr>
        <w:t>API</w:t>
      </w:r>
    </w:p>
    <w:p w:rsidR="00BE5889" w:rsidRDefault="00BE5889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Hibernate</w:t>
      </w:r>
      <w:r>
        <w:rPr>
          <w:rFonts w:hint="eastAsia"/>
          <w:color w:val="7030A0"/>
        </w:rPr>
        <w:t>的持久化类</w:t>
      </w:r>
    </w:p>
    <w:p w:rsidR="00BE5889" w:rsidRDefault="00BE5889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主键的生成策略</w:t>
      </w:r>
    </w:p>
    <w:p w:rsidR="00BE5889" w:rsidRDefault="00BE5889" w:rsidP="002D750E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Struts2</w:t>
      </w:r>
      <w:r>
        <w:rPr>
          <w:rFonts w:hint="eastAsia"/>
        </w:rPr>
        <w:t>的复习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第一天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* Struts2</w:t>
      </w:r>
      <w:r>
        <w:rPr>
          <w:rFonts w:hint="eastAsia"/>
        </w:rPr>
        <w:t>入门</w:t>
      </w:r>
      <w:r>
        <w:rPr>
          <w:rFonts w:hint="eastAsia"/>
        </w:rPr>
        <w:t>:(</w:t>
      </w:r>
      <w:r>
        <w:rPr>
          <w:rFonts w:hint="eastAsia"/>
        </w:rPr>
        <w:t>流程</w:t>
      </w:r>
      <w:r>
        <w:rPr>
          <w:rFonts w:hint="eastAsia"/>
        </w:rPr>
        <w:t>)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第二天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* Struts2</w:t>
      </w:r>
      <w:r>
        <w:rPr>
          <w:rFonts w:hint="eastAsia"/>
        </w:rPr>
        <w:t>数据封装</w:t>
      </w:r>
      <w:r>
        <w:rPr>
          <w:rFonts w:hint="eastAsia"/>
        </w:rPr>
        <w:t>/</w:t>
      </w:r>
      <w:r>
        <w:rPr>
          <w:rFonts w:hint="eastAsia"/>
        </w:rPr>
        <w:t>类型转换</w:t>
      </w:r>
      <w:r>
        <w:rPr>
          <w:rFonts w:hint="eastAsia"/>
        </w:rPr>
        <w:t>/</w:t>
      </w:r>
      <w:r>
        <w:rPr>
          <w:rFonts w:hint="eastAsia"/>
        </w:rPr>
        <w:t>数据校验</w:t>
      </w:r>
      <w:r>
        <w:rPr>
          <w:rFonts w:hint="eastAsia"/>
        </w:rPr>
        <w:t>/</w:t>
      </w:r>
      <w:r>
        <w:rPr>
          <w:rFonts w:hint="eastAsia"/>
        </w:rPr>
        <w:t>国际化</w:t>
      </w:r>
      <w:r>
        <w:rPr>
          <w:rFonts w:hint="eastAsia"/>
        </w:rPr>
        <w:t>/</w:t>
      </w:r>
      <w:r>
        <w:rPr>
          <w:rFonts w:hint="eastAsia"/>
        </w:rPr>
        <w:t>拦截器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第三天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文件上传</w:t>
      </w:r>
      <w:r>
        <w:rPr>
          <w:rFonts w:hint="eastAsia"/>
        </w:rPr>
        <w:t>/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值栈和</w:t>
      </w:r>
      <w:r>
        <w:rPr>
          <w:rFonts w:hint="eastAsia"/>
        </w:rPr>
        <w:t xml:space="preserve">OGNL. </w:t>
      </w:r>
      <w:r>
        <w:rPr>
          <w:rFonts w:hint="eastAsia"/>
        </w:rPr>
        <w:t>防止表达重复提交</w:t>
      </w:r>
      <w:r>
        <w:rPr>
          <w:rFonts w:hint="eastAsia"/>
        </w:rPr>
        <w:t>.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第四天</w:t>
      </w:r>
      <w:r>
        <w:rPr>
          <w:rFonts w:hint="eastAsia"/>
        </w:rPr>
        <w:t>-</w:t>
      </w:r>
      <w:r>
        <w:rPr>
          <w:rFonts w:hint="eastAsia"/>
        </w:rPr>
        <w:t>第五天</w:t>
      </w:r>
      <w:r>
        <w:rPr>
          <w:rFonts w:hint="eastAsia"/>
        </w:rPr>
        <w:t>:</w:t>
      </w:r>
    </w:p>
    <w:p w:rsidR="00BE5889" w:rsidRDefault="00BE5889">
      <w:pPr>
        <w:pStyle w:val="af8"/>
        <w:ind w:firstLine="360"/>
      </w:pPr>
    </w:p>
    <w:p w:rsidR="00BE5889" w:rsidRDefault="00BE5889" w:rsidP="002D750E">
      <w:pPr>
        <w:pStyle w:val="af8"/>
        <w:ind w:firstLine="360"/>
      </w:pPr>
      <w:r>
        <w:rPr>
          <w:rFonts w:hint="eastAsia"/>
        </w:rPr>
        <w:t>Struts2</w:t>
      </w:r>
      <w:r>
        <w:rPr>
          <w:rFonts w:hint="eastAsia"/>
        </w:rPr>
        <w:t>基于</w:t>
      </w:r>
      <w:r>
        <w:rPr>
          <w:rFonts w:hint="eastAsia"/>
        </w:rPr>
        <w:t>MVC</w:t>
      </w:r>
      <w:r>
        <w:rPr>
          <w:rFonts w:hint="eastAsia"/>
        </w:rPr>
        <w:t>设计模式</w:t>
      </w:r>
      <w:r>
        <w:rPr>
          <w:rFonts w:hint="eastAsia"/>
        </w:rPr>
        <w:t>web</w:t>
      </w:r>
      <w:r>
        <w:rPr>
          <w:rFonts w:hint="eastAsia"/>
        </w:rPr>
        <w:t>层框架</w:t>
      </w:r>
      <w:r>
        <w:rPr>
          <w:rFonts w:hint="eastAsia"/>
        </w:rPr>
        <w:t>.</w:t>
      </w:r>
    </w:p>
    <w:p w:rsidR="00BE5889" w:rsidRDefault="00BE5889" w:rsidP="002D750E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Hibernate</w:t>
      </w:r>
      <w:r>
        <w:rPr>
          <w:rFonts w:hint="eastAsia"/>
        </w:rPr>
        <w:t>框架的概述</w:t>
      </w:r>
      <w:r>
        <w:rPr>
          <w:rFonts w:hint="eastAsia"/>
        </w:rPr>
        <w:t>:</w:t>
      </w:r>
    </w:p>
    <w:p w:rsidR="00BE5889" w:rsidRDefault="00BE5889">
      <w:pPr>
        <w:pStyle w:val="3"/>
        <w:tabs>
          <w:tab w:val="clear" w:pos="709"/>
        </w:tabs>
      </w:pPr>
      <w:r>
        <w:rPr>
          <w:rFonts w:hint="eastAsia"/>
        </w:rPr>
        <w:t>什么是</w:t>
      </w:r>
      <w:r>
        <w:rPr>
          <w:rFonts w:hint="eastAsia"/>
        </w:rPr>
        <w:t>Hibernate: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框架</w:t>
      </w:r>
      <w:r>
        <w:rPr>
          <w:rFonts w:hint="eastAsia"/>
        </w:rPr>
        <w:t>:</w:t>
      </w:r>
      <w:r>
        <w:rPr>
          <w:rFonts w:hint="eastAsia"/>
        </w:rPr>
        <w:t>软件的半成品</w:t>
      </w:r>
      <w:r>
        <w:rPr>
          <w:rFonts w:hint="eastAsia"/>
        </w:rPr>
        <w:t>,</w:t>
      </w:r>
      <w:r>
        <w:rPr>
          <w:rFonts w:hint="eastAsia"/>
        </w:rPr>
        <w:t>完成部分功能代码</w:t>
      </w:r>
      <w:r>
        <w:rPr>
          <w:rFonts w:hint="eastAsia"/>
        </w:rPr>
        <w:t>.</w:t>
      </w:r>
    </w:p>
    <w:p w:rsidR="00BE5889" w:rsidRDefault="00BE5889">
      <w:pPr>
        <w:pStyle w:val="af8"/>
        <w:ind w:firstLine="360"/>
      </w:pPr>
    </w:p>
    <w:p w:rsidR="00BE5889" w:rsidRDefault="00BE5889">
      <w:pPr>
        <w:pStyle w:val="af8"/>
        <w:ind w:firstLine="360"/>
      </w:pPr>
      <w:r>
        <w:rPr>
          <w:rFonts w:hint="eastAsia"/>
        </w:rPr>
        <w:t>Hibernate:</w:t>
      </w:r>
      <w:hyperlink r:id="rId7" w:history="1">
        <w:r>
          <w:t>Hibernate</w:t>
        </w:r>
      </w:hyperlink>
      <w:r>
        <w:t>是一个开放源代码的</w:t>
      </w:r>
      <w:hyperlink r:id="rId8" w:history="1">
        <w:r>
          <w:rPr>
            <w:b/>
            <w:bCs/>
            <w:color w:val="0000FF"/>
          </w:rPr>
          <w:t>对象</w:t>
        </w:r>
      </w:hyperlink>
      <w:r>
        <w:rPr>
          <w:b/>
          <w:bCs/>
          <w:color w:val="0000FF"/>
        </w:rPr>
        <w:t>关系映射</w:t>
      </w:r>
      <w:hyperlink r:id="rId9" w:history="1">
        <w:r>
          <w:t>框架</w:t>
        </w:r>
      </w:hyperlink>
      <w:r>
        <w:t>，它对</w:t>
      </w:r>
      <w:r>
        <w:t>JDBC</w:t>
      </w:r>
      <w:r>
        <w:t>进行了非常轻量级的对象封装，使得</w:t>
      </w:r>
      <w:r>
        <w:t>Java</w:t>
      </w:r>
      <w:hyperlink r:id="rId10" w:history="1">
        <w:r>
          <w:t>程序员</w:t>
        </w:r>
      </w:hyperlink>
      <w:r>
        <w:t>可以随心所欲的使用对象</w:t>
      </w:r>
      <w:hyperlink r:id="rId11" w:history="1">
        <w:r>
          <w:t>编程</w:t>
        </w:r>
      </w:hyperlink>
      <w:r>
        <w:t>思维来操纵</w:t>
      </w:r>
      <w:hyperlink r:id="rId12" w:history="1">
        <w:r>
          <w:t>数据库</w:t>
        </w:r>
      </w:hyperlink>
      <w:r>
        <w:t>。</w:t>
      </w:r>
      <w:r>
        <w:t xml:space="preserve"> Hibernate</w:t>
      </w:r>
      <w:r>
        <w:t>可以应用在任何使用</w:t>
      </w:r>
      <w:r>
        <w:t>JDBC</w:t>
      </w:r>
      <w:r>
        <w:t>的场合，既可以在</w:t>
      </w:r>
      <w:r>
        <w:t>Java</w:t>
      </w:r>
      <w:r>
        <w:t>的客户端</w:t>
      </w:r>
      <w:hyperlink r:id="rId13" w:history="1">
        <w:r>
          <w:t>程序</w:t>
        </w:r>
      </w:hyperlink>
      <w:r>
        <w:t>使用，也可以在</w:t>
      </w:r>
      <w:r>
        <w:t>Servlet/JSP</w:t>
      </w:r>
      <w:r>
        <w:t>的</w:t>
      </w:r>
      <w:r>
        <w:t>Web</w:t>
      </w:r>
      <w:r>
        <w:t>应用中使用，最具革命意义的是，</w:t>
      </w:r>
      <w:r>
        <w:t>Hibernate</w:t>
      </w:r>
      <w:r>
        <w:t>可以在应用</w:t>
      </w:r>
      <w:r>
        <w:t>EJB</w:t>
      </w:r>
      <w:r>
        <w:t>的</w:t>
      </w:r>
      <w:hyperlink r:id="rId14" w:history="1">
        <w:r>
          <w:t>J2EE</w:t>
        </w:r>
      </w:hyperlink>
      <w:r>
        <w:t>架构中取代</w:t>
      </w:r>
      <w:r>
        <w:t>CMP</w:t>
      </w:r>
      <w:r>
        <w:t>，完成</w:t>
      </w:r>
      <w:hyperlink r:id="rId15" w:history="1">
        <w:r>
          <w:t>数据持久化</w:t>
        </w:r>
      </w:hyperlink>
      <w:r>
        <w:t>的重任。</w:t>
      </w:r>
    </w:p>
    <w:p w:rsidR="00BE5889" w:rsidRDefault="00BE5889">
      <w:pPr>
        <w:pStyle w:val="af8"/>
        <w:ind w:firstLine="360"/>
      </w:pPr>
    </w:p>
    <w:p w:rsidR="00BE5889" w:rsidRDefault="00BE5889">
      <w:pPr>
        <w:pStyle w:val="af8"/>
        <w:ind w:firstLine="360"/>
      </w:pPr>
      <w:r>
        <w:rPr>
          <w:rFonts w:hint="eastAsia"/>
        </w:rPr>
        <w:t>Hibernate</w:t>
      </w:r>
      <w:r>
        <w:rPr>
          <w:rFonts w:hint="eastAsia"/>
        </w:rPr>
        <w:t>是轻量级</w:t>
      </w:r>
      <w:r>
        <w:rPr>
          <w:rFonts w:hint="eastAsia"/>
        </w:rPr>
        <w:t>JavaEE</w:t>
      </w:r>
      <w:r>
        <w:rPr>
          <w:rFonts w:hint="eastAsia"/>
        </w:rPr>
        <w:t>应用的持久层解决方案，是一个关系数据库</w:t>
      </w:r>
      <w:r>
        <w:rPr>
          <w:rFonts w:hint="eastAsia"/>
          <w:b/>
          <w:bCs/>
          <w:color w:val="0000FF"/>
        </w:rPr>
        <w:t>ORM</w:t>
      </w:r>
      <w:r>
        <w:rPr>
          <w:rFonts w:hint="eastAsia"/>
        </w:rPr>
        <w:t>框架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* ORM:Object Relational Mapping.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传统方式开发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持久层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编写</w:t>
      </w:r>
      <w:r>
        <w:rPr>
          <w:rFonts w:hint="eastAsia"/>
        </w:rPr>
        <w:t>SQL.</w:t>
      </w:r>
      <w:r>
        <w:rPr>
          <w:rFonts w:hint="eastAsia"/>
        </w:rPr>
        <w:t>执行</w:t>
      </w:r>
      <w:r>
        <w:rPr>
          <w:rFonts w:hint="eastAsia"/>
        </w:rPr>
        <w:t xml:space="preserve">SQL. String sql = </w:t>
      </w:r>
      <w:r>
        <w:t>“</w:t>
      </w:r>
      <w:r>
        <w:rPr>
          <w:rFonts w:hint="eastAsia"/>
        </w:rPr>
        <w:t xml:space="preserve">insert into </w:t>
      </w:r>
      <w:r>
        <w:rPr>
          <w:rFonts w:hint="eastAsia"/>
        </w:rPr>
        <w:t>表</w:t>
      </w:r>
      <w:r>
        <w:rPr>
          <w:rFonts w:hint="eastAsia"/>
        </w:rPr>
        <w:t xml:space="preserve"> values (?,?,?...)</w:t>
      </w:r>
      <w:r>
        <w:t>”</w:t>
      </w:r>
      <w:r>
        <w:rPr>
          <w:rFonts w:hint="eastAsia"/>
        </w:rPr>
        <w:t>;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开发语言</w:t>
      </w:r>
      <w:r>
        <w:rPr>
          <w:rFonts w:hint="eastAsia"/>
        </w:rPr>
        <w:t>Java:</w:t>
      </w:r>
      <w:r>
        <w:rPr>
          <w:rFonts w:hint="eastAsia"/>
        </w:rPr>
        <w:t>面向对象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数据库</w:t>
      </w:r>
      <w:r>
        <w:rPr>
          <w:rFonts w:hint="eastAsia"/>
        </w:rPr>
        <w:t>:MySQL(</w:t>
      </w:r>
      <w:r>
        <w:rPr>
          <w:rFonts w:hint="eastAsia"/>
        </w:rPr>
        <w:t>关系型的数据库</w:t>
      </w:r>
      <w:r>
        <w:rPr>
          <w:rFonts w:hint="eastAsia"/>
        </w:rPr>
        <w:t>.)</w:t>
      </w:r>
    </w:p>
    <w:p w:rsidR="00BE5889" w:rsidRDefault="00BE5889">
      <w:pPr>
        <w:pStyle w:val="af8"/>
        <w:ind w:firstLineChars="1124" w:firstLine="2023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中的实体类与数据库的关系表建立一个映射</w:t>
      </w:r>
      <w:r>
        <w:rPr>
          <w:rFonts w:hint="eastAsia"/>
        </w:rPr>
        <w:t>.</w:t>
      </w:r>
      <w:r>
        <w:rPr>
          <w:rFonts w:hint="eastAsia"/>
        </w:rPr>
        <w:t>就可以操作</w:t>
      </w:r>
      <w:r>
        <w:rPr>
          <w:rFonts w:hint="eastAsia"/>
        </w:rPr>
        <w:t>Java</w:t>
      </w:r>
      <w:r>
        <w:rPr>
          <w:rFonts w:hint="eastAsia"/>
        </w:rPr>
        <w:t>中对象</w:t>
      </w:r>
      <w:r>
        <w:rPr>
          <w:rFonts w:hint="eastAsia"/>
        </w:rPr>
        <w:t>,</w:t>
      </w:r>
      <w:r>
        <w:rPr>
          <w:rFonts w:hint="eastAsia"/>
        </w:rPr>
        <w:t>从而操作数据库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1124" w:firstLine="2023"/>
      </w:pPr>
    </w:p>
    <w:p w:rsidR="00BE5889" w:rsidRDefault="00BE5889">
      <w:pPr>
        <w:pStyle w:val="af8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***** Hibernate</w:t>
      </w:r>
      <w:r>
        <w:rPr>
          <w:rFonts w:hint="eastAsia"/>
          <w:b/>
          <w:bCs/>
          <w:color w:val="0000FF"/>
        </w:rPr>
        <w:t>就是一个持久层的</w:t>
      </w:r>
      <w:r>
        <w:rPr>
          <w:rFonts w:hint="eastAsia"/>
          <w:b/>
          <w:bCs/>
          <w:color w:val="0000FF"/>
        </w:rPr>
        <w:t>ORM</w:t>
      </w:r>
      <w:r>
        <w:rPr>
          <w:rFonts w:hint="eastAsia"/>
          <w:b/>
          <w:bCs/>
          <w:color w:val="0000FF"/>
        </w:rPr>
        <w:t>的框架</w:t>
      </w:r>
      <w:r>
        <w:rPr>
          <w:rFonts w:hint="eastAsia"/>
          <w:b/>
          <w:bCs/>
          <w:color w:val="0000FF"/>
        </w:rPr>
        <w:t>.</w:t>
      </w:r>
    </w:p>
    <w:p w:rsidR="00BE5889" w:rsidRDefault="00BE5889">
      <w:pPr>
        <w:pStyle w:val="af8"/>
        <w:ind w:firstLine="361"/>
        <w:rPr>
          <w:b/>
          <w:bCs/>
          <w:color w:val="0000FF"/>
        </w:rPr>
      </w:pPr>
    </w:p>
    <w:p w:rsidR="00BE5889" w:rsidRDefault="00BE5889">
      <w:pPr>
        <w:pStyle w:val="af8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常见的持久层框架</w:t>
      </w:r>
      <w:r>
        <w:rPr>
          <w:rFonts w:hint="eastAsia"/>
          <w:b/>
          <w:bCs/>
          <w:color w:val="0000FF"/>
        </w:rPr>
        <w:t>:</w:t>
      </w:r>
    </w:p>
    <w:p w:rsidR="00BE5889" w:rsidRDefault="00BE5889">
      <w:pPr>
        <w:pStyle w:val="af8"/>
        <w:ind w:firstLineChars="431" w:firstLine="779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Hibernate</w:t>
      </w:r>
      <w:r>
        <w:rPr>
          <w:rFonts w:hint="eastAsia"/>
          <w:b/>
          <w:bCs/>
          <w:color w:val="0000FF"/>
        </w:rPr>
        <w:tab/>
        <w:t>:</w:t>
      </w:r>
    </w:p>
    <w:p w:rsidR="00BE5889" w:rsidRDefault="00BE5889">
      <w:pPr>
        <w:pStyle w:val="af8"/>
        <w:ind w:firstLineChars="431" w:firstLine="779"/>
      </w:pPr>
      <w:r>
        <w:rPr>
          <w:rFonts w:hint="eastAsia"/>
          <w:b/>
          <w:bCs/>
          <w:color w:val="0000FF"/>
        </w:rPr>
        <w:t>* JPA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:</w:t>
      </w:r>
      <w:r>
        <w:rPr>
          <w:rFonts w:hint="eastAsia"/>
        </w:rPr>
        <w:t>JPA Java Persistence API.JPA</w:t>
      </w:r>
      <w:r>
        <w:rPr>
          <w:rFonts w:hint="eastAsia"/>
        </w:rPr>
        <w:t>通过</w:t>
      </w:r>
      <w:r>
        <w:rPr>
          <w:rFonts w:hint="eastAsia"/>
        </w:rPr>
        <w:t>JDK 5.0</w:t>
      </w:r>
      <w:r>
        <w:rPr>
          <w:rFonts w:hint="eastAsia"/>
        </w:rPr>
        <w:t>注解或</w:t>
      </w:r>
      <w:r>
        <w:rPr>
          <w:rFonts w:hint="eastAsia"/>
        </w:rPr>
        <w:t>XML</w:t>
      </w:r>
      <w:r>
        <w:rPr>
          <w:rFonts w:hint="eastAsia"/>
        </w:rPr>
        <w:t>描述对象－关系表的映射关系（只有接口规范）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* MyBatis</w:t>
      </w:r>
      <w:r>
        <w:rPr>
          <w:rFonts w:hint="eastAsia"/>
        </w:rPr>
        <w:tab/>
        <w:t>:</w:t>
      </w:r>
      <w:r>
        <w:rPr>
          <w:rFonts w:hint="eastAsia"/>
        </w:rPr>
        <w:t>前身</w:t>
      </w:r>
      <w:r>
        <w:rPr>
          <w:rFonts w:hint="eastAsia"/>
        </w:rPr>
        <w:t>Ibatis.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企业开发两套架构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>* SSH:Struts2 + Spring + Hibernate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>* SSI:SpringMVC + Spring + Ibatis</w:t>
      </w:r>
    </w:p>
    <w:p w:rsidR="00BE5889" w:rsidRDefault="00BE5889" w:rsidP="006500F2">
      <w:pPr>
        <w:pStyle w:val="af8"/>
        <w:ind w:firstLineChars="431" w:firstLine="776"/>
      </w:pPr>
      <w:r>
        <w:rPr>
          <w:rFonts w:hint="eastAsia"/>
        </w:rPr>
        <w:t>* DbUtils</w:t>
      </w:r>
      <w:r>
        <w:rPr>
          <w:rFonts w:hint="eastAsia"/>
        </w:rPr>
        <w:tab/>
        <w:t>:</w:t>
      </w:r>
    </w:p>
    <w:p w:rsidR="00BE5889" w:rsidRDefault="00BE5889">
      <w:pPr>
        <w:pStyle w:val="3"/>
        <w:tabs>
          <w:tab w:val="clear" w:pos="709"/>
        </w:tabs>
      </w:pPr>
      <w:r>
        <w:rPr>
          <w:rFonts w:hint="eastAsia"/>
        </w:rPr>
        <w:t>为什么要学习</w:t>
      </w:r>
      <w:r>
        <w:rPr>
          <w:rFonts w:hint="eastAsia"/>
        </w:rPr>
        <w:t>Hibernate: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Hibernate</w:t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访问数据库的代码做了封装，大大简化了数据访问层繁琐的重复性代码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Hibernate</w:t>
      </w:r>
      <w:r>
        <w:rPr>
          <w:rFonts w:hint="eastAsia"/>
        </w:rPr>
        <w:t>是一个基于</w:t>
      </w:r>
      <w:r>
        <w:rPr>
          <w:rFonts w:hint="eastAsia"/>
        </w:rPr>
        <w:t>jdbc</w:t>
      </w:r>
      <w:r>
        <w:rPr>
          <w:rFonts w:hint="eastAsia"/>
        </w:rPr>
        <w:t>的主流持久化框架，是一个优秀的</w:t>
      </w:r>
      <w:r>
        <w:rPr>
          <w:rFonts w:hint="eastAsia"/>
        </w:rPr>
        <w:t>orm</w:t>
      </w:r>
      <w:r>
        <w:rPr>
          <w:rFonts w:hint="eastAsia"/>
        </w:rPr>
        <w:t>实现，它很大程度的简化了</w:t>
      </w:r>
      <w:r>
        <w:rPr>
          <w:rFonts w:hint="eastAsia"/>
        </w:rPr>
        <w:t>dao</w:t>
      </w:r>
      <w:r>
        <w:rPr>
          <w:rFonts w:hint="eastAsia"/>
        </w:rPr>
        <w:t>层编码工作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Hibernate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的反射机制，而不是字节码增强程序类实现透明性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Hibernate</w:t>
      </w:r>
      <w:r>
        <w:rPr>
          <w:rFonts w:hint="eastAsia"/>
        </w:rPr>
        <w:t>的性能非常好，因为它是一个轻量级框架。映射的灵活性很出色。它支持很多关系型数据库，从一对一到多对多的各种复杂关系</w:t>
      </w:r>
      <w:r>
        <w:rPr>
          <w:rFonts w:hint="eastAsia"/>
        </w:rPr>
        <w:t>.</w:t>
      </w:r>
    </w:p>
    <w:p w:rsidR="00BE5889" w:rsidRDefault="00BE5889">
      <w:pPr>
        <w:pStyle w:val="af8"/>
        <w:ind w:firstLine="360"/>
      </w:pPr>
    </w:p>
    <w:p w:rsidR="00BE5889" w:rsidRDefault="00BE5889">
      <w:pPr>
        <w:pStyle w:val="3"/>
        <w:tabs>
          <w:tab w:val="clear" w:pos="709"/>
        </w:tabs>
      </w:pPr>
      <w:r>
        <w:rPr>
          <w:rFonts w:hint="eastAsia"/>
        </w:rPr>
        <w:t>Hibernate</w:t>
      </w:r>
      <w:r>
        <w:rPr>
          <w:rFonts w:hint="eastAsia"/>
        </w:rPr>
        <w:t>版本</w:t>
      </w:r>
      <w:r>
        <w:rPr>
          <w:rFonts w:hint="eastAsia"/>
        </w:rPr>
        <w:t>: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Hibernate3.x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Hibernate4.x</w:t>
      </w:r>
    </w:p>
    <w:p w:rsidR="00BE5889" w:rsidRDefault="00BE5889" w:rsidP="006500F2">
      <w:pPr>
        <w:pStyle w:val="af8"/>
        <w:ind w:firstLine="360"/>
      </w:pPr>
      <w:r>
        <w:rPr>
          <w:rFonts w:hint="eastAsia"/>
        </w:rPr>
        <w:t xml:space="preserve">* </w:t>
      </w:r>
      <w:r>
        <w:rPr>
          <w:rFonts w:hint="eastAsia"/>
        </w:rPr>
        <w:t>企业中常用的还是</w:t>
      </w:r>
      <w:r>
        <w:rPr>
          <w:rFonts w:hint="eastAsia"/>
        </w:rPr>
        <w:t>Hibernate3.x.</w:t>
      </w:r>
    </w:p>
    <w:p w:rsidR="00BE5889" w:rsidRDefault="00BE5889" w:rsidP="002D750E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Hibernate</w:t>
      </w:r>
      <w:r>
        <w:rPr>
          <w:rFonts w:hint="eastAsia"/>
        </w:rPr>
        <w:t>的日志记录</w:t>
      </w:r>
      <w:r>
        <w:rPr>
          <w:rFonts w:hint="eastAsia"/>
        </w:rPr>
        <w:t>: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日志</w:t>
      </w:r>
      <w:r>
        <w:rPr>
          <w:rFonts w:hint="eastAsia"/>
        </w:rPr>
        <w:t>:</w:t>
      </w:r>
      <w:r>
        <w:rPr>
          <w:rFonts w:hint="eastAsia"/>
        </w:rPr>
        <w:t>程序开发中的一些信息</w:t>
      </w:r>
      <w:r>
        <w:rPr>
          <w:rFonts w:hint="eastAsia"/>
        </w:rPr>
        <w:t>.</w:t>
      </w:r>
    </w:p>
    <w:p w:rsidR="00BE5889" w:rsidRDefault="00BE5889">
      <w:pPr>
        <w:pStyle w:val="af8"/>
        <w:ind w:firstLine="360"/>
      </w:pPr>
    </w:p>
    <w:p w:rsidR="00BE5889" w:rsidRDefault="00BE5889">
      <w:pPr>
        <w:pStyle w:val="af8"/>
        <w:ind w:firstLine="360"/>
      </w:pPr>
      <w:r>
        <w:rPr>
          <w:rFonts w:hint="eastAsia"/>
        </w:rPr>
        <w:t>常用信息输出</w:t>
      </w:r>
      <w:r>
        <w:rPr>
          <w:rFonts w:hint="eastAsia"/>
        </w:rPr>
        <w:t>:System.out.println(</w:t>
      </w:r>
      <w:r>
        <w:t>“”</w:t>
      </w:r>
      <w:r>
        <w:rPr>
          <w:rFonts w:hint="eastAsia"/>
        </w:rPr>
        <w:t>);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这种方式不好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如果输出内容比较多</w:t>
      </w:r>
      <w:r>
        <w:rPr>
          <w:rFonts w:hint="eastAsia"/>
        </w:rPr>
        <w:t>,</w:t>
      </w:r>
      <w:r>
        <w:rPr>
          <w:rFonts w:hint="eastAsia"/>
        </w:rPr>
        <w:t>项目已经开发完毕</w:t>
      </w:r>
      <w:r>
        <w:rPr>
          <w:rFonts w:hint="eastAsia"/>
        </w:rPr>
        <w:t>,</w:t>
      </w:r>
      <w:r>
        <w:rPr>
          <w:rFonts w:hint="eastAsia"/>
        </w:rPr>
        <w:t>不想使用输出</w:t>
      </w:r>
      <w:r>
        <w:rPr>
          <w:rFonts w:hint="eastAsia"/>
        </w:rPr>
        <w:t>.</w:t>
      </w:r>
      <w:r>
        <w:rPr>
          <w:rFonts w:hint="eastAsia"/>
        </w:rPr>
        <w:t>需要打开每个类</w:t>
      </w:r>
      <w:r>
        <w:rPr>
          <w:rFonts w:hint="eastAsia"/>
        </w:rPr>
        <w:t>,</w:t>
      </w:r>
      <w:r>
        <w:rPr>
          <w:rFonts w:hint="eastAsia"/>
        </w:rPr>
        <w:t>将输出的代码注释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662" w:firstLine="1192"/>
      </w:pPr>
    </w:p>
    <w:p w:rsidR="00BE5889" w:rsidRDefault="00BE5889">
      <w:pPr>
        <w:pStyle w:val="af8"/>
        <w:ind w:firstLine="360"/>
      </w:pPr>
      <w:r>
        <w:rPr>
          <w:rFonts w:hint="eastAsia"/>
        </w:rPr>
        <w:t>日志</w:t>
      </w:r>
      <w:r>
        <w:rPr>
          <w:rFonts w:hint="eastAsia"/>
        </w:rPr>
        <w:t>:Hibernate</w:t>
      </w:r>
      <w:r>
        <w:rPr>
          <w:rFonts w:hint="eastAsia"/>
        </w:rPr>
        <w:t>中使用</w:t>
      </w:r>
      <w:r>
        <w:rPr>
          <w:rFonts w:hint="eastAsia"/>
        </w:rPr>
        <w:t>slf4j</w:t>
      </w:r>
      <w:r>
        <w:rPr>
          <w:rFonts w:hint="eastAsia"/>
        </w:rPr>
        <w:t>技术</w:t>
      </w:r>
      <w:r>
        <w:rPr>
          <w:rFonts w:hint="eastAsia"/>
        </w:rPr>
        <w:t>.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slf4j:</w:t>
      </w:r>
      <w:r>
        <w:t>SLF4J</w:t>
      </w:r>
      <w:r>
        <w:t>，即简单日志门面（</w:t>
      </w:r>
      <w:r>
        <w:t>Simple Logging Facade for Java</w:t>
      </w:r>
      <w:r>
        <w:t>），不是具体的日志解决方案，它只服务于各种各样的日志系统。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用于整合其他日志系统</w:t>
      </w:r>
      <w:r>
        <w:rPr>
          <w:rFonts w:hint="eastAsia"/>
        </w:rPr>
        <w:t>.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在企业中常用的日志记录</w:t>
      </w:r>
      <w:r>
        <w:rPr>
          <w:rFonts w:hint="eastAsia"/>
        </w:rPr>
        <w:t>:log4j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是具体的日志记录方案</w:t>
      </w:r>
      <w:r>
        <w:rPr>
          <w:rFonts w:hint="eastAsia"/>
        </w:rPr>
        <w:t>.</w:t>
      </w:r>
    </w:p>
    <w:p w:rsidR="00BE5889" w:rsidRDefault="00BE5889">
      <w:pPr>
        <w:pStyle w:val="af8"/>
        <w:ind w:firstLine="360"/>
      </w:pPr>
    </w:p>
    <w:p w:rsidR="00BE5889" w:rsidRDefault="00BE5889">
      <w:pPr>
        <w:pStyle w:val="af8"/>
        <w:ind w:firstLine="360"/>
      </w:pPr>
      <w:r>
        <w:rPr>
          <w:rFonts w:hint="eastAsia"/>
        </w:rPr>
        <w:t>Log4J</w:t>
      </w:r>
      <w:r>
        <w:rPr>
          <w:rFonts w:hint="eastAsia"/>
        </w:rPr>
        <w:t>的日志级别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* fatal(</w:t>
      </w:r>
      <w:r>
        <w:rPr>
          <w:rFonts w:hint="eastAsia"/>
        </w:rPr>
        <w:t>致命的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error(</w:t>
      </w:r>
      <w:r>
        <w:rPr>
          <w:rFonts w:hint="eastAsia"/>
        </w:rPr>
        <w:t>普通错误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warn(</w:t>
      </w:r>
      <w:r>
        <w:rPr>
          <w:rFonts w:hint="eastAsia"/>
        </w:rPr>
        <w:t>警告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info(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debug(</w:t>
      </w:r>
      <w:r>
        <w:rPr>
          <w:rFonts w:hint="eastAsia"/>
        </w:rPr>
        <w:t>调试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trace(</w:t>
      </w:r>
      <w:r>
        <w:rPr>
          <w:rFonts w:hint="eastAsia"/>
        </w:rPr>
        <w:t>堆栈信息</w:t>
      </w:r>
      <w:r>
        <w:rPr>
          <w:rFonts w:hint="eastAsia"/>
        </w:rPr>
        <w:t>).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Logger.error(</w:t>
      </w:r>
      <w:r>
        <w:t>“</w:t>
      </w:r>
      <w:r>
        <w:rPr>
          <w:rFonts w:hint="eastAsia"/>
        </w:rPr>
        <w:t>错误信息</w:t>
      </w:r>
      <w:r>
        <w:t>”</w:t>
      </w:r>
      <w:r>
        <w:rPr>
          <w:rFonts w:hint="eastAsia"/>
        </w:rPr>
        <w:t xml:space="preserve">);  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通过配置文件的形式</w:t>
      </w:r>
      <w:r>
        <w:rPr>
          <w:rFonts w:hint="eastAsia"/>
        </w:rPr>
        <w:t>,</w:t>
      </w:r>
      <w:r>
        <w:rPr>
          <w:rFonts w:hint="eastAsia"/>
        </w:rPr>
        <w:t>显示错误信息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配置的级别是</w:t>
      </w:r>
      <w:r>
        <w:rPr>
          <w:rFonts w:hint="eastAsia"/>
        </w:rPr>
        <w:t>info.</w:t>
      </w:r>
    </w:p>
    <w:p w:rsidR="00BE5889" w:rsidRDefault="00BE5889">
      <w:pPr>
        <w:pStyle w:val="af8"/>
        <w:ind w:firstLineChars="431" w:firstLine="776"/>
      </w:pPr>
    </w:p>
    <w:p w:rsidR="00BE5889" w:rsidRDefault="00BE5889">
      <w:pPr>
        <w:pStyle w:val="af8"/>
        <w:ind w:firstLine="360"/>
      </w:pPr>
      <w:r>
        <w:rPr>
          <w:rFonts w:hint="eastAsia"/>
        </w:rPr>
        <w:t>Log4J</w:t>
      </w:r>
      <w:r>
        <w:rPr>
          <w:rFonts w:hint="eastAsia"/>
        </w:rPr>
        <w:t>的三个组件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记录器（</w:t>
      </w:r>
      <w:r>
        <w:rPr>
          <w:rFonts w:hint="eastAsia"/>
        </w:rPr>
        <w:t>Loggers</w:t>
      </w:r>
      <w:r>
        <w:rPr>
          <w:rFonts w:hint="eastAsia"/>
        </w:rPr>
        <w:t>）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记录器</w:t>
      </w:r>
      <w:r>
        <w:rPr>
          <w:rFonts w:hint="eastAsia"/>
        </w:rPr>
        <w:t xml:space="preserve"> = </w:t>
      </w:r>
      <w:r>
        <w:rPr>
          <w:rFonts w:hint="eastAsia"/>
        </w:rPr>
        <w:t>级别</w:t>
      </w:r>
      <w:r>
        <w:rPr>
          <w:rFonts w:hint="eastAsia"/>
        </w:rPr>
        <w:t xml:space="preserve">, </w:t>
      </w:r>
      <w:r>
        <w:rPr>
          <w:rFonts w:hint="eastAsia"/>
        </w:rPr>
        <w:t>输出源</w:t>
      </w:r>
      <w:r>
        <w:rPr>
          <w:rFonts w:hint="eastAsia"/>
        </w:rPr>
        <w:t xml:space="preserve">1 , </w:t>
      </w:r>
      <w:r>
        <w:rPr>
          <w:rFonts w:hint="eastAsia"/>
        </w:rPr>
        <w:t>输出源</w:t>
      </w:r>
      <w:r>
        <w:rPr>
          <w:rFonts w:hint="eastAsia"/>
        </w:rPr>
        <w:t>2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* log4j.rootLogger=info, stdout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输出源（</w:t>
      </w:r>
      <w:r>
        <w:rPr>
          <w:rFonts w:hint="eastAsia"/>
        </w:rPr>
        <w:t>Appenders</w:t>
      </w:r>
      <w:r>
        <w:rPr>
          <w:rFonts w:hint="eastAsia"/>
        </w:rPr>
        <w:t>）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* log4j.appender.stdout=org.apache.log4j.ConsoleAppender</w:t>
      </w:r>
      <w:r>
        <w:rPr>
          <w:rFonts w:hint="eastAsia"/>
        </w:rPr>
        <w:tab/>
        <w:t>:</w:t>
      </w:r>
      <w:r>
        <w:rPr>
          <w:rFonts w:hint="eastAsia"/>
        </w:rPr>
        <w:t>控制台进行输出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* log4j.appender.file=org.apache.log4j.FileAppender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向文件进行输出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布局（</w:t>
      </w:r>
      <w:r>
        <w:rPr>
          <w:rFonts w:hint="eastAsia"/>
        </w:rPr>
        <w:t>Layouts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log4j.appender.stdout.layout=org.apache.log4j.PatternLayout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log4j.appender.stdout.layout.ConversionPattern=%d{ABSOLUTE} %5p %c{1}:%L - %m%n</w:t>
      </w:r>
    </w:p>
    <w:p w:rsidR="00BE5889" w:rsidRDefault="00BE5889" w:rsidP="002D750E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Hibernate</w:t>
      </w:r>
      <w:r>
        <w:rPr>
          <w:rFonts w:hint="eastAsia"/>
        </w:rPr>
        <w:t>的入门</w:t>
      </w:r>
      <w:r>
        <w:rPr>
          <w:rFonts w:hint="eastAsia"/>
        </w:rPr>
        <w:t>:</w:t>
      </w:r>
    </w:p>
    <w:p w:rsidR="00BE5889" w:rsidRDefault="00BE5889">
      <w:pPr>
        <w:pStyle w:val="3"/>
        <w:tabs>
          <w:tab w:val="clear" w:pos="709"/>
        </w:tabs>
      </w:pPr>
      <w:r>
        <w:rPr>
          <w:rFonts w:hint="eastAsia"/>
        </w:rPr>
        <w:t>Hibernate</w:t>
      </w:r>
      <w:r>
        <w:rPr>
          <w:rFonts w:hint="eastAsia"/>
        </w:rPr>
        <w:t>的入门</w:t>
      </w:r>
      <w:r>
        <w:rPr>
          <w:rFonts w:hint="eastAsia"/>
        </w:rPr>
        <w:t>:</w:t>
      </w:r>
    </w:p>
    <w:p w:rsidR="00BE5889" w:rsidRDefault="00BE5889">
      <w:pPr>
        <w:pStyle w:val="4"/>
        <w:ind w:firstLine="562"/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下载</w:t>
      </w:r>
      <w:r>
        <w:rPr>
          <w:rFonts w:hint="eastAsia"/>
        </w:rPr>
        <w:t>Hibernate</w:t>
      </w:r>
      <w:r>
        <w:rPr>
          <w:rFonts w:hint="eastAsia"/>
        </w:rPr>
        <w:t>的开发包</w:t>
      </w:r>
      <w:r>
        <w:rPr>
          <w:rFonts w:hint="eastAsia"/>
        </w:rPr>
        <w:t>:</w:t>
      </w:r>
    </w:p>
    <w:p w:rsidR="00BE5889" w:rsidRPr="006500F2" w:rsidRDefault="00690B16" w:rsidP="006500F2">
      <w:pPr>
        <w:pStyle w:val="af8"/>
        <w:ind w:firstLine="360"/>
      </w:pPr>
      <w:hyperlink r:id="rId16" w:history="1">
        <w:r w:rsidR="00BE5889">
          <w:rPr>
            <w:rStyle w:val="ac"/>
            <w:rFonts w:hint="eastAsia"/>
          </w:rPr>
          <w:t>http://sourceforge.net/projects/hibernate/files/hibernate3</w:t>
        </w:r>
      </w:hyperlink>
    </w:p>
    <w:p w:rsidR="00BE5889" w:rsidRDefault="00BE5889">
      <w:pPr>
        <w:pStyle w:val="4"/>
        <w:ind w:firstLine="562"/>
      </w:pPr>
      <w:r>
        <w:rPr>
          <w:rFonts w:hint="eastAsia"/>
        </w:rPr>
        <w:t>第二步</w:t>
      </w:r>
      <w:r>
        <w:rPr>
          <w:rFonts w:hint="eastAsia"/>
        </w:rPr>
        <w:t>:Hibernate</w:t>
      </w:r>
      <w:r>
        <w:rPr>
          <w:rFonts w:hint="eastAsia"/>
        </w:rPr>
        <w:t>框架目录结构</w:t>
      </w:r>
      <w:r>
        <w:rPr>
          <w:rFonts w:hint="eastAsia"/>
        </w:rPr>
        <w:t>: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documentation</w:t>
      </w:r>
      <w:r>
        <w:rPr>
          <w:rFonts w:hint="eastAsia"/>
        </w:rPr>
        <w:tab/>
        <w:t>:Hibernate</w:t>
      </w:r>
      <w:r>
        <w:rPr>
          <w:rFonts w:hint="eastAsia"/>
        </w:rPr>
        <w:t>文档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lib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:Hibernate</w:t>
      </w:r>
      <w:r>
        <w:rPr>
          <w:rFonts w:hint="eastAsia"/>
        </w:rPr>
        <w:t>开发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* bytecode</w:t>
      </w:r>
      <w:r>
        <w:rPr>
          <w:rFonts w:hint="eastAsia"/>
        </w:rPr>
        <w:tab/>
        <w:t>:</w:t>
      </w:r>
      <w:r>
        <w:rPr>
          <w:rFonts w:hint="eastAsia"/>
        </w:rPr>
        <w:t>操作字节码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* jpa</w:t>
      </w:r>
      <w:r>
        <w:rPr>
          <w:rFonts w:hint="eastAsia"/>
        </w:rPr>
        <w:tab/>
      </w:r>
      <w:r>
        <w:rPr>
          <w:rFonts w:hint="eastAsia"/>
        </w:rPr>
        <w:tab/>
        <w:t>:Hibernate</w:t>
      </w:r>
      <w:r>
        <w:rPr>
          <w:rFonts w:hint="eastAsia"/>
        </w:rPr>
        <w:t>的实现</w:t>
      </w:r>
      <w:r>
        <w:rPr>
          <w:rFonts w:hint="eastAsia"/>
        </w:rPr>
        <w:t>jpa</w:t>
      </w:r>
      <w:r>
        <w:rPr>
          <w:rFonts w:hint="eastAsia"/>
        </w:rPr>
        <w:t>规范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* optional</w:t>
      </w:r>
      <w:r>
        <w:rPr>
          <w:rFonts w:hint="eastAsia"/>
        </w:rPr>
        <w:tab/>
        <w:t>:Hibernate</w:t>
      </w:r>
      <w:r>
        <w:rPr>
          <w:rFonts w:hint="eastAsia"/>
        </w:rPr>
        <w:t>的可选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* required</w:t>
      </w:r>
      <w:r>
        <w:rPr>
          <w:rFonts w:hint="eastAsia"/>
        </w:rPr>
        <w:tab/>
        <w:t>:Hibernate</w:t>
      </w:r>
      <w:r>
        <w:rPr>
          <w:rFonts w:hint="eastAsia"/>
        </w:rPr>
        <w:t>的必须的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:rsidR="00BE5889" w:rsidRDefault="00BE5889" w:rsidP="006500F2">
      <w:pPr>
        <w:pStyle w:val="af8"/>
        <w:ind w:firstLine="360"/>
      </w:pPr>
      <w:r>
        <w:rPr>
          <w:rFonts w:hint="eastAsia"/>
        </w:rPr>
        <w:t>project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:Hibernate</w:t>
      </w:r>
      <w:r>
        <w:rPr>
          <w:rFonts w:hint="eastAsia"/>
        </w:rPr>
        <w:t>提供的工程</w:t>
      </w:r>
    </w:p>
    <w:p w:rsidR="00BE5889" w:rsidRDefault="00BE5889">
      <w:pPr>
        <w:pStyle w:val="4"/>
        <w:ind w:firstLine="562"/>
      </w:pPr>
      <w:r>
        <w:rPr>
          <w:rFonts w:hint="eastAsia"/>
        </w:rPr>
        <w:lastRenderedPageBreak/>
        <w:t>第三步</w:t>
      </w:r>
      <w:r>
        <w:rPr>
          <w:rFonts w:hint="eastAsia"/>
        </w:rPr>
        <w:t>:</w:t>
      </w:r>
      <w:r>
        <w:rPr>
          <w:rFonts w:hint="eastAsia"/>
        </w:rPr>
        <w:t>创建一个工程</w:t>
      </w:r>
      <w:r>
        <w:rPr>
          <w:rFonts w:hint="eastAsia"/>
        </w:rPr>
        <w:t>:(Java</w:t>
      </w:r>
      <w:r>
        <w:rPr>
          <w:rFonts w:hint="eastAsia"/>
        </w:rPr>
        <w:t>工程</w:t>
      </w:r>
      <w:r>
        <w:rPr>
          <w:rFonts w:hint="eastAsia"/>
        </w:rPr>
        <w:t>)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导入相应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* hibernate3.jar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* HIBERNATE_HOME/lib/required/*.jar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* HIBERNATE_HOME/lib/jpa/hibernate-jpa-2.0-api-1.0.1.Final.jar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导入日志记录的包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* log4j-1.2.16.jar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* slf4j-log4j12-1.7.2.jar</w:t>
      </w:r>
    </w:p>
    <w:p w:rsidR="00BE5889" w:rsidRDefault="00BE5889" w:rsidP="006500F2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导入数据库驱动</w:t>
      </w:r>
      <w:r>
        <w:rPr>
          <w:rFonts w:hint="eastAsia"/>
        </w:rPr>
        <w:t>:</w:t>
      </w:r>
    </w:p>
    <w:p w:rsidR="00BE5889" w:rsidRDefault="00BE5889">
      <w:pPr>
        <w:pStyle w:val="4"/>
        <w:ind w:firstLine="562"/>
      </w:pPr>
      <w:r>
        <w:rPr>
          <w:rFonts w:hint="eastAsia"/>
        </w:rPr>
        <w:t>第四步</w:t>
      </w:r>
      <w:r>
        <w:rPr>
          <w:rFonts w:hint="eastAsia"/>
        </w:rPr>
        <w:t>:</w:t>
      </w:r>
      <w:r>
        <w:rPr>
          <w:rFonts w:hint="eastAsia"/>
        </w:rPr>
        <w:t>创建表</w:t>
      </w:r>
      <w:r>
        <w:rPr>
          <w:rFonts w:hint="eastAsia"/>
        </w:rPr>
        <w:t>:(</w:t>
      </w:r>
      <w:r>
        <w:rPr>
          <w:rFonts w:hint="eastAsia"/>
        </w:rPr>
        <w:t>关系型数据库</w:t>
      </w:r>
      <w:r>
        <w:rPr>
          <w:rFonts w:hint="eastAsia"/>
        </w:rPr>
        <w:t>)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create database hibernate3_day01;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use hibernate3_day01;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create table customer(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id int primary key auto_increment,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name varchar(20),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age int</w:t>
      </w:r>
    </w:p>
    <w:p w:rsidR="00BE5889" w:rsidRDefault="00BE5889" w:rsidP="006500F2">
      <w:pPr>
        <w:pStyle w:val="af8"/>
        <w:ind w:firstLine="360"/>
      </w:pPr>
      <w:r>
        <w:rPr>
          <w:rFonts w:hint="eastAsia"/>
        </w:rPr>
        <w:t>);</w:t>
      </w:r>
    </w:p>
    <w:p w:rsidR="00BE5889" w:rsidRDefault="00BE5889">
      <w:pPr>
        <w:pStyle w:val="4"/>
        <w:ind w:firstLine="562"/>
      </w:pPr>
      <w:r>
        <w:rPr>
          <w:rFonts w:hint="eastAsia"/>
        </w:rPr>
        <w:t>第五步</w:t>
      </w:r>
      <w:r>
        <w:rPr>
          <w:rFonts w:hint="eastAsia"/>
        </w:rPr>
        <w:t>:</w:t>
      </w:r>
      <w:r>
        <w:rPr>
          <w:rFonts w:hint="eastAsia"/>
        </w:rPr>
        <w:t>创建一个实体类</w:t>
      </w:r>
      <w:r>
        <w:rPr>
          <w:rFonts w:hint="eastAsia"/>
        </w:rPr>
        <w:t>:(</w:t>
      </w:r>
      <w:r>
        <w:rPr>
          <w:rFonts w:hint="eastAsia"/>
        </w:rPr>
        <w:t>面向对象</w:t>
      </w:r>
      <w:r>
        <w:rPr>
          <w:rFonts w:hint="eastAsia"/>
        </w:rPr>
        <w:t>)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public class Customer {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private int id;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private String name;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private int age;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public int getId() {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return id;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}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public void setId(int id) {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this.id = id;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}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public String getName() {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return name;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}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public void setName(String name) {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this.name = name;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}</w:t>
      </w:r>
    </w:p>
    <w:p w:rsidR="00BE5889" w:rsidRDefault="00BE5889">
      <w:pPr>
        <w:pStyle w:val="af8"/>
        <w:ind w:firstLine="360"/>
      </w:pPr>
      <w:r>
        <w:rPr>
          <w:rFonts w:hint="eastAsia"/>
        </w:rPr>
        <w:lastRenderedPageBreak/>
        <w:tab/>
        <w:t>public int getAge() {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return age;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}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public void setAge(int age) {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this.age = age;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}</w:t>
      </w:r>
    </w:p>
    <w:p w:rsidR="00BE5889" w:rsidRDefault="00BE5889" w:rsidP="006500F2">
      <w:pPr>
        <w:pStyle w:val="af8"/>
        <w:ind w:firstLine="360"/>
      </w:pPr>
      <w:r>
        <w:rPr>
          <w:rFonts w:hint="eastAsia"/>
        </w:rPr>
        <w:t>}</w:t>
      </w:r>
    </w:p>
    <w:p w:rsidR="00BE5889" w:rsidRDefault="00BE5889">
      <w:pPr>
        <w:pStyle w:val="4"/>
        <w:ind w:firstLine="562"/>
      </w:pPr>
      <w:r>
        <w:rPr>
          <w:rFonts w:hint="eastAsia"/>
        </w:rPr>
        <w:t>第六步</w:t>
      </w:r>
      <w:r>
        <w:rPr>
          <w:rFonts w:hint="eastAsia"/>
        </w:rPr>
        <w:t>:</w:t>
      </w:r>
      <w:r>
        <w:rPr>
          <w:rFonts w:hint="eastAsia"/>
        </w:rPr>
        <w:t>创建</w:t>
      </w:r>
      <w:r>
        <w:rPr>
          <w:rFonts w:hint="eastAsia"/>
        </w:rPr>
        <w:t>ORM</w:t>
      </w:r>
      <w:r>
        <w:rPr>
          <w:rFonts w:hint="eastAsia"/>
        </w:rPr>
        <w:t>的映射</w:t>
      </w:r>
      <w:r>
        <w:rPr>
          <w:rFonts w:hint="eastAsia"/>
        </w:rPr>
        <w:t>.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映射文件只要是一个</w:t>
      </w:r>
      <w:r>
        <w:rPr>
          <w:rFonts w:hint="eastAsia"/>
        </w:rPr>
        <w:t>XML</w:t>
      </w:r>
      <w:r>
        <w:rPr>
          <w:rFonts w:hint="eastAsia"/>
        </w:rPr>
        <w:t>格式文件就可以</w:t>
      </w:r>
      <w:r>
        <w:rPr>
          <w:rFonts w:hint="eastAsia"/>
        </w:rPr>
        <w:t>.</w:t>
      </w:r>
      <w:r>
        <w:rPr>
          <w:rFonts w:hint="eastAsia"/>
        </w:rPr>
        <w:t>名字任意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通常情况下名称规范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实体类名称</w:t>
      </w:r>
      <w:r>
        <w:rPr>
          <w:rFonts w:hint="eastAsia"/>
        </w:rPr>
        <w:t>.hbm.xml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引入约束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* hibernate3.jar/org.hibernate.hibernate-mapping-3.0.dtd</w:t>
      </w:r>
    </w:p>
    <w:p w:rsidR="00BE5889" w:rsidRDefault="00BE5889">
      <w:pPr>
        <w:pStyle w:val="af8"/>
        <w:ind w:firstLineChars="431" w:firstLine="776"/>
      </w:pPr>
    </w:p>
    <w:p w:rsidR="00BE5889" w:rsidRDefault="00BE5889">
      <w:pPr>
        <w:pStyle w:val="af8"/>
        <w:ind w:firstLine="360"/>
      </w:pPr>
      <w:r>
        <w:rPr>
          <w:rFonts w:hint="eastAsia"/>
        </w:rPr>
        <w:t xml:space="preserve">&lt;!DOCTYPE hibernate-mapping PUBLIC </w:t>
      </w:r>
    </w:p>
    <w:p w:rsidR="00BE5889" w:rsidRDefault="00BE5889">
      <w:pPr>
        <w:pStyle w:val="af8"/>
        <w:ind w:firstLine="360"/>
      </w:pPr>
      <w:r>
        <w:rPr>
          <w:rFonts w:hint="eastAsia"/>
        </w:rPr>
        <w:t xml:space="preserve">    "-//Hibernate/Hibernate Mapping DTD 3.0//EN"</w:t>
      </w:r>
    </w:p>
    <w:p w:rsidR="00BE5889" w:rsidRDefault="00BE5889">
      <w:pPr>
        <w:pStyle w:val="af8"/>
        <w:ind w:firstLine="360"/>
      </w:pPr>
      <w:r>
        <w:rPr>
          <w:rFonts w:hint="eastAsia"/>
        </w:rPr>
        <w:t xml:space="preserve">    "http://www.hibernate.org/dtd/hibernate-mapping-3.0.dtd"&gt;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 xml:space="preserve">    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&lt;hibernate-mapping&gt;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建立类与表的映射</w:t>
      </w:r>
      <w:r>
        <w:rPr>
          <w:rFonts w:hint="eastAsia"/>
        </w:rPr>
        <w:t xml:space="preserve"> --&gt;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&lt;!-- class</w:t>
      </w:r>
      <w:r>
        <w:rPr>
          <w:rFonts w:hint="eastAsia"/>
        </w:rPr>
        <w:t>标签</w:t>
      </w:r>
      <w:r>
        <w:rPr>
          <w:rFonts w:hint="eastAsia"/>
        </w:rPr>
        <w:t>:</w:t>
      </w:r>
      <w:r>
        <w:rPr>
          <w:rFonts w:hint="eastAsia"/>
        </w:rPr>
        <w:t>用于映射类与表的关系</w:t>
      </w:r>
      <w:r>
        <w:rPr>
          <w:rFonts w:hint="eastAsia"/>
        </w:rPr>
        <w:t xml:space="preserve"> name :</w:t>
      </w:r>
      <w:r>
        <w:rPr>
          <w:rFonts w:hint="eastAsia"/>
        </w:rPr>
        <w:t>类的全路径</w:t>
      </w:r>
      <w:r>
        <w:rPr>
          <w:rFonts w:hint="eastAsia"/>
        </w:rPr>
        <w:t xml:space="preserve">  table:</w:t>
      </w:r>
      <w:r>
        <w:rPr>
          <w:rFonts w:hint="eastAsia"/>
        </w:rPr>
        <w:t>表名称</w:t>
      </w:r>
      <w:r>
        <w:rPr>
          <w:rFonts w:hint="eastAsia"/>
        </w:rPr>
        <w:t xml:space="preserve"> --&gt;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&lt;class name="cn.itcast.hibernate3.demo1.Customer" table="customer"&gt;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建立类中属性与表中的字段映射</w:t>
      </w:r>
      <w:r>
        <w:rPr>
          <w:rFonts w:hint="eastAsia"/>
        </w:rPr>
        <w:t xml:space="preserve"> --&gt;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唯一标识</w:t>
      </w:r>
      <w:r>
        <w:rPr>
          <w:rFonts w:hint="eastAsia"/>
        </w:rPr>
        <w:t xml:space="preserve"> --&gt;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id</w:t>
      </w:r>
      <w:r>
        <w:rPr>
          <w:rFonts w:hint="eastAsia"/>
        </w:rPr>
        <w:t>的标签</w:t>
      </w:r>
      <w:r>
        <w:rPr>
          <w:rFonts w:hint="eastAsia"/>
        </w:rPr>
        <w:t xml:space="preserve"> </w:t>
      </w:r>
      <w:r>
        <w:rPr>
          <w:rFonts w:hint="eastAsia"/>
        </w:rPr>
        <w:t>配置唯一属性</w:t>
      </w:r>
      <w:r>
        <w:rPr>
          <w:rFonts w:hint="eastAsia"/>
        </w:rPr>
        <w:t xml:space="preserve"> --&gt;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在</w:t>
      </w:r>
      <w:r>
        <w:rPr>
          <w:rFonts w:hint="eastAsia"/>
        </w:rPr>
        <w:t>&lt;id&gt;</w:t>
      </w:r>
      <w:r>
        <w:rPr>
          <w:rFonts w:hint="eastAsia"/>
        </w:rPr>
        <w:t>标签中配置一个主键的生成策略</w:t>
      </w:r>
      <w:r>
        <w:rPr>
          <w:rFonts w:hint="eastAsia"/>
        </w:rPr>
        <w:t>. --&gt;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&lt;id name="id" column="id"&gt;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&lt;generator class="native"/&gt;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&lt;/id&gt;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普通属性</w:t>
      </w:r>
      <w:r>
        <w:rPr>
          <w:rFonts w:hint="eastAsia"/>
        </w:rPr>
        <w:t xml:space="preserve"> --&gt;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&lt;!-- property</w:t>
      </w:r>
      <w:r>
        <w:rPr>
          <w:rFonts w:hint="eastAsia"/>
        </w:rPr>
        <w:t>标签</w:t>
      </w:r>
      <w:r>
        <w:rPr>
          <w:rFonts w:hint="eastAsia"/>
        </w:rPr>
        <w:t>:</w:t>
      </w:r>
      <w:r>
        <w:rPr>
          <w:rFonts w:hint="eastAsia"/>
        </w:rPr>
        <w:t>映射类中的普通属性</w:t>
      </w:r>
      <w:r>
        <w:rPr>
          <w:rFonts w:hint="eastAsia"/>
        </w:rPr>
        <w:t xml:space="preserve"> name:</w:t>
      </w:r>
      <w:r>
        <w:rPr>
          <w:rFonts w:hint="eastAsia"/>
        </w:rPr>
        <w:t>类中的属性名称</w:t>
      </w:r>
      <w:r>
        <w:rPr>
          <w:rFonts w:hint="eastAsia"/>
        </w:rPr>
        <w:t>, column:</w:t>
      </w:r>
      <w:r>
        <w:rPr>
          <w:rFonts w:hint="eastAsia"/>
        </w:rPr>
        <w:t>表中字段名称</w:t>
      </w:r>
      <w:r>
        <w:rPr>
          <w:rFonts w:hint="eastAsia"/>
        </w:rPr>
        <w:t xml:space="preserve"> --&gt;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type:</w:t>
      </w:r>
      <w:r>
        <w:rPr>
          <w:rFonts w:hint="eastAsia"/>
        </w:rPr>
        <w:t>三种写法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Java</w:t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ab/>
        <w:t>:java.lang.String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Hibernate</w:t>
      </w:r>
      <w:r>
        <w:rPr>
          <w:rFonts w:hint="eastAsia"/>
        </w:rPr>
        <w:t>类型</w:t>
      </w:r>
      <w:r>
        <w:rPr>
          <w:rFonts w:hint="eastAsia"/>
        </w:rPr>
        <w:tab/>
        <w:t>:string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SQL</w:t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不能直接使用</w:t>
      </w:r>
      <w:r>
        <w:rPr>
          <w:rFonts w:hint="eastAsia"/>
        </w:rPr>
        <w:t>type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需要子标签</w:t>
      </w:r>
      <w:r>
        <w:rPr>
          <w:rFonts w:hint="eastAsia"/>
        </w:rPr>
        <w:t>&lt;column&gt;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&lt;column name="name" sql-type="varchar(20)"/&gt;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 --&gt;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&lt;property name="name" column="name" type="string"/&gt;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&lt;property name="age" column="age"/&gt;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&lt;/class&gt;</w:t>
      </w:r>
    </w:p>
    <w:p w:rsidR="00BE5889" w:rsidRDefault="00BE5889" w:rsidP="006500F2">
      <w:pPr>
        <w:pStyle w:val="af8"/>
        <w:ind w:firstLine="360"/>
      </w:pPr>
      <w:r>
        <w:rPr>
          <w:rFonts w:hint="eastAsia"/>
        </w:rPr>
        <w:t>&lt;/hibernate-mapping&gt;</w:t>
      </w:r>
    </w:p>
    <w:p w:rsidR="00BE5889" w:rsidRDefault="00BE5889">
      <w:pPr>
        <w:pStyle w:val="4"/>
        <w:ind w:firstLine="562"/>
      </w:pPr>
      <w:r>
        <w:rPr>
          <w:rFonts w:hint="eastAsia"/>
        </w:rPr>
        <w:lastRenderedPageBreak/>
        <w:t>第七步</w:t>
      </w:r>
      <w:r>
        <w:rPr>
          <w:rFonts w:hint="eastAsia"/>
        </w:rPr>
        <w:t>:</w:t>
      </w:r>
      <w:r>
        <w:rPr>
          <w:rFonts w:hint="eastAsia"/>
        </w:rPr>
        <w:t>创建一个</w:t>
      </w:r>
      <w:r>
        <w:rPr>
          <w:rFonts w:hint="eastAsia"/>
        </w:rPr>
        <w:t>Hibernate</w:t>
      </w:r>
      <w:r>
        <w:rPr>
          <w:rFonts w:hint="eastAsia"/>
        </w:rPr>
        <w:t>的核心配置文件</w:t>
      </w:r>
      <w:r>
        <w:rPr>
          <w:rFonts w:hint="eastAsia"/>
        </w:rPr>
        <w:t>.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通知</w:t>
      </w:r>
      <w:r>
        <w:rPr>
          <w:rFonts w:hint="eastAsia"/>
        </w:rPr>
        <w:t>Hibernate</w:t>
      </w:r>
      <w:r>
        <w:rPr>
          <w:rFonts w:hint="eastAsia"/>
        </w:rPr>
        <w:t>连接是哪个数据库</w:t>
      </w:r>
      <w:r>
        <w:rPr>
          <w:rFonts w:hint="eastAsia"/>
        </w:rPr>
        <w:t>.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下创建一个</w:t>
      </w:r>
      <w:r>
        <w:rPr>
          <w:rFonts w:hint="eastAsia"/>
        </w:rPr>
        <w:t>hibernate.cfg.xml</w:t>
      </w:r>
    </w:p>
    <w:p w:rsidR="00BE5889" w:rsidRDefault="00BE5889">
      <w:pPr>
        <w:pStyle w:val="af8"/>
        <w:ind w:firstLine="360"/>
      </w:pPr>
    </w:p>
    <w:p w:rsidR="00BE5889" w:rsidRDefault="00BE5889">
      <w:pPr>
        <w:pStyle w:val="af8"/>
        <w:ind w:firstLine="360"/>
      </w:pPr>
      <w:r>
        <w:rPr>
          <w:rFonts w:hint="eastAsia"/>
        </w:rPr>
        <w:t>&lt;hibernate-configuration&gt;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&lt;session-factory&gt;</w:t>
      </w:r>
    </w:p>
    <w:p w:rsidR="00BE5889" w:rsidRDefault="00BE5889">
      <w:pPr>
        <w:pStyle w:val="af8"/>
        <w:ind w:firstLine="360"/>
      </w:pPr>
      <w:bookmarkStart w:id="1" w:name="OLE_LINK1"/>
      <w:r>
        <w:rPr>
          <w:rFonts w:hint="eastAsia"/>
        </w:rPr>
        <w:tab/>
        <w:t xml:space="preserve">&lt;!-- </w:t>
      </w:r>
      <w:r>
        <w:rPr>
          <w:rFonts w:hint="eastAsia"/>
        </w:rPr>
        <w:t>必须去配置的属性</w:t>
      </w:r>
      <w:r>
        <w:rPr>
          <w:rFonts w:hint="eastAsia"/>
        </w:rPr>
        <w:t xml:space="preserve"> --&gt;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配置数据库连接的基本信息</w:t>
      </w:r>
      <w:r>
        <w:rPr>
          <w:rFonts w:hint="eastAsia"/>
        </w:rPr>
        <w:t>: --&gt;</w:t>
      </w:r>
    </w:p>
    <w:bookmarkEnd w:id="1"/>
    <w:p w:rsidR="00BE5889" w:rsidRDefault="00BE5889">
      <w:pPr>
        <w:pStyle w:val="af8"/>
        <w:ind w:firstLine="360"/>
      </w:pPr>
      <w:r>
        <w:rPr>
          <w:rFonts w:hint="eastAsia"/>
        </w:rPr>
        <w:tab/>
        <w:t>&lt;property name="hibernate.connection.driver_class"&gt;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com.mysql.jdbc.Driver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&lt;/property&gt;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&lt;property name="hibernate.connection.url"&gt;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jdbc:mysql:///hibernate3_day01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&lt;/property&gt;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&lt;property name="hibernate.connection.username"&gt;root&lt;/property&gt;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&lt;property name="hibernate.connection.password"&gt;123&lt;/property&gt;</w:t>
      </w:r>
    </w:p>
    <w:p w:rsidR="00BE5889" w:rsidRDefault="00BE5889">
      <w:pPr>
        <w:pStyle w:val="af8"/>
        <w:ind w:firstLine="360"/>
      </w:pPr>
      <w:bookmarkStart w:id="2" w:name="OLE_LINK2"/>
      <w:r>
        <w:rPr>
          <w:rFonts w:hint="eastAsia"/>
        </w:rPr>
        <w:tab/>
        <w:t>&lt;!-- Hibernate</w:t>
      </w:r>
      <w:r>
        <w:rPr>
          <w:rFonts w:hint="eastAsia"/>
        </w:rPr>
        <w:t>的方言</w:t>
      </w:r>
      <w:r>
        <w:rPr>
          <w:rFonts w:hint="eastAsia"/>
        </w:rPr>
        <w:t xml:space="preserve"> --&gt;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生成底层</w:t>
      </w:r>
      <w:r>
        <w:rPr>
          <w:rFonts w:hint="eastAsia"/>
        </w:rPr>
        <w:t>SQL</w:t>
      </w:r>
      <w:r>
        <w:rPr>
          <w:rFonts w:hint="eastAsia"/>
        </w:rPr>
        <w:t>不同的</w:t>
      </w:r>
      <w:r>
        <w:rPr>
          <w:rFonts w:hint="eastAsia"/>
        </w:rPr>
        <w:t xml:space="preserve"> --&gt;</w:t>
      </w:r>
    </w:p>
    <w:bookmarkEnd w:id="2"/>
    <w:p w:rsidR="00BE5889" w:rsidRDefault="00BE5889">
      <w:pPr>
        <w:pStyle w:val="af8"/>
        <w:ind w:firstLine="360"/>
      </w:pPr>
      <w:r>
        <w:rPr>
          <w:rFonts w:hint="eastAsia"/>
        </w:rPr>
        <w:tab/>
        <w:t>&lt;property name="hibernate.dialect"&gt;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org.hibernate.dialect.MySQLDialect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&lt;/property&gt;</w:t>
      </w:r>
    </w:p>
    <w:p w:rsidR="00BE5889" w:rsidRDefault="00BE5889">
      <w:pPr>
        <w:pStyle w:val="af8"/>
        <w:ind w:firstLine="360"/>
      </w:pPr>
    </w:p>
    <w:p w:rsidR="00BE5889" w:rsidRDefault="00BE5889">
      <w:pPr>
        <w:pStyle w:val="af8"/>
        <w:ind w:firstLine="360"/>
      </w:pPr>
      <w:bookmarkStart w:id="3" w:name="OLE_LINK3"/>
      <w:r>
        <w:rPr>
          <w:rFonts w:hint="eastAsia"/>
        </w:rPr>
        <w:tab/>
        <w:t xml:space="preserve">&lt;!-- </w:t>
      </w:r>
      <w:r>
        <w:rPr>
          <w:rFonts w:hint="eastAsia"/>
        </w:rPr>
        <w:t>可选的属性</w:t>
      </w:r>
      <w:r>
        <w:rPr>
          <w:rFonts w:hint="eastAsia"/>
        </w:rPr>
        <w:t xml:space="preserve"> --&gt;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显示</w:t>
      </w:r>
      <w:r>
        <w:rPr>
          <w:rFonts w:hint="eastAsia"/>
        </w:rPr>
        <w:t>SQL --&gt;</w:t>
      </w:r>
    </w:p>
    <w:bookmarkEnd w:id="3"/>
    <w:p w:rsidR="00BE5889" w:rsidRDefault="00BE5889">
      <w:pPr>
        <w:pStyle w:val="af8"/>
        <w:ind w:firstLine="360"/>
      </w:pPr>
      <w:r>
        <w:rPr>
          <w:rFonts w:hint="eastAsia"/>
        </w:rPr>
        <w:tab/>
        <w:t>&lt;property name="hibernate.show_sql"&gt;true&lt;/property&gt;</w:t>
      </w:r>
    </w:p>
    <w:p w:rsidR="00BE5889" w:rsidRDefault="00BE5889">
      <w:pPr>
        <w:pStyle w:val="af8"/>
        <w:ind w:firstLine="360"/>
      </w:pPr>
      <w:bookmarkStart w:id="4" w:name="OLE_LINK4"/>
      <w:r>
        <w:rPr>
          <w:rFonts w:hint="eastAsia"/>
        </w:rPr>
        <w:tab/>
        <w:t xml:space="preserve">&lt;!-- </w:t>
      </w:r>
      <w:r>
        <w:rPr>
          <w:rFonts w:hint="eastAsia"/>
        </w:rPr>
        <w:t>格式化</w:t>
      </w:r>
      <w:r>
        <w:rPr>
          <w:rFonts w:hint="eastAsia"/>
        </w:rPr>
        <w:t>SQL --&gt;</w:t>
      </w:r>
    </w:p>
    <w:bookmarkEnd w:id="4"/>
    <w:p w:rsidR="00BE5889" w:rsidRDefault="00BE5889">
      <w:pPr>
        <w:pStyle w:val="af8"/>
        <w:ind w:firstLine="360"/>
      </w:pPr>
      <w:r>
        <w:rPr>
          <w:rFonts w:hint="eastAsia"/>
        </w:rPr>
        <w:tab/>
        <w:t>&lt;property name="hibernate.format_sql"&gt;true&lt;/property&gt;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bookmarkStart w:id="5" w:name="OLE_LINK5"/>
      <w:r>
        <w:rPr>
          <w:rFonts w:hint="eastAsia"/>
        </w:rPr>
        <w:t>&lt;!-- hbm:</w:t>
      </w:r>
      <w:r>
        <w:rPr>
          <w:rFonts w:hint="eastAsia"/>
        </w:rPr>
        <w:t>映射</w:t>
      </w:r>
      <w:r>
        <w:rPr>
          <w:rFonts w:hint="eastAsia"/>
        </w:rPr>
        <w:t xml:space="preserve"> to DDL: create drop alter --&gt;</w:t>
      </w:r>
      <w:bookmarkEnd w:id="5"/>
    </w:p>
    <w:p w:rsidR="00BE5889" w:rsidRDefault="00BE5889">
      <w:pPr>
        <w:pStyle w:val="af8"/>
        <w:ind w:firstLine="360"/>
      </w:pPr>
      <w:r>
        <w:rPr>
          <w:rFonts w:hint="eastAsia"/>
        </w:rPr>
        <w:tab/>
        <w:t>&lt;property name="hibernate.hbm2ddl.auto"&gt;update&lt;/property&gt;</w:t>
      </w:r>
    </w:p>
    <w:p w:rsidR="00BE5889" w:rsidRDefault="00BE5889">
      <w:pPr>
        <w:pStyle w:val="af8"/>
        <w:ind w:firstLine="360"/>
      </w:pPr>
    </w:p>
    <w:p w:rsidR="00BE5889" w:rsidRDefault="00BE5889">
      <w:pPr>
        <w:pStyle w:val="af8"/>
        <w:ind w:firstLine="360"/>
      </w:pPr>
      <w:bookmarkStart w:id="6" w:name="OLE_LINK6"/>
      <w:r>
        <w:rPr>
          <w:rFonts w:hint="eastAsia"/>
        </w:rPr>
        <w:tab/>
        <w:t xml:space="preserve">&lt;!-- </w:t>
      </w:r>
      <w:r>
        <w:rPr>
          <w:rFonts w:hint="eastAsia"/>
        </w:rPr>
        <w:t>通知</w:t>
      </w:r>
      <w:r>
        <w:rPr>
          <w:rFonts w:hint="eastAsia"/>
        </w:rPr>
        <w:t>Hibernate</w:t>
      </w:r>
      <w:r>
        <w:rPr>
          <w:rFonts w:hint="eastAsia"/>
        </w:rPr>
        <w:t>加载那些映射文件</w:t>
      </w:r>
      <w:r>
        <w:rPr>
          <w:rFonts w:hint="eastAsia"/>
        </w:rPr>
        <w:t xml:space="preserve"> -&gt;</w:t>
      </w:r>
    </w:p>
    <w:bookmarkEnd w:id="6"/>
    <w:p w:rsidR="00BE5889" w:rsidRDefault="00BE5889">
      <w:pPr>
        <w:pStyle w:val="af8"/>
        <w:ind w:firstLine="360"/>
      </w:pPr>
      <w:r>
        <w:rPr>
          <w:rFonts w:hint="eastAsia"/>
        </w:rPr>
        <w:tab/>
        <w:t>&lt;mapping resource="cn/itcast/hibernate3/demo1/Customer.hbm.xml" /&gt;</w:t>
      </w:r>
    </w:p>
    <w:p w:rsidR="00BE5889" w:rsidRDefault="00BE5889">
      <w:pPr>
        <w:pStyle w:val="af8"/>
        <w:ind w:firstLine="360"/>
      </w:pPr>
    </w:p>
    <w:p w:rsidR="00BE5889" w:rsidRDefault="00BE5889">
      <w:pPr>
        <w:pStyle w:val="af8"/>
        <w:ind w:firstLine="360"/>
      </w:pPr>
      <w:r>
        <w:rPr>
          <w:rFonts w:hint="eastAsia"/>
        </w:rPr>
        <w:t>&lt;/session-factory&gt;</w:t>
      </w:r>
    </w:p>
    <w:p w:rsidR="00BE5889" w:rsidRDefault="00BE5889" w:rsidP="006500F2">
      <w:pPr>
        <w:pStyle w:val="af8"/>
        <w:ind w:firstLine="360"/>
      </w:pPr>
      <w:r>
        <w:rPr>
          <w:rFonts w:hint="eastAsia"/>
        </w:rPr>
        <w:t>&lt;/hibernate-configuration&gt;</w:t>
      </w:r>
    </w:p>
    <w:p w:rsidR="00BE5889" w:rsidRDefault="00BE5889">
      <w:pPr>
        <w:pStyle w:val="4"/>
        <w:ind w:firstLine="562"/>
      </w:pPr>
      <w:r>
        <w:rPr>
          <w:rFonts w:hint="eastAsia"/>
        </w:rPr>
        <w:t>第八步</w:t>
      </w:r>
      <w:r>
        <w:rPr>
          <w:rFonts w:hint="eastAsia"/>
        </w:rPr>
        <w:t>:</w:t>
      </w:r>
      <w:r>
        <w:rPr>
          <w:rFonts w:hint="eastAsia"/>
        </w:rPr>
        <w:t>编写测试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向数据库中插入一条记录</w:t>
      </w:r>
    </w:p>
    <w:p w:rsidR="00BE5889" w:rsidRDefault="00BE5889">
      <w:pPr>
        <w:pStyle w:val="af8"/>
        <w:ind w:firstLine="360"/>
      </w:pPr>
      <w:r>
        <w:rPr>
          <w:rFonts w:hint="eastAsia"/>
        </w:rPr>
        <w:lastRenderedPageBreak/>
        <w:t>@Test</w:t>
      </w:r>
    </w:p>
    <w:p w:rsidR="00BE5889" w:rsidRDefault="00BE5889">
      <w:pPr>
        <w:pStyle w:val="af8"/>
        <w:ind w:firstLine="360"/>
      </w:pPr>
      <w:bookmarkStart w:id="7" w:name="OLE_LINK7"/>
      <w:r>
        <w:rPr>
          <w:rFonts w:hint="eastAsia"/>
        </w:rPr>
        <w:tab/>
        <w:t xml:space="preserve">// </w:t>
      </w:r>
      <w:r>
        <w:rPr>
          <w:rFonts w:hint="eastAsia"/>
        </w:rPr>
        <w:t>向数据库中插入一条记录</w:t>
      </w:r>
    </w:p>
    <w:bookmarkEnd w:id="7"/>
    <w:p w:rsidR="00BE5889" w:rsidRDefault="00BE5889">
      <w:pPr>
        <w:pStyle w:val="af8"/>
        <w:ind w:firstLine="360"/>
      </w:pPr>
      <w:r>
        <w:rPr>
          <w:rFonts w:hint="eastAsia"/>
        </w:rPr>
        <w:tab/>
        <w:t>public void demo1(){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bookmarkStart w:id="8" w:name="OLE_LINK8"/>
      <w:r>
        <w:rPr>
          <w:rFonts w:hint="eastAsia"/>
        </w:rPr>
        <w:t>// 1.Hiberante</w:t>
      </w:r>
      <w:r>
        <w:rPr>
          <w:rFonts w:hint="eastAsia"/>
        </w:rPr>
        <w:t>框架加载核心配置文件</w:t>
      </w:r>
      <w:r>
        <w:rPr>
          <w:rFonts w:hint="eastAsia"/>
        </w:rPr>
        <w:t>(</w:t>
      </w:r>
      <w:r>
        <w:rPr>
          <w:rFonts w:hint="eastAsia"/>
        </w:rPr>
        <w:t>有数据库连接信息</w:t>
      </w:r>
      <w:r>
        <w:rPr>
          <w:rFonts w:hint="eastAsia"/>
        </w:rPr>
        <w:t>)</w:t>
      </w:r>
    </w:p>
    <w:bookmarkEnd w:id="8"/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Configuration configuration = new Configuration().configure();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bookmarkStart w:id="9" w:name="OLE_LINK9"/>
      <w:r>
        <w:rPr>
          <w:rFonts w:hint="eastAsia"/>
        </w:rPr>
        <w:t>// 2.</w:t>
      </w:r>
      <w:r>
        <w:rPr>
          <w:rFonts w:hint="eastAsia"/>
        </w:rPr>
        <w:t>创建一个</w:t>
      </w:r>
      <w:r>
        <w:rPr>
          <w:rFonts w:hint="eastAsia"/>
        </w:rPr>
        <w:t>SessionFactory.(</w:t>
      </w:r>
      <w:r>
        <w:rPr>
          <w:rFonts w:hint="eastAsia"/>
        </w:rPr>
        <w:t>获得</w:t>
      </w:r>
      <w:r>
        <w:rPr>
          <w:rFonts w:hint="eastAsia"/>
        </w:rPr>
        <w:t>Session--</w:t>
      </w:r>
      <w:r>
        <w:rPr>
          <w:rFonts w:hint="eastAsia"/>
        </w:rPr>
        <w:t>相当连接对象</w:t>
      </w:r>
      <w:r>
        <w:rPr>
          <w:rFonts w:hint="eastAsia"/>
        </w:rPr>
        <w:t>)</w:t>
      </w:r>
    </w:p>
    <w:bookmarkEnd w:id="9"/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SessionFactory sessionFactory = configuration.buildSessionFactory();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bookmarkStart w:id="10" w:name="OLE_LINK10"/>
      <w:r>
        <w:rPr>
          <w:rFonts w:hint="eastAsia"/>
        </w:rPr>
        <w:t>// 3.</w:t>
      </w:r>
      <w:r>
        <w:rPr>
          <w:rFonts w:hint="eastAsia"/>
        </w:rPr>
        <w:t>获得</w:t>
      </w:r>
      <w:r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bookmarkEnd w:id="10"/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 session = sessionFactory.openSession();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bookmarkStart w:id="11" w:name="OLE_LINK11"/>
      <w:r>
        <w:rPr>
          <w:rFonts w:hint="eastAsia"/>
        </w:rPr>
        <w:t>// 4.</w:t>
      </w:r>
      <w:r>
        <w:rPr>
          <w:rFonts w:hint="eastAsia"/>
        </w:rPr>
        <w:t>默认的情况下</w:t>
      </w:r>
      <w:r>
        <w:rPr>
          <w:rFonts w:hint="eastAsia"/>
        </w:rPr>
        <w:t>,</w:t>
      </w:r>
      <w:r>
        <w:rPr>
          <w:rFonts w:hint="eastAsia"/>
        </w:rPr>
        <w:t>事务是不自动提交</w:t>
      </w:r>
      <w:r>
        <w:rPr>
          <w:rFonts w:hint="eastAsia"/>
        </w:rPr>
        <w:t>.</w:t>
      </w:r>
    </w:p>
    <w:bookmarkEnd w:id="11"/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Transaction tx = session.beginTransaction();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bookmarkStart w:id="12" w:name="OLE_LINK12"/>
      <w:r>
        <w:rPr>
          <w:rFonts w:hint="eastAsia"/>
        </w:rPr>
        <w:t>// 5.</w:t>
      </w:r>
      <w:r>
        <w:rPr>
          <w:rFonts w:hint="eastAsia"/>
        </w:rPr>
        <w:t>业务逻辑操作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向数据库中插入一条记录</w:t>
      </w:r>
      <w:r>
        <w:rPr>
          <w:rFonts w:hint="eastAsia"/>
        </w:rPr>
        <w:t>:</w:t>
      </w:r>
    </w:p>
    <w:bookmarkEnd w:id="12"/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Customer customer = new Customer();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customer.setName("</w:t>
      </w:r>
      <w:r>
        <w:rPr>
          <w:rFonts w:hint="eastAsia"/>
        </w:rPr>
        <w:t>任童</w:t>
      </w:r>
      <w:r>
        <w:rPr>
          <w:rFonts w:hint="eastAsia"/>
        </w:rPr>
        <w:t>");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customer.setAge(28);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session.save(customer);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bookmarkStart w:id="13" w:name="OLE_LINK13"/>
      <w:r>
        <w:rPr>
          <w:rFonts w:hint="eastAsia"/>
        </w:rPr>
        <w:t>// 6.</w:t>
      </w:r>
      <w:r>
        <w:rPr>
          <w:rFonts w:hint="eastAsia"/>
        </w:rPr>
        <w:t>事务提交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tx.commit();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// 7.</w:t>
      </w:r>
      <w:r>
        <w:rPr>
          <w:rFonts w:hint="eastAsia"/>
        </w:rPr>
        <w:t>释放资源</w:t>
      </w:r>
    </w:p>
    <w:bookmarkEnd w:id="13"/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session.close();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sessionFactory.close();</w:t>
      </w:r>
    </w:p>
    <w:p w:rsidR="00BE5889" w:rsidRDefault="00BE5889" w:rsidP="006500F2">
      <w:pPr>
        <w:pStyle w:val="af8"/>
        <w:ind w:firstLine="360"/>
      </w:pPr>
      <w:r>
        <w:rPr>
          <w:rFonts w:hint="eastAsia"/>
        </w:rPr>
        <w:tab/>
        <w:t>}</w:t>
      </w:r>
    </w:p>
    <w:p w:rsidR="00BE5889" w:rsidRDefault="00BE5889">
      <w:pPr>
        <w:pStyle w:val="3"/>
        <w:tabs>
          <w:tab w:val="clear" w:pos="709"/>
        </w:tabs>
      </w:pP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CRUD</w:t>
      </w:r>
      <w:r>
        <w:rPr>
          <w:rFonts w:hint="eastAsia"/>
        </w:rPr>
        <w:t>的操作</w:t>
      </w:r>
    </w:p>
    <w:p w:rsidR="00BE5889" w:rsidRDefault="00BE5889">
      <w:pPr>
        <w:pStyle w:val="4"/>
        <w:ind w:firstLine="562"/>
      </w:pPr>
      <w:r>
        <w:rPr>
          <w:rFonts w:hint="eastAsia"/>
        </w:rPr>
        <w:t>保存记录</w:t>
      </w:r>
      <w:r>
        <w:rPr>
          <w:rFonts w:hint="eastAsia"/>
        </w:rPr>
        <w:t>:</w:t>
      </w:r>
    </w:p>
    <w:p w:rsidR="00BE5889" w:rsidRDefault="00BE5889" w:rsidP="006500F2">
      <w:pPr>
        <w:pStyle w:val="af8"/>
        <w:ind w:firstLine="360"/>
      </w:pPr>
      <w:r>
        <w:rPr>
          <w:rFonts w:hint="eastAsia"/>
        </w:rPr>
        <w:t>* session.save(customer);</w:t>
      </w:r>
    </w:p>
    <w:p w:rsidR="00BE5889" w:rsidRDefault="00BE5889">
      <w:pPr>
        <w:pStyle w:val="4"/>
        <w:ind w:firstLine="562"/>
      </w:pPr>
      <w:r>
        <w:rPr>
          <w:rFonts w:hint="eastAsia"/>
        </w:rPr>
        <w:t>根据主键进行查询</w:t>
      </w:r>
      <w:r>
        <w:rPr>
          <w:rFonts w:hint="eastAsia"/>
        </w:rPr>
        <w:t>: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* Customer customer = (Customer)session.get(Customer.class ,1);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* Customer customer = (Customer)session.load(Customer.class,1);</w:t>
      </w:r>
    </w:p>
    <w:p w:rsidR="00BE5889" w:rsidRDefault="00BE5889">
      <w:pPr>
        <w:pStyle w:val="af8"/>
        <w:ind w:firstLine="360"/>
      </w:pPr>
    </w:p>
    <w:p w:rsidR="00BE5889" w:rsidRDefault="00BE5889">
      <w:pPr>
        <w:pStyle w:val="af8"/>
        <w:ind w:firstLine="361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***** get </w:t>
      </w:r>
      <w:r>
        <w:rPr>
          <w:rFonts w:hint="eastAsia"/>
          <w:b/>
          <w:bCs/>
          <w:color w:val="0000FF"/>
        </w:rPr>
        <w:t>和</w:t>
      </w:r>
      <w:r>
        <w:rPr>
          <w:rFonts w:hint="eastAsia"/>
          <w:b/>
          <w:bCs/>
          <w:color w:val="0000FF"/>
        </w:rPr>
        <w:t>load</w:t>
      </w:r>
      <w:r>
        <w:rPr>
          <w:rFonts w:hint="eastAsia"/>
          <w:b/>
          <w:bCs/>
          <w:color w:val="0000FF"/>
        </w:rPr>
        <w:t>的区别</w:t>
      </w:r>
      <w:r>
        <w:rPr>
          <w:rFonts w:hint="eastAsia"/>
          <w:b/>
          <w:bCs/>
          <w:color w:val="0000FF"/>
        </w:rPr>
        <w:t>:(</w:t>
      </w:r>
      <w:r>
        <w:rPr>
          <w:rFonts w:hint="eastAsia"/>
          <w:b/>
          <w:bCs/>
          <w:color w:val="0000FF"/>
        </w:rPr>
        <w:t>面试题</w:t>
      </w:r>
      <w:r>
        <w:rPr>
          <w:rFonts w:hint="eastAsia"/>
          <w:b/>
          <w:bCs/>
          <w:color w:val="0000FF"/>
        </w:rPr>
        <w:t>)</w:t>
      </w:r>
    </w:p>
    <w:p w:rsidR="00BE5889" w:rsidRDefault="00BE5889">
      <w:pPr>
        <w:pStyle w:val="af8"/>
        <w:ind w:firstLineChars="431" w:firstLine="779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1.</w:t>
      </w:r>
      <w:r>
        <w:rPr>
          <w:rFonts w:hint="eastAsia"/>
          <w:b/>
          <w:bCs/>
          <w:color w:val="0000FF"/>
        </w:rPr>
        <w:t>发送</w:t>
      </w:r>
      <w:r>
        <w:rPr>
          <w:rFonts w:hint="eastAsia"/>
          <w:b/>
          <w:bCs/>
          <w:color w:val="0000FF"/>
        </w:rPr>
        <w:t>SQL</w:t>
      </w:r>
      <w:r>
        <w:rPr>
          <w:rFonts w:hint="eastAsia"/>
          <w:b/>
          <w:bCs/>
          <w:color w:val="0000FF"/>
        </w:rPr>
        <w:t>的时机</w:t>
      </w:r>
      <w:r>
        <w:rPr>
          <w:rFonts w:hint="eastAsia"/>
          <w:b/>
          <w:bCs/>
          <w:color w:val="0000FF"/>
        </w:rPr>
        <w:t>:</w:t>
      </w:r>
    </w:p>
    <w:p w:rsidR="00BE5889" w:rsidRDefault="00BE5889">
      <w:pPr>
        <w:pStyle w:val="af8"/>
        <w:ind w:firstLineChars="662" w:firstLine="119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load</w:t>
      </w:r>
      <w:r>
        <w:rPr>
          <w:rFonts w:hint="eastAsia"/>
          <w:b/>
          <w:bCs/>
          <w:color w:val="0000FF"/>
        </w:rPr>
        <w:t>这个方法采用了一个技术</w:t>
      </w:r>
      <w:r>
        <w:rPr>
          <w:rFonts w:hint="eastAsia"/>
          <w:b/>
          <w:bCs/>
          <w:color w:val="0000FF"/>
        </w:rPr>
        <w:t>.lazy</w:t>
      </w:r>
      <w:r>
        <w:rPr>
          <w:rFonts w:hint="eastAsia"/>
          <w:b/>
          <w:bCs/>
          <w:color w:val="0000FF"/>
        </w:rPr>
        <w:t>延迟加载</w:t>
      </w:r>
      <w:r>
        <w:rPr>
          <w:rFonts w:hint="eastAsia"/>
          <w:b/>
          <w:bCs/>
          <w:color w:val="0000FF"/>
        </w:rPr>
        <w:t>(</w:t>
      </w:r>
      <w:r>
        <w:rPr>
          <w:rFonts w:hint="eastAsia"/>
          <w:b/>
          <w:bCs/>
          <w:color w:val="0000FF"/>
        </w:rPr>
        <w:t>懒加载</w:t>
      </w:r>
      <w:r>
        <w:rPr>
          <w:rFonts w:hint="eastAsia"/>
          <w:b/>
          <w:bCs/>
          <w:color w:val="0000FF"/>
        </w:rPr>
        <w:t>).</w:t>
      </w:r>
      <w:r>
        <w:rPr>
          <w:rFonts w:hint="eastAsia"/>
          <w:b/>
          <w:bCs/>
          <w:color w:val="0000FF"/>
        </w:rPr>
        <w:t>真正使用这个对象的数据的时候</w:t>
      </w:r>
      <w:r>
        <w:rPr>
          <w:rFonts w:hint="eastAsia"/>
          <w:b/>
          <w:bCs/>
          <w:color w:val="0000FF"/>
        </w:rPr>
        <w:t>.(</w:t>
      </w:r>
      <w:r>
        <w:rPr>
          <w:rFonts w:hint="eastAsia"/>
          <w:b/>
          <w:bCs/>
          <w:color w:val="0000FF"/>
        </w:rPr>
        <w:t>对象的数据不包括主键</w:t>
      </w:r>
      <w:r>
        <w:rPr>
          <w:rFonts w:hint="eastAsia"/>
          <w:b/>
          <w:bCs/>
          <w:color w:val="0000FF"/>
        </w:rPr>
        <w:t>).</w:t>
      </w:r>
    </w:p>
    <w:p w:rsidR="00BE5889" w:rsidRDefault="00BE5889">
      <w:pPr>
        <w:pStyle w:val="af8"/>
        <w:ind w:firstLineChars="662" w:firstLine="119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lastRenderedPageBreak/>
        <w:t>* get</w:t>
      </w:r>
      <w:r>
        <w:rPr>
          <w:rFonts w:hint="eastAsia"/>
          <w:b/>
          <w:bCs/>
          <w:color w:val="0000FF"/>
        </w:rPr>
        <w:t>这个方法是立即检索</w:t>
      </w:r>
      <w:r>
        <w:rPr>
          <w:rFonts w:hint="eastAsia"/>
          <w:b/>
          <w:bCs/>
          <w:color w:val="0000FF"/>
        </w:rPr>
        <w:t>.</w:t>
      </w:r>
      <w:r>
        <w:rPr>
          <w:rFonts w:hint="eastAsia"/>
          <w:b/>
          <w:bCs/>
          <w:color w:val="0000FF"/>
        </w:rPr>
        <w:t>当执行</w:t>
      </w:r>
      <w:r>
        <w:rPr>
          <w:rFonts w:hint="eastAsia"/>
          <w:b/>
          <w:bCs/>
          <w:color w:val="0000FF"/>
        </w:rPr>
        <w:t>session.get()</w:t>
      </w:r>
      <w:r>
        <w:rPr>
          <w:rFonts w:hint="eastAsia"/>
          <w:b/>
          <w:bCs/>
          <w:color w:val="0000FF"/>
        </w:rPr>
        <w:t>方法的时候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马上发送</w:t>
      </w:r>
      <w:r>
        <w:rPr>
          <w:rFonts w:hint="eastAsia"/>
          <w:b/>
          <w:bCs/>
          <w:color w:val="0000FF"/>
        </w:rPr>
        <w:t>SQL</w:t>
      </w:r>
      <w:r>
        <w:rPr>
          <w:rFonts w:hint="eastAsia"/>
          <w:b/>
          <w:bCs/>
          <w:color w:val="0000FF"/>
        </w:rPr>
        <w:t>语句查询</w:t>
      </w:r>
      <w:r>
        <w:rPr>
          <w:rFonts w:hint="eastAsia"/>
          <w:b/>
          <w:bCs/>
          <w:color w:val="0000FF"/>
        </w:rPr>
        <w:t>.</w:t>
      </w:r>
    </w:p>
    <w:p w:rsidR="00BE5889" w:rsidRDefault="00BE5889">
      <w:pPr>
        <w:pStyle w:val="af8"/>
        <w:ind w:firstLineChars="662" w:firstLine="1196"/>
        <w:rPr>
          <w:b/>
          <w:bCs/>
          <w:color w:val="0000FF"/>
        </w:rPr>
      </w:pPr>
    </w:p>
    <w:p w:rsidR="00BE5889" w:rsidRDefault="00BE5889">
      <w:pPr>
        <w:pStyle w:val="af8"/>
        <w:ind w:firstLineChars="431" w:firstLine="779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2.</w:t>
      </w:r>
      <w:r>
        <w:rPr>
          <w:rFonts w:hint="eastAsia"/>
          <w:b/>
          <w:bCs/>
          <w:color w:val="0000FF"/>
        </w:rPr>
        <w:t>返回的对象</w:t>
      </w:r>
      <w:r>
        <w:rPr>
          <w:rFonts w:hint="eastAsia"/>
          <w:b/>
          <w:bCs/>
          <w:color w:val="0000FF"/>
        </w:rPr>
        <w:t>:</w:t>
      </w:r>
    </w:p>
    <w:p w:rsidR="00BE5889" w:rsidRDefault="00BE5889">
      <w:pPr>
        <w:pStyle w:val="af8"/>
        <w:ind w:firstLineChars="662" w:firstLine="119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load</w:t>
      </w:r>
      <w:r>
        <w:rPr>
          <w:rFonts w:hint="eastAsia"/>
          <w:b/>
          <w:bCs/>
          <w:color w:val="0000FF"/>
        </w:rPr>
        <w:t>方法返回的是代理对象</w:t>
      </w:r>
      <w:r>
        <w:rPr>
          <w:rFonts w:hint="eastAsia"/>
          <w:b/>
          <w:bCs/>
          <w:color w:val="0000FF"/>
        </w:rPr>
        <w:t>.</w:t>
      </w:r>
    </w:p>
    <w:p w:rsidR="00BE5889" w:rsidRDefault="00BE5889">
      <w:pPr>
        <w:pStyle w:val="af8"/>
        <w:ind w:firstLineChars="662" w:firstLine="119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get</w:t>
      </w:r>
      <w:r>
        <w:rPr>
          <w:rFonts w:hint="eastAsia"/>
          <w:b/>
          <w:bCs/>
          <w:color w:val="0000FF"/>
        </w:rPr>
        <w:t>方法返回的是真实的对象</w:t>
      </w:r>
      <w:r>
        <w:rPr>
          <w:rFonts w:hint="eastAsia"/>
          <w:b/>
          <w:bCs/>
          <w:color w:val="0000FF"/>
        </w:rPr>
        <w:t>.</w:t>
      </w:r>
    </w:p>
    <w:p w:rsidR="00BE5889" w:rsidRDefault="00BE5889">
      <w:pPr>
        <w:pStyle w:val="af8"/>
        <w:ind w:firstLineChars="662" w:firstLine="1196"/>
        <w:rPr>
          <w:b/>
          <w:bCs/>
          <w:color w:val="0000FF"/>
        </w:rPr>
      </w:pPr>
    </w:p>
    <w:p w:rsidR="00BE5889" w:rsidRDefault="00BE5889">
      <w:pPr>
        <w:pStyle w:val="af8"/>
        <w:ind w:firstLineChars="431" w:firstLine="779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3.</w:t>
      </w:r>
      <w:r>
        <w:rPr>
          <w:rFonts w:hint="eastAsia"/>
          <w:b/>
          <w:bCs/>
          <w:color w:val="0000FF"/>
        </w:rPr>
        <w:t>查询一个不存在的数据</w:t>
      </w:r>
      <w:r>
        <w:rPr>
          <w:rFonts w:hint="eastAsia"/>
          <w:b/>
          <w:bCs/>
          <w:color w:val="0000FF"/>
        </w:rPr>
        <w:t>:</w:t>
      </w:r>
    </w:p>
    <w:p w:rsidR="00BE5889" w:rsidRDefault="00BE5889">
      <w:pPr>
        <w:pStyle w:val="af8"/>
        <w:ind w:firstLineChars="662" w:firstLine="119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load</w:t>
      </w:r>
      <w:r>
        <w:rPr>
          <w:rFonts w:hint="eastAsia"/>
          <w:b/>
          <w:bCs/>
          <w:color w:val="0000FF"/>
        </w:rPr>
        <w:t>方法抛异常</w:t>
      </w:r>
      <w:r>
        <w:rPr>
          <w:rFonts w:hint="eastAsia"/>
          <w:b/>
          <w:bCs/>
          <w:color w:val="0000FF"/>
        </w:rPr>
        <w:t>:ObjectNotFoundException.</w:t>
      </w:r>
    </w:p>
    <w:p w:rsidR="00BE5889" w:rsidRDefault="00BE5889">
      <w:pPr>
        <w:pStyle w:val="af8"/>
        <w:ind w:firstLineChars="662" w:firstLine="119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get</w:t>
      </w:r>
      <w:r>
        <w:rPr>
          <w:rFonts w:hint="eastAsia"/>
          <w:b/>
          <w:bCs/>
          <w:color w:val="0000FF"/>
        </w:rPr>
        <w:t>方法抛异常</w:t>
      </w:r>
      <w:r>
        <w:rPr>
          <w:rFonts w:hint="eastAsia"/>
          <w:b/>
          <w:bCs/>
          <w:color w:val="0000FF"/>
        </w:rPr>
        <w:t>:NullPointException.</w:t>
      </w:r>
    </w:p>
    <w:p w:rsidR="00BE5889" w:rsidRDefault="00BE5889">
      <w:pPr>
        <w:pStyle w:val="af8"/>
        <w:ind w:firstLine="360"/>
      </w:pPr>
    </w:p>
    <w:p w:rsidR="00BE5889" w:rsidRDefault="00BE5889">
      <w:pPr>
        <w:pStyle w:val="4"/>
        <w:ind w:firstLine="562"/>
      </w:pPr>
      <w:r>
        <w:rPr>
          <w:rFonts w:hint="eastAsia"/>
        </w:rPr>
        <w:t>修改记录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* session.update(customer);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修改有两种方式</w:t>
      </w:r>
      <w:r>
        <w:rPr>
          <w:rFonts w:hint="eastAsia"/>
        </w:rPr>
        <w:t xml:space="preserve"> :</w:t>
      </w:r>
    </w:p>
    <w:p w:rsidR="00BE5889" w:rsidRDefault="00BE5889">
      <w:pPr>
        <w:pStyle w:val="af8"/>
        <w:ind w:firstLine="360"/>
      </w:pPr>
      <w:bookmarkStart w:id="14" w:name="OLE_LINK14"/>
      <w:r>
        <w:rPr>
          <w:rFonts w:hint="eastAsia"/>
        </w:rPr>
        <w:t>// 5.1</w:t>
      </w:r>
      <w:r>
        <w:rPr>
          <w:rFonts w:hint="eastAsia"/>
        </w:rPr>
        <w:t>手动创建对象的方式</w:t>
      </w:r>
    </w:p>
    <w:bookmarkEnd w:id="14"/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Customer customer = new Customer();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customer.setId(2);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customer.setName("</w:t>
      </w:r>
      <w:r>
        <w:rPr>
          <w:rFonts w:hint="eastAsia"/>
        </w:rPr>
        <w:t>苍老师</w:t>
      </w:r>
      <w:r>
        <w:rPr>
          <w:rFonts w:hint="eastAsia"/>
        </w:rPr>
        <w:t>");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session.update(customer);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 xml:space="preserve">***** </w:t>
      </w:r>
      <w:r>
        <w:rPr>
          <w:rFonts w:hint="eastAsia"/>
        </w:rPr>
        <w:t>这种方式如果没有设置的属性</w:t>
      </w:r>
      <w:r>
        <w:rPr>
          <w:rFonts w:hint="eastAsia"/>
        </w:rPr>
        <w:t>,</w:t>
      </w:r>
      <w:r>
        <w:rPr>
          <w:rFonts w:hint="eastAsia"/>
        </w:rPr>
        <w:t>将这个属性的默认值存入了</w:t>
      </w:r>
      <w:r>
        <w:rPr>
          <w:rFonts w:hint="eastAsia"/>
        </w:rPr>
        <w:t>.(</w:t>
      </w:r>
      <w:r>
        <w:rPr>
          <w:rFonts w:hint="eastAsia"/>
        </w:rPr>
        <w:t>不好</w:t>
      </w:r>
      <w:r>
        <w:rPr>
          <w:rFonts w:hint="eastAsia"/>
        </w:rPr>
        <w:t>.)</w:t>
      </w:r>
    </w:p>
    <w:p w:rsidR="00BE5889" w:rsidRDefault="00BE5889">
      <w:pPr>
        <w:pStyle w:val="af8"/>
        <w:ind w:firstLine="360"/>
      </w:pPr>
    </w:p>
    <w:p w:rsidR="00BE5889" w:rsidRDefault="00BE5889">
      <w:pPr>
        <w:pStyle w:val="af8"/>
        <w:ind w:firstLine="361"/>
        <w:rPr>
          <w:b/>
          <w:bCs/>
          <w:color w:val="0000FF"/>
        </w:rPr>
      </w:pPr>
      <w:bookmarkStart w:id="15" w:name="OLE_LINK15"/>
      <w:r>
        <w:rPr>
          <w:rFonts w:hint="eastAsia"/>
          <w:b/>
          <w:bCs/>
          <w:color w:val="0000FF"/>
        </w:rPr>
        <w:t>// 5.2</w:t>
      </w:r>
      <w:r>
        <w:rPr>
          <w:rFonts w:hint="eastAsia"/>
          <w:b/>
          <w:bCs/>
          <w:color w:val="0000FF"/>
        </w:rPr>
        <w:t>先查询在修改的方式</w:t>
      </w:r>
      <w:r>
        <w:rPr>
          <w:rFonts w:hint="eastAsia"/>
          <w:b/>
          <w:bCs/>
          <w:color w:val="0000FF"/>
        </w:rPr>
        <w:t>(</w:t>
      </w:r>
      <w:r>
        <w:rPr>
          <w:rFonts w:hint="eastAsia"/>
          <w:b/>
          <w:bCs/>
          <w:color w:val="0000FF"/>
        </w:rPr>
        <w:t>推荐方式</w:t>
      </w:r>
      <w:r>
        <w:rPr>
          <w:rFonts w:hint="eastAsia"/>
          <w:b/>
          <w:bCs/>
          <w:color w:val="0000FF"/>
        </w:rPr>
        <w:t>)</w:t>
      </w:r>
    </w:p>
    <w:bookmarkEnd w:id="15"/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Customer customer = (Customer) session.get(Customer.class, 1);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customer.setName("</w:t>
      </w:r>
      <w:r>
        <w:rPr>
          <w:rFonts w:hint="eastAsia"/>
        </w:rPr>
        <w:t>凤姐</w:t>
      </w:r>
      <w:r>
        <w:rPr>
          <w:rFonts w:hint="eastAsia"/>
        </w:rPr>
        <w:t>");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session.update(customer);</w:t>
      </w:r>
    </w:p>
    <w:p w:rsidR="00BE5889" w:rsidRDefault="00BE5889">
      <w:pPr>
        <w:pStyle w:val="4"/>
        <w:ind w:firstLine="562"/>
      </w:pPr>
      <w:r>
        <w:rPr>
          <w:rFonts w:hint="eastAsia"/>
        </w:rPr>
        <w:t>删除记录</w:t>
      </w:r>
      <w:r>
        <w:rPr>
          <w:rFonts w:hint="eastAsia"/>
        </w:rPr>
        <w:t>: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* session.delete(customer);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删除记录有两种方式</w:t>
      </w:r>
      <w:r>
        <w:rPr>
          <w:rFonts w:hint="eastAsia"/>
        </w:rPr>
        <w:t>: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  <w:t>// 5.1</w:t>
      </w:r>
      <w:r>
        <w:rPr>
          <w:rFonts w:hint="eastAsia"/>
        </w:rPr>
        <w:t>手动创建对象的方式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Customer customer = new Customer();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customer.setId(2);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session.delete(customer);</w:t>
      </w:r>
    </w:p>
    <w:p w:rsidR="00BE5889" w:rsidRDefault="00BE5889">
      <w:pPr>
        <w:pStyle w:val="af8"/>
        <w:ind w:firstLine="360"/>
      </w:pPr>
    </w:p>
    <w:p w:rsidR="00BE5889" w:rsidRDefault="00BE5889">
      <w:pPr>
        <w:pStyle w:val="af8"/>
        <w:ind w:firstLine="360"/>
      </w:pPr>
      <w:r>
        <w:rPr>
          <w:rFonts w:hint="eastAsia"/>
        </w:rPr>
        <w:t>// 5.2</w:t>
      </w:r>
      <w:r>
        <w:rPr>
          <w:rFonts w:hint="eastAsia"/>
        </w:rPr>
        <w:t>先查询在删除的方式</w:t>
      </w:r>
    </w:p>
    <w:p w:rsidR="00BE5889" w:rsidRDefault="00BE5889">
      <w:pPr>
        <w:pStyle w:val="af8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Customer customer = (Customer)session.get(Customer.class, 1);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session.delete(customer);</w:t>
      </w:r>
    </w:p>
    <w:p w:rsidR="00BE5889" w:rsidRDefault="00BE5889">
      <w:pPr>
        <w:pStyle w:val="4"/>
        <w:ind w:firstLine="562"/>
      </w:pPr>
      <w:r>
        <w:rPr>
          <w:rFonts w:hint="eastAsia"/>
        </w:rPr>
        <w:t>查询所有</w:t>
      </w:r>
      <w:r>
        <w:rPr>
          <w:rFonts w:hint="eastAsia"/>
        </w:rPr>
        <w:t>: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HQL: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HQL:Hibernate Query Language.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面向对象的写法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Query query = session.createQuery("from Customer where name = ?");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query.setParameter(0, "</w:t>
      </w:r>
      <w:r>
        <w:rPr>
          <w:rFonts w:hint="eastAsia"/>
        </w:rPr>
        <w:t>苍老师</w:t>
      </w:r>
      <w:r>
        <w:rPr>
          <w:rFonts w:hint="eastAsia"/>
        </w:rPr>
        <w:t>");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Query.list();</w:t>
      </w:r>
    </w:p>
    <w:p w:rsidR="00BE5889" w:rsidRDefault="00BE5889">
      <w:pPr>
        <w:pStyle w:val="af8"/>
        <w:ind w:firstLine="360"/>
      </w:pPr>
    </w:p>
    <w:p w:rsidR="00BE5889" w:rsidRDefault="00BE5889">
      <w:pPr>
        <w:pStyle w:val="af8"/>
        <w:ind w:firstLine="360"/>
      </w:pPr>
      <w:r>
        <w:rPr>
          <w:rFonts w:hint="eastAsia"/>
        </w:rPr>
        <w:t>QBC: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Quer y By Criteria.(</w:t>
      </w:r>
      <w:r>
        <w:rPr>
          <w:rFonts w:hint="eastAsia"/>
        </w:rPr>
        <w:t>条件查询</w:t>
      </w:r>
      <w:r>
        <w:rPr>
          <w:rFonts w:hint="eastAsia"/>
        </w:rPr>
        <w:t>)</w:t>
      </w:r>
    </w:p>
    <w:p w:rsidR="00BE5889" w:rsidRDefault="00BE5889">
      <w:pPr>
        <w:pStyle w:val="af8"/>
        <w:ind w:firstLineChars="431" w:firstLine="776"/>
      </w:pP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Criteria criteria = session.createCriteria(Customer.class);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criteria.add(Restrictions.eq("name", "</w:t>
      </w:r>
      <w:r>
        <w:rPr>
          <w:rFonts w:hint="eastAsia"/>
        </w:rPr>
        <w:t>凤姐</w:t>
      </w:r>
      <w:r>
        <w:rPr>
          <w:rFonts w:hint="eastAsia"/>
        </w:rPr>
        <w:t>"));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List&lt;Customer&gt; list = criteria.list();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SQL: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SQLQuery query = session.createSQLQuery("select * from customer");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List&lt;Object[]&gt; list = query.list();</w:t>
      </w:r>
    </w:p>
    <w:p w:rsidR="00BE5889" w:rsidRDefault="00BE5889">
      <w:pPr>
        <w:pStyle w:val="af8"/>
        <w:ind w:firstLineChars="431" w:firstLine="776"/>
      </w:pP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SQLQuery query = session.createSQLQuery("select * from customer");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query.addEntity(Customer.class);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List&lt;Customer&gt; list = query.list();</w:t>
      </w:r>
    </w:p>
    <w:p w:rsidR="00BE5889" w:rsidRDefault="00BE5889" w:rsidP="002D750E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Hibernate</w:t>
      </w:r>
      <w:r>
        <w:rPr>
          <w:rFonts w:hint="eastAsia"/>
        </w:rPr>
        <w:t>的常用的配置及核心</w:t>
      </w:r>
      <w:r>
        <w:rPr>
          <w:rFonts w:hint="eastAsia"/>
        </w:rPr>
        <w:t>API.</w:t>
      </w:r>
    </w:p>
    <w:p w:rsidR="00BE5889" w:rsidRDefault="00BE5889">
      <w:pPr>
        <w:pStyle w:val="3"/>
        <w:tabs>
          <w:tab w:val="clear" w:pos="709"/>
        </w:tabs>
      </w:pPr>
      <w:r>
        <w:rPr>
          <w:rFonts w:hint="eastAsia"/>
        </w:rPr>
        <w:t>Hibernate</w:t>
      </w:r>
      <w:r>
        <w:rPr>
          <w:rFonts w:hint="eastAsia"/>
        </w:rPr>
        <w:t>的常见配置</w:t>
      </w:r>
      <w:r>
        <w:rPr>
          <w:rFonts w:hint="eastAsia"/>
        </w:rPr>
        <w:t>:</w:t>
      </w:r>
    </w:p>
    <w:p w:rsidR="00BE5889" w:rsidRDefault="00BE5889">
      <w:pPr>
        <w:pStyle w:val="4"/>
        <w:ind w:firstLine="562"/>
      </w:pPr>
      <w:r>
        <w:rPr>
          <w:rFonts w:hint="eastAsia"/>
        </w:rPr>
        <w:t>核心配置</w:t>
      </w:r>
      <w:r>
        <w:rPr>
          <w:rFonts w:hint="eastAsia"/>
        </w:rPr>
        <w:t>: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核心配置有两种方式进行配置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属性文件的配置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* hibernate.properties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>* key=value</w:t>
      </w:r>
    </w:p>
    <w:p w:rsidR="00BE5889" w:rsidRDefault="00BE5889">
      <w:pPr>
        <w:pStyle w:val="af8"/>
        <w:ind w:firstLineChars="1124" w:firstLine="2023"/>
      </w:pPr>
      <w:r>
        <w:rPr>
          <w:rFonts w:hint="eastAsia"/>
        </w:rPr>
        <w:t>* hibernate.connection.driver_class=com.mysql.jdbc.Driver</w:t>
      </w:r>
    </w:p>
    <w:p w:rsidR="00BE5889" w:rsidRDefault="00BE5889">
      <w:pPr>
        <w:pStyle w:val="af8"/>
        <w:ind w:firstLineChars="662" w:firstLine="1196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***** </w:t>
      </w:r>
      <w:r>
        <w:rPr>
          <w:rFonts w:hint="eastAsia"/>
          <w:b/>
          <w:bCs/>
          <w:color w:val="0000FF"/>
        </w:rPr>
        <w:t>注意</w:t>
      </w:r>
      <w:r>
        <w:rPr>
          <w:rFonts w:hint="eastAsia"/>
          <w:b/>
          <w:bCs/>
          <w:color w:val="0000FF"/>
        </w:rPr>
        <w:t>:</w:t>
      </w:r>
      <w:r>
        <w:rPr>
          <w:rFonts w:hint="eastAsia"/>
          <w:b/>
          <w:bCs/>
          <w:color w:val="0000FF"/>
        </w:rPr>
        <w:t>没有办法在核心配置文件中加载映射文件</w:t>
      </w:r>
      <w:r>
        <w:rPr>
          <w:rFonts w:hint="eastAsia"/>
          <w:b/>
          <w:bCs/>
          <w:color w:val="0000FF"/>
        </w:rPr>
        <w:t>.(</w:t>
      </w:r>
      <w:r>
        <w:rPr>
          <w:rFonts w:hint="eastAsia"/>
          <w:b/>
          <w:bCs/>
          <w:color w:val="0000FF"/>
        </w:rPr>
        <w:t>必须手动编码的方式进行加载</w:t>
      </w:r>
      <w:r>
        <w:rPr>
          <w:rFonts w:hint="eastAsia"/>
          <w:b/>
          <w:bCs/>
          <w:color w:val="0000FF"/>
        </w:rPr>
        <w:t>.)</w:t>
      </w:r>
    </w:p>
    <w:p w:rsidR="00BE5889" w:rsidRDefault="00BE5889">
      <w:pPr>
        <w:pStyle w:val="af8"/>
        <w:ind w:firstLineChars="662" w:firstLine="1196"/>
        <w:rPr>
          <w:b/>
          <w:bCs/>
          <w:color w:val="0000FF"/>
        </w:rPr>
      </w:pP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* XML</w:t>
      </w:r>
      <w:r>
        <w:rPr>
          <w:rFonts w:hint="eastAsia"/>
        </w:rPr>
        <w:t>格式文件配置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* hibernate.cfg.xml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>&lt;property name="hibernate.connection.username"&gt;root&lt;/property&gt;</w:t>
      </w:r>
    </w:p>
    <w:p w:rsidR="00BE5889" w:rsidRDefault="00BE5889">
      <w:pPr>
        <w:pStyle w:val="af8"/>
        <w:ind w:firstLineChars="893" w:firstLine="1607"/>
      </w:pPr>
    </w:p>
    <w:p w:rsidR="00BE5889" w:rsidRDefault="00BE5889">
      <w:pPr>
        <w:pStyle w:val="af8"/>
        <w:ind w:firstLine="360"/>
      </w:pPr>
      <w:r>
        <w:rPr>
          <w:rFonts w:hint="eastAsia"/>
        </w:rPr>
        <w:t>核心配置中</w:t>
      </w:r>
      <w:r>
        <w:rPr>
          <w:rFonts w:hint="eastAsia"/>
        </w:rPr>
        <w:t>:</w:t>
      </w:r>
    </w:p>
    <w:p w:rsidR="00BE5889" w:rsidRDefault="00BE5889">
      <w:pPr>
        <w:pStyle w:val="af8"/>
        <w:numPr>
          <w:ilvl w:val="0"/>
          <w:numId w:val="11"/>
        </w:numPr>
        <w:ind w:firstLineChars="431" w:firstLine="776"/>
      </w:pPr>
      <w:r>
        <w:rPr>
          <w:rFonts w:hint="eastAsia"/>
        </w:rPr>
        <w:t>必须的配置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连接数据库</w:t>
      </w:r>
      <w:r>
        <w:rPr>
          <w:rFonts w:hint="eastAsia"/>
        </w:rPr>
        <w:t>4</w:t>
      </w:r>
      <w:r>
        <w:rPr>
          <w:rFonts w:hint="eastAsia"/>
        </w:rPr>
        <w:t>个基本参数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 xml:space="preserve">hibernate.connection.driver_class  </w:t>
      </w:r>
      <w:r>
        <w:rPr>
          <w:rFonts w:hint="eastAsia"/>
        </w:rPr>
        <w:t>连接数据库驱动程序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 xml:space="preserve">hibernate.connection.url   </w:t>
      </w:r>
      <w:r>
        <w:rPr>
          <w:rFonts w:hint="eastAsia"/>
        </w:rPr>
        <w:t>连接数据库</w:t>
      </w:r>
      <w:r>
        <w:rPr>
          <w:rFonts w:hint="eastAsia"/>
        </w:rPr>
        <w:t>URL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 xml:space="preserve">hibernate.connection.username  </w:t>
      </w:r>
      <w:r>
        <w:rPr>
          <w:rFonts w:hint="eastAsia"/>
        </w:rPr>
        <w:t>数据库用户名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 xml:space="preserve">hibernate.connection.password   </w:t>
      </w:r>
      <w:r>
        <w:rPr>
          <w:rFonts w:hint="eastAsia"/>
        </w:rPr>
        <w:t>数据库密码</w:t>
      </w:r>
    </w:p>
    <w:p w:rsidR="00BE5889" w:rsidRDefault="00BE5889">
      <w:pPr>
        <w:pStyle w:val="af8"/>
        <w:ind w:firstLineChars="893" w:firstLine="1607"/>
      </w:pP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* Hibernate</w:t>
      </w:r>
      <w:r>
        <w:rPr>
          <w:rFonts w:hint="eastAsia"/>
        </w:rPr>
        <w:t>的方言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 xml:space="preserve">hibernate.dialect   </w:t>
      </w:r>
      <w:r>
        <w:rPr>
          <w:rFonts w:hint="eastAsia"/>
        </w:rPr>
        <w:t>操作数据库方言</w:t>
      </w:r>
    </w:p>
    <w:p w:rsidR="00BE5889" w:rsidRDefault="00BE5889">
      <w:pPr>
        <w:pStyle w:val="af8"/>
        <w:ind w:firstLineChars="893" w:firstLine="1607"/>
      </w:pPr>
    </w:p>
    <w:p w:rsidR="00BE5889" w:rsidRDefault="00BE5889">
      <w:pPr>
        <w:pStyle w:val="af8"/>
        <w:numPr>
          <w:ilvl w:val="0"/>
          <w:numId w:val="11"/>
        </w:numPr>
        <w:ind w:firstLineChars="431" w:firstLine="776"/>
      </w:pPr>
      <w:r>
        <w:rPr>
          <w:rFonts w:hint="eastAsia"/>
        </w:rPr>
        <w:t>可选的配置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hibernate.show_sql  true </w:t>
      </w:r>
      <w:r>
        <w:rPr>
          <w:rFonts w:hint="eastAsia"/>
        </w:rPr>
        <w:t>在控制台上输出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hibernate.format_sql  true  </w:t>
      </w:r>
      <w:r>
        <w:rPr>
          <w:rFonts w:hint="eastAsia"/>
        </w:rPr>
        <w:t>格式化控制台输出的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hibernate.connection.autocommit  true </w:t>
      </w:r>
      <w:r>
        <w:rPr>
          <w:rFonts w:hint="eastAsia"/>
        </w:rPr>
        <w:t>事务是否自动提交</w:t>
      </w:r>
    </w:p>
    <w:p w:rsidR="00BE5889" w:rsidRDefault="00BE5889">
      <w:pPr>
        <w:pStyle w:val="af8"/>
        <w:ind w:firstLineChars="662" w:firstLine="1192"/>
        <w:rPr>
          <w:b/>
          <w:bCs/>
          <w:color w:val="0000FF"/>
        </w:rPr>
      </w:pPr>
      <w:r>
        <w:rPr>
          <w:rFonts w:hint="eastAsia"/>
        </w:rPr>
        <w:t>hibernate.hbm2ddl.auto</w:t>
      </w:r>
      <w:r>
        <w:rPr>
          <w:rFonts w:hint="eastAsia"/>
        </w:rPr>
        <w:tab/>
      </w:r>
      <w:r>
        <w:rPr>
          <w:rFonts w:hint="eastAsia"/>
          <w:b/>
          <w:bCs/>
          <w:color w:val="0000FF"/>
        </w:rPr>
        <w:t>create/create-drop/update/validate</w:t>
      </w:r>
    </w:p>
    <w:p w:rsidR="00BE5889" w:rsidRDefault="00BE5889">
      <w:pPr>
        <w:pStyle w:val="af8"/>
        <w:ind w:firstLineChars="893" w:firstLine="1614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create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:</w:t>
      </w:r>
      <w:r>
        <w:rPr>
          <w:rFonts w:hint="eastAsia"/>
          <w:b/>
          <w:bCs/>
          <w:color w:val="0000FF"/>
        </w:rPr>
        <w:t>每次执行的时候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创建一个新的表</w:t>
      </w:r>
      <w:r>
        <w:rPr>
          <w:rFonts w:hint="eastAsia"/>
          <w:b/>
          <w:bCs/>
          <w:color w:val="0000FF"/>
        </w:rPr>
        <w:t>.(</w:t>
      </w:r>
      <w:r>
        <w:rPr>
          <w:rFonts w:hint="eastAsia"/>
          <w:b/>
          <w:bCs/>
          <w:color w:val="0000FF"/>
        </w:rPr>
        <w:t>如果以前有该表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将该表删除重新创建</w:t>
      </w:r>
      <w:r>
        <w:rPr>
          <w:rFonts w:hint="eastAsia"/>
          <w:b/>
          <w:bCs/>
          <w:color w:val="0000FF"/>
        </w:rPr>
        <w:t xml:space="preserve">.) </w:t>
      </w:r>
      <w:r>
        <w:rPr>
          <w:rFonts w:hint="eastAsia"/>
          <w:b/>
          <w:bCs/>
          <w:color w:val="0000FF"/>
        </w:rPr>
        <w:t>一般测试的时候的使用</w:t>
      </w:r>
      <w:r>
        <w:rPr>
          <w:rFonts w:hint="eastAsia"/>
          <w:b/>
          <w:bCs/>
          <w:color w:val="0000FF"/>
        </w:rPr>
        <w:t>.</w:t>
      </w:r>
    </w:p>
    <w:p w:rsidR="00BE5889" w:rsidRDefault="00BE5889">
      <w:pPr>
        <w:pStyle w:val="af8"/>
        <w:ind w:firstLineChars="893" w:firstLine="1614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* create-drop</w:t>
      </w:r>
      <w:r>
        <w:rPr>
          <w:rFonts w:hint="eastAsia"/>
          <w:b/>
          <w:bCs/>
          <w:color w:val="0000FF"/>
        </w:rPr>
        <w:tab/>
        <w:t>:</w:t>
      </w:r>
      <w:r>
        <w:rPr>
          <w:rFonts w:hint="eastAsia"/>
          <w:b/>
          <w:bCs/>
          <w:color w:val="0000FF"/>
        </w:rPr>
        <w:t>每次执行的时候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创建一个新的表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程序执行结束后将这个表</w:t>
      </w:r>
      <w:r>
        <w:rPr>
          <w:rFonts w:hint="eastAsia"/>
          <w:b/>
          <w:bCs/>
          <w:color w:val="0000FF"/>
        </w:rPr>
        <w:t>,</w:t>
      </w:r>
      <w:r>
        <w:rPr>
          <w:rFonts w:hint="eastAsia"/>
          <w:b/>
          <w:bCs/>
          <w:color w:val="0000FF"/>
        </w:rPr>
        <w:t>删除掉了</w:t>
      </w:r>
      <w:r>
        <w:rPr>
          <w:rFonts w:hint="eastAsia"/>
          <w:b/>
          <w:bCs/>
          <w:color w:val="0000FF"/>
        </w:rPr>
        <w:t>.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一般测试的时候使用</w:t>
      </w:r>
      <w:r>
        <w:rPr>
          <w:rFonts w:hint="eastAsia"/>
          <w:b/>
          <w:bCs/>
          <w:color w:val="0000FF"/>
        </w:rPr>
        <w:t>.</w:t>
      </w:r>
    </w:p>
    <w:p w:rsidR="00BE5889" w:rsidRDefault="00BE5889">
      <w:pPr>
        <w:pStyle w:val="af8"/>
        <w:ind w:firstLineChars="893" w:firstLine="1614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 update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:</w:t>
      </w:r>
      <w:r>
        <w:rPr>
          <w:rFonts w:hint="eastAsia"/>
          <w:b/>
          <w:bCs/>
          <w:color w:val="FF0000"/>
        </w:rPr>
        <w:t>如果数据库中没有表</w:t>
      </w:r>
      <w:r>
        <w:rPr>
          <w:rFonts w:hint="eastAsia"/>
          <w:b/>
          <w:bCs/>
          <w:color w:val="FF0000"/>
        </w:rPr>
        <w:t>,</w:t>
      </w:r>
      <w:r>
        <w:rPr>
          <w:rFonts w:hint="eastAsia"/>
          <w:b/>
          <w:bCs/>
          <w:color w:val="FF0000"/>
        </w:rPr>
        <w:t>创建一个新的表</w:t>
      </w:r>
      <w:r>
        <w:rPr>
          <w:rFonts w:hint="eastAsia"/>
          <w:b/>
          <w:bCs/>
          <w:color w:val="FF0000"/>
        </w:rPr>
        <w:t>,</w:t>
      </w:r>
      <w:r>
        <w:rPr>
          <w:rFonts w:hint="eastAsia"/>
          <w:b/>
          <w:bCs/>
          <w:color w:val="FF0000"/>
        </w:rPr>
        <w:t>如果有了</w:t>
      </w:r>
      <w:r>
        <w:rPr>
          <w:rFonts w:hint="eastAsia"/>
          <w:b/>
          <w:bCs/>
          <w:color w:val="FF0000"/>
        </w:rPr>
        <w:t>,</w:t>
      </w:r>
      <w:r>
        <w:rPr>
          <w:rFonts w:hint="eastAsia"/>
          <w:b/>
          <w:bCs/>
          <w:color w:val="FF0000"/>
        </w:rPr>
        <w:t>直接使用这个表</w:t>
      </w:r>
      <w:r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可以更新表的结构</w:t>
      </w:r>
      <w:r>
        <w:rPr>
          <w:rFonts w:hint="eastAsia"/>
          <w:b/>
          <w:bCs/>
          <w:color w:val="FF0000"/>
        </w:rPr>
        <w:t>.</w:t>
      </w:r>
    </w:p>
    <w:p w:rsidR="00BE5889" w:rsidRDefault="00BE5889">
      <w:pPr>
        <w:pStyle w:val="af8"/>
        <w:ind w:firstLineChars="893" w:firstLine="1614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 validate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:</w:t>
      </w:r>
      <w:r>
        <w:rPr>
          <w:rFonts w:hint="eastAsia"/>
          <w:b/>
          <w:bCs/>
          <w:color w:val="FF0000"/>
        </w:rPr>
        <w:t>会使用原有的表</w:t>
      </w:r>
      <w:r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完成校验</w:t>
      </w:r>
      <w:r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校验映射文件与表中配置的字段是否一致</w:t>
      </w:r>
      <w:r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不一致报错</w:t>
      </w:r>
      <w:r>
        <w:rPr>
          <w:rFonts w:hint="eastAsia"/>
          <w:b/>
          <w:bCs/>
          <w:color w:val="FF0000"/>
        </w:rPr>
        <w:t>.</w:t>
      </w:r>
    </w:p>
    <w:p w:rsidR="00BE5889" w:rsidRDefault="00BE5889">
      <w:pPr>
        <w:pStyle w:val="af8"/>
        <w:ind w:firstLineChars="893" w:firstLine="1614"/>
        <w:rPr>
          <w:b/>
          <w:bCs/>
          <w:color w:val="FF0000"/>
        </w:rPr>
      </w:pPr>
    </w:p>
    <w:p w:rsidR="00BE5889" w:rsidRDefault="00BE5889">
      <w:pPr>
        <w:pStyle w:val="af8"/>
        <w:numPr>
          <w:ilvl w:val="0"/>
          <w:numId w:val="11"/>
        </w:numPr>
        <w:ind w:firstLineChars="431" w:firstLine="776"/>
      </w:pPr>
      <w:r>
        <w:rPr>
          <w:rFonts w:hint="eastAsia"/>
        </w:rPr>
        <w:t>映射的配置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在核心配置文件中加载映射文件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>* &lt;mapping resource="cn/itcast/hibernate3/demo1/Customer.hbm.xml" /&gt;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使用手动编码的方式进行加载</w:t>
      </w:r>
      <w:r>
        <w:rPr>
          <w:rFonts w:hint="eastAsia"/>
        </w:rPr>
        <w:t xml:space="preserve"> :</w:t>
      </w:r>
    </w:p>
    <w:p w:rsidR="00BE5889" w:rsidRDefault="00BE5889">
      <w:pPr>
        <w:pStyle w:val="af8"/>
        <w:ind w:firstLineChars="662" w:firstLine="1192"/>
      </w:pPr>
    </w:p>
    <w:p w:rsidR="00BE5889" w:rsidRDefault="00BE5889">
      <w:pPr>
        <w:pStyle w:val="4"/>
        <w:ind w:firstLine="562"/>
      </w:pPr>
      <w:r>
        <w:rPr>
          <w:rFonts w:hint="eastAsia"/>
        </w:rPr>
        <w:t>映射文件的配置</w:t>
      </w:r>
      <w:r>
        <w:rPr>
          <w:rFonts w:hint="eastAsia"/>
        </w:rPr>
        <w:t>: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ORM:</w:t>
      </w:r>
      <w:r>
        <w:rPr>
          <w:rFonts w:hint="eastAsia"/>
        </w:rPr>
        <w:t>对象和关系映射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配置</w:t>
      </w:r>
      <w:r>
        <w:rPr>
          <w:rFonts w:hint="eastAsia"/>
        </w:rPr>
        <w:t>Java</w:t>
      </w:r>
      <w:r>
        <w:rPr>
          <w:rFonts w:hint="eastAsia"/>
        </w:rPr>
        <w:t>对象与表映射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配置类与表的映射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>* name:</w:t>
      </w:r>
      <w:r>
        <w:rPr>
          <w:rFonts w:hint="eastAsia"/>
        </w:rPr>
        <w:t>类的全路径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>* table:</w:t>
      </w:r>
      <w:r>
        <w:rPr>
          <w:rFonts w:hint="eastAsia"/>
        </w:rPr>
        <w:t>表的名称</w:t>
      </w:r>
      <w:r>
        <w:rPr>
          <w:rFonts w:hint="eastAsia"/>
        </w:rPr>
        <w:t>:(</w:t>
      </w:r>
      <w:r>
        <w:rPr>
          <w:rFonts w:hint="eastAsia"/>
        </w:rPr>
        <w:t>可以省略的</w:t>
      </w:r>
      <w:r>
        <w:rPr>
          <w:rFonts w:hint="eastAsia"/>
        </w:rPr>
        <w:t>.</w:t>
      </w:r>
      <w:r>
        <w:rPr>
          <w:rFonts w:hint="eastAsia"/>
        </w:rPr>
        <w:t>使用类的名称作为表名</w:t>
      </w:r>
      <w:r>
        <w:rPr>
          <w:rFonts w:hint="eastAsia"/>
        </w:rPr>
        <w:t>.)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lastRenderedPageBreak/>
        <w:t xml:space="preserve">&lt;class </w:t>
      </w:r>
      <w:r>
        <w:rPr>
          <w:rFonts w:hint="eastAsia"/>
          <w:color w:val="FF0000"/>
        </w:rPr>
        <w:t>name</w:t>
      </w:r>
      <w:r>
        <w:rPr>
          <w:rFonts w:hint="eastAsia"/>
        </w:rPr>
        <w:t xml:space="preserve">="cn.itcast.hibernate3.demo1.Order" </w:t>
      </w:r>
      <w:r>
        <w:rPr>
          <w:rFonts w:hint="eastAsia"/>
          <w:color w:val="FF0000"/>
        </w:rPr>
        <w:t>table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orders</w:t>
      </w:r>
      <w:r>
        <w:t>”</w:t>
      </w:r>
      <w:r>
        <w:rPr>
          <w:rFonts w:hint="eastAsia"/>
        </w:rPr>
        <w:t>&gt;</w:t>
      </w:r>
    </w:p>
    <w:p w:rsidR="00BE5889" w:rsidRDefault="00BE5889">
      <w:pPr>
        <w:pStyle w:val="af8"/>
        <w:ind w:firstLineChars="893" w:firstLine="1607"/>
      </w:pP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配置普通属性与字段映射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 xml:space="preserve">&lt;property </w:t>
      </w:r>
      <w:r>
        <w:rPr>
          <w:rFonts w:hint="eastAsia"/>
          <w:color w:val="FF0000"/>
        </w:rPr>
        <w:t>name</w:t>
      </w:r>
      <w:r>
        <w:rPr>
          <w:rFonts w:hint="eastAsia"/>
        </w:rPr>
        <w:t xml:space="preserve">="name" </w:t>
      </w:r>
      <w:r>
        <w:rPr>
          <w:rFonts w:hint="eastAsia"/>
          <w:color w:val="FF0000"/>
        </w:rPr>
        <w:t>column</w:t>
      </w:r>
      <w:r>
        <w:rPr>
          <w:rFonts w:hint="eastAsia"/>
        </w:rPr>
        <w:t xml:space="preserve">="name" </w:t>
      </w:r>
      <w:r>
        <w:rPr>
          <w:rFonts w:hint="eastAsia"/>
          <w:color w:val="FF0000"/>
        </w:rPr>
        <w:t>type</w:t>
      </w:r>
      <w:r>
        <w:rPr>
          <w:rFonts w:hint="eastAsia"/>
        </w:rPr>
        <w:t xml:space="preserve">="string" </w:t>
      </w:r>
      <w:r>
        <w:rPr>
          <w:rFonts w:hint="eastAsia"/>
          <w:b/>
          <w:bCs/>
          <w:color w:val="FF0000"/>
        </w:rPr>
        <w:t>length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20</w:t>
      </w:r>
      <w:r>
        <w:t>”</w:t>
      </w:r>
      <w:r>
        <w:rPr>
          <w:rFonts w:hint="eastAsia"/>
        </w:rPr>
        <w:t>/&gt;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>type:</w:t>
      </w:r>
      <w:r>
        <w:rPr>
          <w:rFonts w:hint="eastAsia"/>
        </w:rPr>
        <w:t>三种写法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Java</w:t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ab/>
        <w:t>:java.lang.String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Hibernate</w:t>
      </w:r>
      <w:r>
        <w:rPr>
          <w:rFonts w:hint="eastAsia"/>
        </w:rPr>
        <w:t>类型</w:t>
      </w:r>
      <w:r>
        <w:rPr>
          <w:rFonts w:hint="eastAsia"/>
        </w:rPr>
        <w:tab/>
        <w:t>:string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SQL</w:t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不能直接使用</w:t>
      </w:r>
      <w:r>
        <w:rPr>
          <w:rFonts w:hint="eastAsia"/>
        </w:rPr>
        <w:t>type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需要子标签</w:t>
      </w:r>
      <w:r>
        <w:rPr>
          <w:rFonts w:hint="eastAsia"/>
        </w:rPr>
        <w:t>&lt;column&gt;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&lt;column name="name" sql-type="varchar(20)"/&gt;</w:t>
      </w:r>
    </w:p>
    <w:p w:rsidR="00BE5889" w:rsidRDefault="00BE5889">
      <w:pPr>
        <w:pStyle w:val="af8"/>
        <w:ind w:firstLineChars="431" w:firstLine="776"/>
      </w:pP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配置唯一标识与主键映射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一个表中只有一个主键的形式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1124" w:firstLine="2023"/>
      </w:pPr>
      <w:r>
        <w:rPr>
          <w:rFonts w:hint="eastAsia"/>
        </w:rPr>
        <w:t xml:space="preserve">&lt;id </w:t>
      </w:r>
      <w:r>
        <w:rPr>
          <w:rFonts w:hint="eastAsia"/>
          <w:color w:val="FF0000"/>
        </w:rPr>
        <w:t>name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column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&gt;</w:t>
      </w:r>
    </w:p>
    <w:p w:rsidR="00BE5889" w:rsidRDefault="00BE5889">
      <w:pPr>
        <w:pStyle w:val="af8"/>
        <w:ind w:firstLineChars="1355" w:firstLine="2439"/>
      </w:pPr>
      <w:r>
        <w:rPr>
          <w:rFonts w:hint="eastAsia"/>
        </w:rPr>
        <w:t xml:space="preserve">* </w:t>
      </w:r>
      <w:r>
        <w:rPr>
          <w:rFonts w:hint="eastAsia"/>
        </w:rPr>
        <w:t>生成策略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1355" w:firstLine="2439"/>
      </w:pP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一个表对应多个主键形式</w:t>
      </w:r>
      <w:r>
        <w:rPr>
          <w:rFonts w:hint="eastAsia"/>
        </w:rPr>
        <w:t>:(</w:t>
      </w:r>
      <w:r>
        <w:rPr>
          <w:rFonts w:hint="eastAsia"/>
        </w:rPr>
        <w:t>复合主键</w:t>
      </w:r>
      <w:r>
        <w:rPr>
          <w:rFonts w:hint="eastAsia"/>
        </w:rPr>
        <w:t>:)---</w:t>
      </w:r>
      <w:r>
        <w:rPr>
          <w:rFonts w:hint="eastAsia"/>
        </w:rPr>
        <w:t>了解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1124" w:firstLine="2023"/>
      </w:pPr>
      <w:r>
        <w:rPr>
          <w:rFonts w:hint="eastAsia"/>
        </w:rPr>
        <w:t>* &lt;composite-id&gt;&lt;/composite-id&gt;</w:t>
      </w:r>
    </w:p>
    <w:p w:rsidR="00BE5889" w:rsidRDefault="00BE5889">
      <w:pPr>
        <w:pStyle w:val="af8"/>
        <w:ind w:firstLineChars="1124" w:firstLine="2023"/>
      </w:pP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关联关系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命名</w:t>
      </w:r>
      <w:r>
        <w:rPr>
          <w:rFonts w:hint="eastAsia"/>
        </w:rPr>
        <w:t>SQL: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ab/>
        <w:t>&lt;query name="findAll"&gt;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ab/>
      </w:r>
      <w:r>
        <w:rPr>
          <w:rFonts w:hint="eastAsia"/>
        </w:rPr>
        <w:tab/>
        <w:t>from Customer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ab/>
        <w:t>&lt;/query&gt;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ab/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ab/>
        <w:t>&lt;sql-query name="sqlFindAll"&gt;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ab/>
      </w:r>
      <w:r>
        <w:rPr>
          <w:rFonts w:hint="eastAsia"/>
        </w:rPr>
        <w:tab/>
        <w:t>select * from customer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ab/>
        <w:t>&lt;/sql-query&gt;</w:t>
      </w:r>
    </w:p>
    <w:p w:rsidR="00BE5889" w:rsidRDefault="00BE5889" w:rsidP="002D750E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Hibernate</w:t>
      </w:r>
      <w:r>
        <w:rPr>
          <w:rFonts w:hint="eastAsia"/>
        </w:rPr>
        <w:t>的核心</w:t>
      </w:r>
      <w:r>
        <w:rPr>
          <w:rFonts w:hint="eastAsia"/>
        </w:rPr>
        <w:t>API:</w:t>
      </w:r>
    </w:p>
    <w:p w:rsidR="00BE5889" w:rsidRDefault="00BE5889">
      <w:pPr>
        <w:pStyle w:val="3"/>
        <w:tabs>
          <w:tab w:val="clear" w:pos="709"/>
        </w:tabs>
      </w:pPr>
      <w:r>
        <w:rPr>
          <w:rFonts w:hint="eastAsia"/>
        </w:rPr>
        <w:t>Hibernate</w:t>
      </w:r>
      <w:r>
        <w:rPr>
          <w:rFonts w:hint="eastAsia"/>
        </w:rPr>
        <w:t>的核心</w:t>
      </w:r>
      <w:r>
        <w:rPr>
          <w:rFonts w:hint="eastAsia"/>
        </w:rPr>
        <w:t>API:</w:t>
      </w:r>
    </w:p>
    <w:p w:rsidR="00BE5889" w:rsidRDefault="00BE5889">
      <w:pPr>
        <w:pStyle w:val="4"/>
        <w:ind w:firstLine="562"/>
      </w:pPr>
      <w:r>
        <w:rPr>
          <w:rFonts w:ascii="Courier New" w:eastAsia="Courier New" w:hAnsi="Courier New" w:hint="eastAsia"/>
          <w:color w:val="000000"/>
        </w:rPr>
        <w:t>Configuration</w:t>
      </w:r>
      <w:r>
        <w:rPr>
          <w:rFonts w:ascii="Courier New" w:hAnsi="Courier New" w:hint="eastAsia"/>
          <w:color w:val="000000"/>
        </w:rPr>
        <w:t>:</w:t>
      </w:r>
      <w:r>
        <w:rPr>
          <w:rFonts w:hint="eastAsia"/>
        </w:rPr>
        <w:t>负责管理</w:t>
      </w:r>
      <w:r>
        <w:rPr>
          <w:rFonts w:hint="eastAsia"/>
        </w:rPr>
        <w:t xml:space="preserve"> Hibernate </w:t>
      </w:r>
      <w:r>
        <w:rPr>
          <w:rFonts w:hint="eastAsia"/>
        </w:rPr>
        <w:t>的配置信息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1.</w:t>
      </w:r>
      <w:r>
        <w:rPr>
          <w:rFonts w:hint="eastAsia"/>
        </w:rPr>
        <w:t>加载核心配置文件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核心配置有两种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* hibernate.properties: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加载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1124" w:firstLine="2023"/>
      </w:pPr>
      <w:r>
        <w:rPr>
          <w:rFonts w:hint="eastAsia"/>
        </w:rPr>
        <w:t xml:space="preserve">* </w:t>
      </w:r>
      <w:r>
        <w:rPr>
          <w:rStyle w:val="CharChar0"/>
          <w:rFonts w:hint="eastAsia"/>
        </w:rPr>
        <w:t>Configuration configuration = new Configuration();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* hibernate.cfg.xml: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加载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1124" w:firstLine="2023"/>
        <w:rPr>
          <w:rStyle w:val="CharChar0"/>
        </w:rPr>
      </w:pPr>
      <w:r>
        <w:rPr>
          <w:rFonts w:hint="eastAsia"/>
        </w:rPr>
        <w:t xml:space="preserve">* </w:t>
      </w:r>
      <w:r>
        <w:rPr>
          <w:rStyle w:val="CharChar0"/>
          <w:rFonts w:hint="eastAsia"/>
        </w:rPr>
        <w:t>Configuration configuration = new Configuration().configure();</w:t>
      </w:r>
    </w:p>
    <w:p w:rsidR="00BE5889" w:rsidRDefault="00BE5889">
      <w:pPr>
        <w:pStyle w:val="af8"/>
        <w:ind w:firstLineChars="1124" w:firstLine="2023"/>
        <w:rPr>
          <w:rStyle w:val="CharChar0"/>
        </w:rPr>
      </w:pPr>
    </w:p>
    <w:p w:rsidR="00BE5889" w:rsidRDefault="00BE5889">
      <w:pPr>
        <w:pStyle w:val="af8"/>
        <w:numPr>
          <w:ilvl w:val="0"/>
          <w:numId w:val="12"/>
        </w:numPr>
        <w:ind w:firstLine="360"/>
        <w:rPr>
          <w:rStyle w:val="CharChar0"/>
        </w:rPr>
      </w:pPr>
      <w:r>
        <w:rPr>
          <w:rStyle w:val="CharChar0"/>
          <w:rFonts w:hint="eastAsia"/>
        </w:rPr>
        <w:t>加载映射文件</w:t>
      </w:r>
      <w:r>
        <w:rPr>
          <w:rStyle w:val="CharChar0"/>
          <w:rFonts w:hint="eastAsia"/>
        </w:rPr>
        <w:t>:</w:t>
      </w:r>
    </w:p>
    <w:p w:rsidR="00BE5889" w:rsidRDefault="00BE5889">
      <w:pPr>
        <w:pStyle w:val="af8"/>
        <w:ind w:firstLineChars="431" w:firstLine="776"/>
        <w:rPr>
          <w:rStyle w:val="CharChar0"/>
        </w:rPr>
      </w:pPr>
      <w:r>
        <w:rPr>
          <w:rStyle w:val="CharChar0"/>
          <w:rFonts w:hint="eastAsia"/>
        </w:rPr>
        <w:t xml:space="preserve">* </w:t>
      </w:r>
      <w:r>
        <w:rPr>
          <w:rStyle w:val="CharChar0"/>
          <w:rFonts w:hint="eastAsia"/>
        </w:rPr>
        <w:t>第一种写法</w:t>
      </w:r>
      <w:r>
        <w:rPr>
          <w:rStyle w:val="CharChar0"/>
          <w:rFonts w:hint="eastAsia"/>
        </w:rPr>
        <w:t>:</w:t>
      </w:r>
    </w:p>
    <w:p w:rsidR="00BE5889" w:rsidRDefault="00BE5889">
      <w:pPr>
        <w:pStyle w:val="af8"/>
        <w:ind w:firstLineChars="662" w:firstLine="1192"/>
        <w:rPr>
          <w:rStyle w:val="CharChar0"/>
        </w:rPr>
      </w:pPr>
      <w:r>
        <w:rPr>
          <w:rStyle w:val="CharChar0"/>
          <w:rFonts w:hint="eastAsia"/>
        </w:rPr>
        <w:t>* configuration.</w:t>
      </w:r>
      <w:r>
        <w:rPr>
          <w:rStyle w:val="CharChar0"/>
          <w:rFonts w:hint="eastAsia"/>
          <w:b/>
          <w:bCs/>
          <w:color w:val="FF0000"/>
        </w:rPr>
        <w:t>addResource</w:t>
      </w:r>
      <w:r>
        <w:rPr>
          <w:rStyle w:val="CharChar0"/>
          <w:rFonts w:hint="eastAsia"/>
        </w:rPr>
        <w:t>("cn/itcast/hibernate3/demo1/Customer.hbm.xml");</w:t>
      </w:r>
    </w:p>
    <w:p w:rsidR="00BE5889" w:rsidRDefault="00BE5889">
      <w:pPr>
        <w:pStyle w:val="af8"/>
        <w:ind w:firstLineChars="431" w:firstLine="776"/>
        <w:rPr>
          <w:rStyle w:val="CharChar0"/>
        </w:rPr>
      </w:pPr>
      <w:r>
        <w:rPr>
          <w:rStyle w:val="CharChar0"/>
          <w:rFonts w:hint="eastAsia"/>
        </w:rPr>
        <w:t xml:space="preserve">* </w:t>
      </w:r>
      <w:r>
        <w:rPr>
          <w:rStyle w:val="CharChar0"/>
          <w:rFonts w:hint="eastAsia"/>
        </w:rPr>
        <w:t>第二种写法</w:t>
      </w:r>
      <w:r>
        <w:rPr>
          <w:rStyle w:val="CharChar0"/>
          <w:rFonts w:hint="eastAsia"/>
        </w:rPr>
        <w:t>:(</w:t>
      </w:r>
      <w:r>
        <w:rPr>
          <w:rStyle w:val="CharChar0"/>
          <w:rFonts w:hint="eastAsia"/>
        </w:rPr>
        <w:t>要求</w:t>
      </w:r>
      <w:r>
        <w:rPr>
          <w:rStyle w:val="CharChar0"/>
          <w:rFonts w:hint="eastAsia"/>
        </w:rPr>
        <w:t>:</w:t>
      </w:r>
      <w:r>
        <w:rPr>
          <w:rStyle w:val="CharChar0"/>
          <w:rFonts w:hint="eastAsia"/>
        </w:rPr>
        <w:t>映射文件名称要规范</w:t>
      </w:r>
      <w:r>
        <w:rPr>
          <w:rStyle w:val="CharChar0"/>
          <w:rFonts w:hint="eastAsia"/>
        </w:rPr>
        <w:t>,</w:t>
      </w:r>
      <w:r>
        <w:rPr>
          <w:rStyle w:val="CharChar0"/>
          <w:rFonts w:hint="eastAsia"/>
        </w:rPr>
        <w:t>类与映射在同一个包下</w:t>
      </w:r>
      <w:r>
        <w:rPr>
          <w:rStyle w:val="CharChar0"/>
          <w:rFonts w:hint="eastAsia"/>
        </w:rPr>
        <w:t>)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* configuration.addClass(Customer.class);</w:t>
      </w:r>
    </w:p>
    <w:p w:rsidR="00BE5889" w:rsidRDefault="00BE5889">
      <w:pPr>
        <w:pStyle w:val="4"/>
        <w:ind w:firstLine="562"/>
      </w:pPr>
      <w:r>
        <w:rPr>
          <w:rFonts w:hint="eastAsia"/>
        </w:rPr>
        <w:t>SessionFactory:Session</w:t>
      </w:r>
      <w:r>
        <w:rPr>
          <w:rFonts w:hint="eastAsia"/>
        </w:rPr>
        <w:t>工厂</w:t>
      </w:r>
      <w:r>
        <w:rPr>
          <w:rFonts w:hint="eastAsia"/>
        </w:rPr>
        <w:t>.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Configuration</w:t>
      </w:r>
      <w:r>
        <w:rPr>
          <w:rFonts w:hint="eastAsia"/>
        </w:rPr>
        <w:t>对象根据当前的配置信息生成</w:t>
      </w:r>
      <w:r>
        <w:rPr>
          <w:rFonts w:hint="eastAsia"/>
        </w:rPr>
        <w:t xml:space="preserve"> SessionFactory</w:t>
      </w:r>
      <w:r>
        <w:rPr>
          <w:rFonts w:hint="eastAsia"/>
        </w:rPr>
        <w:t>对象</w:t>
      </w:r>
    </w:p>
    <w:p w:rsidR="00BE5889" w:rsidRDefault="00BE5889">
      <w:pPr>
        <w:pStyle w:val="af8"/>
        <w:ind w:firstLine="360"/>
      </w:pPr>
      <w:r>
        <w:rPr>
          <w:rFonts w:hint="eastAsia"/>
        </w:rPr>
        <w:t xml:space="preserve">SessionFactory </w:t>
      </w:r>
      <w:r>
        <w:rPr>
          <w:rFonts w:hint="eastAsia"/>
        </w:rPr>
        <w:t>对象中保存了当前的数据库配置信息和所有映射关系以及预定义的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BE5889" w:rsidRDefault="00BE5889">
      <w:pPr>
        <w:pStyle w:val="af8"/>
        <w:ind w:firstLine="360"/>
      </w:pPr>
      <w:r>
        <w:rPr>
          <w:rFonts w:hint="eastAsia"/>
        </w:rPr>
        <w:t xml:space="preserve">SessionFactory </w:t>
      </w:r>
      <w:r>
        <w:rPr>
          <w:rFonts w:hint="eastAsia"/>
        </w:rPr>
        <w:t>对象是线程安全的</w:t>
      </w:r>
    </w:p>
    <w:p w:rsidR="00BE5889" w:rsidRDefault="00BE5889">
      <w:pPr>
        <w:pStyle w:val="af8"/>
        <w:ind w:firstLine="360"/>
      </w:pPr>
      <w:r>
        <w:rPr>
          <w:rFonts w:hint="eastAsia"/>
        </w:rPr>
        <w:t xml:space="preserve">SessionFactory </w:t>
      </w:r>
      <w:r>
        <w:rPr>
          <w:rFonts w:hint="eastAsia"/>
        </w:rPr>
        <w:t>还负责维护</w:t>
      </w:r>
      <w:r>
        <w:rPr>
          <w:rFonts w:hint="eastAsia"/>
        </w:rPr>
        <w:t>Hibernate</w:t>
      </w:r>
      <w:r>
        <w:rPr>
          <w:rFonts w:hint="eastAsia"/>
        </w:rPr>
        <w:t>的二级缓存</w:t>
      </w:r>
    </w:p>
    <w:p w:rsidR="00BE5889" w:rsidRDefault="00BE5889">
      <w:pPr>
        <w:pStyle w:val="af8"/>
        <w:ind w:firstLine="360"/>
      </w:pPr>
    </w:p>
    <w:p w:rsidR="00BE5889" w:rsidRDefault="00BE5889">
      <w:pPr>
        <w:pStyle w:val="af8"/>
        <w:ind w:firstLine="360"/>
      </w:pPr>
      <w:r>
        <w:rPr>
          <w:rFonts w:hint="eastAsia"/>
        </w:rPr>
        <w:t>SessionFactory</w:t>
      </w:r>
      <w:r>
        <w:rPr>
          <w:rFonts w:hint="eastAsia"/>
        </w:rPr>
        <w:t>对象根据数据库信息</w:t>
      </w:r>
      <w:r>
        <w:rPr>
          <w:rFonts w:hint="eastAsia"/>
        </w:rPr>
        <w:t>,</w:t>
      </w:r>
      <w:r>
        <w:rPr>
          <w:rFonts w:hint="eastAsia"/>
        </w:rPr>
        <w:t>维护连接池</w:t>
      </w:r>
      <w:r>
        <w:rPr>
          <w:rFonts w:hint="eastAsia"/>
        </w:rPr>
        <w:t>,</w:t>
      </w:r>
      <w:r>
        <w:rPr>
          <w:rFonts w:hint="eastAsia"/>
        </w:rPr>
        <w:t>创建</w:t>
      </w:r>
      <w:r>
        <w:rPr>
          <w:rFonts w:hint="eastAsia"/>
        </w:rPr>
        <w:t>Session(</w:t>
      </w:r>
      <w:r>
        <w:rPr>
          <w:rFonts w:hint="eastAsia"/>
        </w:rPr>
        <w:t>相当于</w:t>
      </w:r>
      <w:r>
        <w:rPr>
          <w:rFonts w:hint="eastAsia"/>
        </w:rPr>
        <w:t>Connection)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BE5889" w:rsidRDefault="00BE5889">
      <w:pPr>
        <w:pStyle w:val="af8"/>
        <w:ind w:firstLine="360"/>
      </w:pPr>
    </w:p>
    <w:p w:rsidR="00BE5889" w:rsidRDefault="00BE5889">
      <w:pPr>
        <w:pStyle w:val="af8"/>
        <w:ind w:firstLine="360"/>
      </w:pPr>
      <w:r>
        <w:rPr>
          <w:rFonts w:hint="eastAsia"/>
        </w:rPr>
        <w:t>抽取工具类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public class HibernateUtils {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ab/>
        <w:t>private static Configuration configuration;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ab/>
        <w:t>private static SessionFactory sessionFactory;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ab/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ab/>
        <w:t>static{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configuration = new Configuration().configure();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sessionFactory = configuration.buildSessionFactory();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ab/>
        <w:t>}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ab/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ab/>
        <w:t>public static Session openSession(){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return sessionFactory.openSession();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ab/>
        <w:t>}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ab/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ab/>
        <w:t>public static void main(String[] args) {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openSession();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ab/>
        <w:t>}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}</w:t>
      </w:r>
    </w:p>
    <w:p w:rsidR="00BE5889" w:rsidRDefault="00BE5889">
      <w:pPr>
        <w:pStyle w:val="af8"/>
        <w:ind w:firstLine="360"/>
      </w:pPr>
    </w:p>
    <w:p w:rsidR="00BE5889" w:rsidRDefault="00BE5889">
      <w:pPr>
        <w:pStyle w:val="af8"/>
        <w:ind w:firstLine="360"/>
      </w:pPr>
      <w:r>
        <w:rPr>
          <w:rFonts w:hint="eastAsia"/>
        </w:rPr>
        <w:t>在</w:t>
      </w:r>
      <w:r>
        <w:rPr>
          <w:rFonts w:hint="eastAsia"/>
        </w:rPr>
        <w:t>Hibernate</w:t>
      </w:r>
      <w:r>
        <w:rPr>
          <w:rFonts w:hint="eastAsia"/>
        </w:rPr>
        <w:t>中使用</w:t>
      </w:r>
      <w:r>
        <w:rPr>
          <w:rFonts w:hint="eastAsia"/>
        </w:rPr>
        <w:t>c3p0</w:t>
      </w:r>
      <w:r>
        <w:rPr>
          <w:rFonts w:hint="eastAsia"/>
        </w:rPr>
        <w:t>连接池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引入</w:t>
      </w:r>
      <w:r>
        <w:rPr>
          <w:rFonts w:hint="eastAsia"/>
        </w:rPr>
        <w:t>c3p0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在核心配置中添加一段配置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&lt;!-- C3P0</w:t>
      </w:r>
      <w:r>
        <w:rPr>
          <w:rFonts w:hint="eastAsia"/>
        </w:rPr>
        <w:t>连接池设定</w:t>
      </w:r>
      <w:r>
        <w:rPr>
          <w:rFonts w:hint="eastAsia"/>
        </w:rPr>
        <w:t>--&gt;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c3po</w:t>
      </w:r>
      <w:r>
        <w:rPr>
          <w:rFonts w:hint="eastAsia"/>
        </w:rPr>
        <w:t>连接池</w:t>
      </w:r>
      <w:r>
        <w:rPr>
          <w:rFonts w:hint="eastAsia"/>
        </w:rPr>
        <w:t xml:space="preserve">  </w:t>
      </w:r>
      <w:r>
        <w:rPr>
          <w:rFonts w:hint="eastAsia"/>
        </w:rPr>
        <w:t>配置连接池提供的供应商</w:t>
      </w:r>
      <w:r>
        <w:rPr>
          <w:rFonts w:hint="eastAsia"/>
        </w:rPr>
        <w:t>--&gt;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lastRenderedPageBreak/>
        <w:t>&lt;property name="connection.provider_class"&gt;org.hibernate.connection.C3P0ConnectionProvider                                                                                                                                        &lt;/property&gt;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&lt;!--</w:t>
      </w:r>
      <w:r>
        <w:rPr>
          <w:rFonts w:hint="eastAsia"/>
        </w:rPr>
        <w:t>在连接池中可用的数据库连接的最少数目</w:t>
      </w:r>
      <w:r>
        <w:rPr>
          <w:rFonts w:hint="eastAsia"/>
        </w:rPr>
        <w:t xml:space="preserve"> --&gt;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&lt;property name="c3p0.min_size"&gt;5&lt;/property&gt;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&lt;!--</w:t>
      </w:r>
      <w:r>
        <w:rPr>
          <w:rFonts w:hint="eastAsia"/>
        </w:rPr>
        <w:t>在连接池中所有数据库连接的最大数目</w:t>
      </w:r>
      <w:r>
        <w:rPr>
          <w:rFonts w:hint="eastAsia"/>
        </w:rPr>
        <w:t xml:space="preserve">  --&gt;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&lt;property name="c3p0.max_size"&gt;20&lt;/property&gt;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&lt;!--</w:t>
      </w:r>
      <w:r>
        <w:rPr>
          <w:rFonts w:hint="eastAsia"/>
        </w:rPr>
        <w:t>设定数据库连接的过期时间</w:t>
      </w:r>
      <w:r>
        <w:rPr>
          <w:rFonts w:hint="eastAsia"/>
        </w:rPr>
        <w:t>,</w:t>
      </w:r>
      <w:r>
        <w:rPr>
          <w:rFonts w:hint="eastAsia"/>
        </w:rPr>
        <w:t>以秒为单位</w:t>
      </w:r>
      <w:r>
        <w:rPr>
          <w:rFonts w:hint="eastAsia"/>
        </w:rPr>
        <w:t>,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如果连接池中的某个数据库连接处于空闲状态的时间超过了</w:t>
      </w:r>
      <w:r>
        <w:rPr>
          <w:rFonts w:hint="eastAsia"/>
        </w:rPr>
        <w:t>timeout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就会从连接池中清除</w:t>
      </w:r>
      <w:r>
        <w:rPr>
          <w:rFonts w:hint="eastAsia"/>
        </w:rPr>
        <w:t xml:space="preserve"> --&gt;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&lt;property name="c3p0.timeout"&gt;120&lt;/property&gt;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 xml:space="preserve"> &lt;!--</w:t>
      </w:r>
      <w:r>
        <w:rPr>
          <w:rFonts w:hint="eastAsia"/>
        </w:rPr>
        <w:t>每</w:t>
      </w:r>
      <w:r>
        <w:rPr>
          <w:rFonts w:hint="eastAsia"/>
        </w:rPr>
        <w:t>3000</w:t>
      </w:r>
      <w:r>
        <w:rPr>
          <w:rFonts w:hint="eastAsia"/>
        </w:rPr>
        <w:t>秒检查所有连接池中的空闲连接</w:t>
      </w:r>
      <w:r>
        <w:rPr>
          <w:rFonts w:hint="eastAsia"/>
        </w:rPr>
        <w:t xml:space="preserve"> </w:t>
      </w:r>
      <w:r>
        <w:rPr>
          <w:rFonts w:hint="eastAsia"/>
        </w:rPr>
        <w:t>以秒为单位</w:t>
      </w:r>
      <w:r>
        <w:rPr>
          <w:rFonts w:hint="eastAsia"/>
        </w:rPr>
        <w:t>--&gt;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&lt;property name="c3p0.idle_test_period"&gt;3000&lt;/property&gt;</w:t>
      </w:r>
    </w:p>
    <w:p w:rsidR="00BE5889" w:rsidRDefault="00BE5889">
      <w:pPr>
        <w:pStyle w:val="4"/>
        <w:ind w:firstLine="562"/>
      </w:pPr>
      <w:r>
        <w:rPr>
          <w:rFonts w:hint="eastAsia"/>
        </w:rPr>
        <w:t>Session: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相当于</w:t>
      </w:r>
      <w:r>
        <w:rPr>
          <w:rFonts w:hint="eastAsia"/>
        </w:rPr>
        <w:t xml:space="preserve"> JDBC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Connection</w:t>
      </w:r>
    </w:p>
    <w:p w:rsidR="00BE5889" w:rsidRDefault="00BE5889">
      <w:pPr>
        <w:pStyle w:val="af8"/>
        <w:ind w:firstLine="360"/>
      </w:pPr>
      <w:r>
        <w:rPr>
          <w:rFonts w:hint="eastAsia"/>
        </w:rPr>
        <w:t xml:space="preserve">Session </w:t>
      </w:r>
      <w:r>
        <w:rPr>
          <w:rFonts w:hint="eastAsia"/>
        </w:rPr>
        <w:t>是应用程序与数据库之间交互操作的一个单线程对象，是</w:t>
      </w:r>
      <w:r>
        <w:rPr>
          <w:rFonts w:hint="eastAsia"/>
        </w:rPr>
        <w:t xml:space="preserve"> Hibernate </w:t>
      </w:r>
      <w:r>
        <w:rPr>
          <w:rFonts w:hint="eastAsia"/>
        </w:rPr>
        <w:t>运作的中心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Session</w:t>
      </w:r>
      <w:r>
        <w:rPr>
          <w:rFonts w:hint="eastAsia"/>
        </w:rPr>
        <w:t>是线程不安全的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所有持久化对象必须在</w:t>
      </w:r>
      <w:r>
        <w:rPr>
          <w:rFonts w:hint="eastAsia"/>
        </w:rPr>
        <w:t xml:space="preserve"> session </w:t>
      </w:r>
      <w:r>
        <w:rPr>
          <w:rFonts w:hint="eastAsia"/>
        </w:rPr>
        <w:t>的管理下才可以进行持久化操作</w:t>
      </w:r>
    </w:p>
    <w:p w:rsidR="00BE5889" w:rsidRDefault="00BE5889">
      <w:pPr>
        <w:pStyle w:val="af8"/>
        <w:ind w:firstLine="360"/>
      </w:pPr>
      <w:r>
        <w:rPr>
          <w:rFonts w:hint="eastAsia"/>
        </w:rPr>
        <w:t xml:space="preserve">Session </w:t>
      </w:r>
      <w:r>
        <w:rPr>
          <w:rFonts w:hint="eastAsia"/>
        </w:rPr>
        <w:t>对象有一个一级缓存，显式执行</w:t>
      </w:r>
      <w:r>
        <w:rPr>
          <w:rFonts w:hint="eastAsia"/>
        </w:rPr>
        <w:t xml:space="preserve"> flush </w:t>
      </w:r>
      <w:r>
        <w:rPr>
          <w:rFonts w:hint="eastAsia"/>
        </w:rPr>
        <w:t>之前，所有的持久化操作的数据都缓存在</w:t>
      </w:r>
      <w:r>
        <w:rPr>
          <w:rFonts w:hint="eastAsia"/>
        </w:rPr>
        <w:t xml:space="preserve"> session </w:t>
      </w:r>
      <w:r>
        <w:rPr>
          <w:rFonts w:hint="eastAsia"/>
        </w:rPr>
        <w:t>对象处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持久化类与</w:t>
      </w:r>
      <w:r>
        <w:rPr>
          <w:rFonts w:hint="eastAsia"/>
        </w:rPr>
        <w:t xml:space="preserve"> Session </w:t>
      </w:r>
      <w:r>
        <w:rPr>
          <w:rFonts w:hint="eastAsia"/>
        </w:rPr>
        <w:t>关联起来后就具有了持久化的能力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Session</w:t>
      </w:r>
      <w:r>
        <w:rPr>
          <w:rFonts w:hint="eastAsia"/>
        </w:rPr>
        <w:t>维护了</w:t>
      </w:r>
      <w:r>
        <w:rPr>
          <w:rFonts w:hint="eastAsia"/>
        </w:rPr>
        <w:t>Hiberante</w:t>
      </w:r>
      <w:r>
        <w:rPr>
          <w:rFonts w:hint="eastAsia"/>
        </w:rPr>
        <w:t>一级缓存</w:t>
      </w:r>
      <w:r>
        <w:rPr>
          <w:rFonts w:hint="eastAsia"/>
        </w:rPr>
        <w:t>.</w:t>
      </w:r>
    </w:p>
    <w:p w:rsidR="00BE5889" w:rsidRDefault="00BE5889">
      <w:pPr>
        <w:pStyle w:val="af8"/>
        <w:ind w:firstLine="360"/>
      </w:pPr>
    </w:p>
    <w:p w:rsidR="00BE5889" w:rsidRDefault="00BE5889">
      <w:pPr>
        <w:pStyle w:val="af8"/>
        <w:ind w:firstLine="361"/>
      </w:pPr>
      <w:r>
        <w:rPr>
          <w:rFonts w:hint="eastAsia"/>
          <w:b/>
          <w:bCs/>
          <w:color w:val="FF0000"/>
        </w:rPr>
        <w:t>save()</w:t>
      </w:r>
      <w:r>
        <w:rPr>
          <w:rFonts w:hint="eastAsia"/>
        </w:rPr>
        <w:t>/persist()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添加</w:t>
      </w:r>
      <w:r>
        <w:rPr>
          <w:rFonts w:hint="eastAsia"/>
        </w:rPr>
        <w:t>.</w:t>
      </w:r>
    </w:p>
    <w:p w:rsidR="00BE5889" w:rsidRDefault="00BE5889">
      <w:pPr>
        <w:pStyle w:val="af8"/>
        <w:ind w:firstLine="36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update() 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  <w:t>:</w:t>
      </w:r>
      <w:r>
        <w:rPr>
          <w:rFonts w:hint="eastAsia"/>
          <w:b/>
          <w:bCs/>
          <w:color w:val="FF0000"/>
        </w:rPr>
        <w:t>修改</w:t>
      </w:r>
    </w:p>
    <w:p w:rsidR="00BE5889" w:rsidRDefault="00BE5889">
      <w:pPr>
        <w:pStyle w:val="af8"/>
        <w:ind w:firstLine="360"/>
        <w:rPr>
          <w:color w:val="FF0000"/>
        </w:rPr>
      </w:pPr>
      <w:r>
        <w:rPr>
          <w:rFonts w:hint="eastAsia"/>
          <w:color w:val="FF0000"/>
        </w:rPr>
        <w:t xml:space="preserve">saveOrUpdate()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:</w:t>
      </w:r>
      <w:r>
        <w:rPr>
          <w:rFonts w:hint="eastAsia"/>
          <w:color w:val="FF0000"/>
        </w:rPr>
        <w:t>增加和修改对象</w:t>
      </w:r>
    </w:p>
    <w:p w:rsidR="00BE5889" w:rsidRDefault="00BE5889">
      <w:pPr>
        <w:pStyle w:val="af8"/>
        <w:ind w:firstLine="360"/>
        <w:rPr>
          <w:color w:val="FF0000"/>
        </w:rPr>
      </w:pPr>
      <w:r>
        <w:rPr>
          <w:rFonts w:hint="eastAsia"/>
          <w:color w:val="FF0000"/>
        </w:rPr>
        <w:t xml:space="preserve">delete()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:</w:t>
      </w:r>
      <w:r>
        <w:rPr>
          <w:rFonts w:hint="eastAsia"/>
          <w:color w:val="FF0000"/>
        </w:rPr>
        <w:t>删除对象</w:t>
      </w:r>
    </w:p>
    <w:p w:rsidR="00BE5889" w:rsidRDefault="00BE5889">
      <w:pPr>
        <w:pStyle w:val="af8"/>
        <w:ind w:firstLine="360"/>
        <w:rPr>
          <w:color w:val="FF0000"/>
        </w:rPr>
      </w:pPr>
      <w:r>
        <w:rPr>
          <w:rFonts w:hint="eastAsia"/>
          <w:color w:val="FF0000"/>
        </w:rPr>
        <w:t xml:space="preserve">get()/load()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:</w:t>
      </w:r>
      <w:r>
        <w:rPr>
          <w:rFonts w:hint="eastAsia"/>
          <w:color w:val="FF0000"/>
        </w:rPr>
        <w:t>根据主键查询</w:t>
      </w:r>
    </w:p>
    <w:p w:rsidR="00BE5889" w:rsidRDefault="00BE5889">
      <w:pPr>
        <w:pStyle w:val="af8"/>
        <w:ind w:firstLine="360"/>
      </w:pPr>
      <w:r>
        <w:rPr>
          <w:rFonts w:hint="eastAsia"/>
        </w:rPr>
        <w:t xml:space="preserve">createQuery() 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创建一个</w:t>
      </w:r>
      <w:r>
        <w:rPr>
          <w:rFonts w:hint="eastAsia"/>
        </w:rPr>
        <w:t>Query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编写</w:t>
      </w:r>
      <w:r>
        <w:rPr>
          <w:rFonts w:hint="eastAsia"/>
        </w:rPr>
        <w:t>HQL</w:t>
      </w:r>
      <w:r>
        <w:rPr>
          <w:rFonts w:hint="eastAsia"/>
        </w:rPr>
        <w:t>语句</w:t>
      </w:r>
    </w:p>
    <w:p w:rsidR="00BE5889" w:rsidRDefault="00BE5889">
      <w:pPr>
        <w:pStyle w:val="af8"/>
        <w:ind w:firstLine="360"/>
      </w:pPr>
      <w:r>
        <w:rPr>
          <w:rFonts w:hint="eastAsia"/>
        </w:rPr>
        <w:t xml:space="preserve">createSQLQuery() </w:t>
      </w:r>
      <w:r>
        <w:rPr>
          <w:rFonts w:hint="eastAsia"/>
        </w:rPr>
        <w:tab/>
        <w:t>:</w:t>
      </w:r>
      <w:r>
        <w:rPr>
          <w:rFonts w:hint="eastAsia"/>
        </w:rPr>
        <w:t>创建一个</w:t>
      </w:r>
      <w:r>
        <w:rPr>
          <w:rFonts w:hint="eastAsia"/>
        </w:rPr>
        <w:t>SQLQuery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编写</w:t>
      </w:r>
      <w:r>
        <w:rPr>
          <w:rFonts w:hint="eastAsia"/>
        </w:rPr>
        <w:t>SQL</w:t>
      </w:r>
      <w:r>
        <w:rPr>
          <w:rFonts w:hint="eastAsia"/>
        </w:rPr>
        <w:t>语句数据库操作对象</w:t>
      </w:r>
    </w:p>
    <w:p w:rsidR="00BE5889" w:rsidRDefault="00BE5889">
      <w:pPr>
        <w:pStyle w:val="af8"/>
        <w:ind w:firstLine="360"/>
      </w:pPr>
      <w:r>
        <w:rPr>
          <w:rFonts w:hint="eastAsia"/>
        </w:rPr>
        <w:t xml:space="preserve">createCriteria()  </w:t>
      </w:r>
      <w:r>
        <w:rPr>
          <w:rFonts w:hint="eastAsia"/>
        </w:rPr>
        <w:tab/>
        <w:t>:</w:t>
      </w:r>
      <w:r>
        <w:rPr>
          <w:rFonts w:hint="eastAsia"/>
        </w:rPr>
        <w:t>返回一个</w:t>
      </w:r>
      <w:r>
        <w:rPr>
          <w:rFonts w:hint="eastAsia"/>
        </w:rPr>
        <w:t>Criteria</w:t>
      </w:r>
      <w:r>
        <w:rPr>
          <w:rFonts w:hint="eastAsia"/>
        </w:rPr>
        <w:t>接口</w:t>
      </w:r>
      <w:r>
        <w:rPr>
          <w:rFonts w:hint="eastAsia"/>
        </w:rPr>
        <w:t>.</w:t>
      </w:r>
      <w:r>
        <w:rPr>
          <w:rFonts w:hint="eastAsia"/>
        </w:rPr>
        <w:t>条件查询</w:t>
      </w:r>
    </w:p>
    <w:p w:rsidR="00BE5889" w:rsidRDefault="00BE5889">
      <w:pPr>
        <w:pStyle w:val="4"/>
        <w:ind w:firstLine="562"/>
      </w:pPr>
      <w:r>
        <w:rPr>
          <w:rFonts w:hint="eastAsia"/>
        </w:rPr>
        <w:t>Transaction: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获得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Transaction tx = session.beginTransaction();</w:t>
      </w:r>
    </w:p>
    <w:p w:rsidR="00BE5889" w:rsidRDefault="00BE5889">
      <w:pPr>
        <w:pStyle w:val="af8"/>
        <w:ind w:firstLineChars="431" w:firstLine="776"/>
      </w:pPr>
    </w:p>
    <w:p w:rsidR="00BE5889" w:rsidRDefault="00BE5889">
      <w:pPr>
        <w:pStyle w:val="af8"/>
        <w:ind w:firstLine="360"/>
      </w:pPr>
      <w:r>
        <w:rPr>
          <w:rFonts w:hint="eastAsia"/>
        </w:rPr>
        <w:t>常用方法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commit()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提交相关联的</w:t>
      </w:r>
      <w:r>
        <w:rPr>
          <w:rFonts w:hint="eastAsia"/>
        </w:rPr>
        <w:t>session</w:t>
      </w:r>
      <w:r>
        <w:rPr>
          <w:rFonts w:hint="eastAsia"/>
        </w:rPr>
        <w:t>实例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rollback()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撤销事务操作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wasCommitted()</w:t>
      </w:r>
      <w:r>
        <w:rPr>
          <w:rFonts w:hint="eastAsia"/>
        </w:rPr>
        <w:tab/>
        <w:t>:</w:t>
      </w:r>
      <w:r>
        <w:rPr>
          <w:rFonts w:hint="eastAsia"/>
        </w:rPr>
        <w:t>检查事务是否提交</w:t>
      </w:r>
    </w:p>
    <w:p w:rsidR="00BE5889" w:rsidRDefault="00BE5889">
      <w:pPr>
        <w:pStyle w:val="af8"/>
        <w:ind w:firstLine="360"/>
      </w:pPr>
    </w:p>
    <w:p w:rsidR="00BE5889" w:rsidRDefault="00BE5889">
      <w:pPr>
        <w:pStyle w:val="af8"/>
        <w:ind w:firstLine="361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***** </w:t>
      </w:r>
      <w:r>
        <w:rPr>
          <w:rFonts w:hint="eastAsia"/>
          <w:b/>
          <w:bCs/>
          <w:color w:val="FF0000"/>
        </w:rPr>
        <w:t>如果没有开启事务，那么每个</w:t>
      </w:r>
      <w:r>
        <w:rPr>
          <w:rFonts w:hint="eastAsia"/>
          <w:b/>
          <w:bCs/>
          <w:color w:val="FF0000"/>
        </w:rPr>
        <w:t>Session</w:t>
      </w:r>
      <w:r>
        <w:rPr>
          <w:rFonts w:hint="eastAsia"/>
          <w:b/>
          <w:bCs/>
          <w:color w:val="FF0000"/>
        </w:rPr>
        <w:t>的操作，都相当于一个独立的事务</w:t>
      </w:r>
    </w:p>
    <w:p w:rsidR="00BE5889" w:rsidRDefault="00BE5889">
      <w:pPr>
        <w:pStyle w:val="4"/>
        <w:ind w:firstLine="562"/>
      </w:pPr>
      <w:r>
        <w:rPr>
          <w:rFonts w:hint="eastAsia"/>
        </w:rPr>
        <w:lastRenderedPageBreak/>
        <w:t>Query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Query</w:t>
      </w:r>
      <w:r>
        <w:rPr>
          <w:rFonts w:hint="eastAsia"/>
        </w:rPr>
        <w:t>代表面向对象的一个</w:t>
      </w:r>
      <w:r>
        <w:rPr>
          <w:rFonts w:hint="eastAsia"/>
        </w:rPr>
        <w:t>Hibernate</w:t>
      </w:r>
      <w:r>
        <w:rPr>
          <w:rFonts w:hint="eastAsia"/>
        </w:rPr>
        <w:t>查询操作</w:t>
      </w:r>
    </w:p>
    <w:p w:rsidR="00BE5889" w:rsidRDefault="00BE5889">
      <w:pPr>
        <w:pStyle w:val="af8"/>
        <w:ind w:firstLine="360"/>
      </w:pPr>
      <w:r>
        <w:rPr>
          <w:rFonts w:hint="eastAsia"/>
        </w:rPr>
        <w:t xml:space="preserve">session.createQuery </w:t>
      </w:r>
      <w:r>
        <w:rPr>
          <w:rFonts w:hint="eastAsia"/>
        </w:rPr>
        <w:t>接受一个</w:t>
      </w:r>
      <w:r>
        <w:rPr>
          <w:rFonts w:hint="eastAsia"/>
        </w:rPr>
        <w:t>HQL</w:t>
      </w:r>
      <w:r>
        <w:rPr>
          <w:rFonts w:hint="eastAsia"/>
        </w:rPr>
        <w:t>语句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HQL</w:t>
      </w:r>
      <w:r>
        <w:rPr>
          <w:rFonts w:hint="eastAsia"/>
        </w:rPr>
        <w:t>是</w:t>
      </w:r>
      <w:r>
        <w:rPr>
          <w:rFonts w:hint="eastAsia"/>
        </w:rPr>
        <w:t>Hibernate Query Language</w:t>
      </w:r>
      <w:r>
        <w:rPr>
          <w:rFonts w:hint="eastAsia"/>
        </w:rPr>
        <w:t>缩写，</w:t>
      </w:r>
      <w:r>
        <w:rPr>
          <w:rFonts w:hint="eastAsia"/>
        </w:rPr>
        <w:t xml:space="preserve"> </w:t>
      </w:r>
      <w:r>
        <w:rPr>
          <w:rFonts w:hint="eastAsia"/>
        </w:rPr>
        <w:t>语法很像</w:t>
      </w:r>
      <w:r>
        <w:rPr>
          <w:rFonts w:hint="eastAsia"/>
        </w:rPr>
        <w:t>SQL</w:t>
      </w:r>
      <w:r>
        <w:rPr>
          <w:rFonts w:hint="eastAsia"/>
        </w:rPr>
        <w:t>语法，但是完全面向对象的</w:t>
      </w:r>
    </w:p>
    <w:p w:rsidR="00BE5889" w:rsidRDefault="00BE5889">
      <w:pPr>
        <w:pStyle w:val="4"/>
        <w:ind w:firstLine="562"/>
      </w:pPr>
      <w:r>
        <w:rPr>
          <w:rFonts w:hint="eastAsia"/>
        </w:rPr>
        <w:t>Criteria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Criteria</w:t>
      </w:r>
      <w:r>
        <w:rPr>
          <w:rFonts w:hint="eastAsia"/>
        </w:rPr>
        <w:t>条件查询</w:t>
      </w:r>
      <w:r>
        <w:rPr>
          <w:rFonts w:hint="eastAsia"/>
        </w:rPr>
        <w:t>:</w:t>
      </w:r>
    </w:p>
    <w:p w:rsidR="00BE5889" w:rsidRDefault="00BE5889" w:rsidP="002D750E">
      <w:pPr>
        <w:pStyle w:val="2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Hibernate</w:t>
      </w:r>
      <w:r>
        <w:rPr>
          <w:rFonts w:hint="eastAsia"/>
        </w:rPr>
        <w:t>中的持久化类</w:t>
      </w:r>
      <w:r>
        <w:rPr>
          <w:rFonts w:hint="eastAsia"/>
        </w:rPr>
        <w:t>: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持久化类</w:t>
      </w:r>
      <w:r>
        <w:rPr>
          <w:rFonts w:hint="eastAsia"/>
        </w:rPr>
        <w:t>:</w:t>
      </w:r>
      <w:r>
        <w:rPr>
          <w:rFonts w:hint="eastAsia"/>
        </w:rPr>
        <w:t>实体类</w:t>
      </w:r>
      <w:r>
        <w:rPr>
          <w:rFonts w:hint="eastAsia"/>
        </w:rPr>
        <w:t xml:space="preserve"> + </w:t>
      </w:r>
      <w:r>
        <w:rPr>
          <w:rFonts w:hint="eastAsia"/>
        </w:rPr>
        <w:t>映射文件</w:t>
      </w:r>
      <w:r>
        <w:rPr>
          <w:rFonts w:hint="eastAsia"/>
        </w:rPr>
        <w:t>.</w:t>
      </w:r>
    </w:p>
    <w:p w:rsidR="00BE5889" w:rsidRDefault="00BE5889">
      <w:pPr>
        <w:pStyle w:val="af8"/>
        <w:ind w:firstLine="360"/>
      </w:pPr>
    </w:p>
    <w:p w:rsidR="00BE5889" w:rsidRDefault="00BE5889">
      <w:pPr>
        <w:pStyle w:val="af8"/>
        <w:ind w:firstLine="360"/>
      </w:pPr>
      <w:r>
        <w:rPr>
          <w:rFonts w:hint="eastAsia"/>
        </w:rPr>
        <w:t>持久化类是有编写规范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提供一个无参数</w:t>
      </w:r>
      <w:r>
        <w:rPr>
          <w:rFonts w:hint="eastAsia"/>
        </w:rPr>
        <w:t xml:space="preserve"> public</w:t>
      </w:r>
      <w:r>
        <w:rPr>
          <w:rFonts w:hint="eastAsia"/>
        </w:rPr>
        <w:t>访问控制符的构造器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用到反射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提供一个</w:t>
      </w:r>
      <w:r>
        <w:rPr>
          <w:rFonts w:hint="eastAsia"/>
          <w:b/>
          <w:bCs/>
          <w:color w:val="FF0000"/>
        </w:rPr>
        <w:t>标识属性</w:t>
      </w:r>
      <w:r>
        <w:rPr>
          <w:rFonts w:hint="eastAsia"/>
        </w:rPr>
        <w:t>，映射数据表主键字段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* java</w:t>
      </w:r>
      <w:r>
        <w:rPr>
          <w:rFonts w:hint="eastAsia"/>
        </w:rPr>
        <w:t>区分两个对象是否是同一个使用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数据库区分两条记录是否一致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 xml:space="preserve">  </w:t>
      </w:r>
      <w:r>
        <w:rPr>
          <w:rFonts w:hint="eastAsia"/>
        </w:rPr>
        <w:t>主键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* Hibernate</w:t>
      </w:r>
      <w:r>
        <w:rPr>
          <w:rFonts w:hint="eastAsia"/>
        </w:rPr>
        <w:t>中区分持久化对象是否是同一个</w:t>
      </w:r>
      <w:r>
        <w:rPr>
          <w:rFonts w:hint="eastAsia"/>
        </w:rPr>
        <w:t>,</w:t>
      </w:r>
      <w:r>
        <w:rPr>
          <w:rFonts w:hint="eastAsia"/>
        </w:rPr>
        <w:t>根据唯一标识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所有属性提供</w:t>
      </w:r>
      <w:r>
        <w:rPr>
          <w:rFonts w:hint="eastAsia"/>
        </w:rPr>
        <w:t>public</w:t>
      </w:r>
      <w:r>
        <w:rPr>
          <w:rFonts w:hint="eastAsia"/>
        </w:rPr>
        <w:t>访问控制符的</w:t>
      </w:r>
      <w:r>
        <w:rPr>
          <w:rFonts w:hint="eastAsia"/>
        </w:rPr>
        <w:t xml:space="preserve"> set  get </w:t>
      </w:r>
      <w:r>
        <w:rPr>
          <w:rFonts w:hint="eastAsia"/>
        </w:rPr>
        <w:t>方法</w:t>
      </w:r>
      <w:r>
        <w:rPr>
          <w:rFonts w:hint="eastAsia"/>
        </w:rPr>
        <w:tab/>
        <w:t>:</w:t>
      </w:r>
      <w:r>
        <w:rPr>
          <w:rFonts w:hint="eastAsia"/>
        </w:rPr>
        <w:t>框架中存值和取值的时候使用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标识属性应尽量使用基本数据类型的</w:t>
      </w:r>
      <w:r>
        <w:rPr>
          <w:rFonts w:hint="eastAsia"/>
          <w:b/>
          <w:bCs/>
          <w:color w:val="FF0000"/>
        </w:rPr>
        <w:t>包装类型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使用基本数据类型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成绩表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1124" w:firstLine="2023"/>
      </w:pPr>
      <w:r>
        <w:rPr>
          <w:rFonts w:hint="eastAsia"/>
        </w:rPr>
        <w:t>学号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成绩</w:t>
      </w:r>
    </w:p>
    <w:p w:rsidR="00BE5889" w:rsidRDefault="00BE5889">
      <w:pPr>
        <w:pStyle w:val="af8"/>
        <w:ind w:firstLineChars="1124" w:firstLine="2023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张三</w:t>
      </w:r>
      <w:r>
        <w:rPr>
          <w:rFonts w:hint="eastAsia"/>
        </w:rPr>
        <w:tab/>
      </w:r>
      <w:r>
        <w:rPr>
          <w:rFonts w:hint="eastAsia"/>
        </w:rPr>
        <w:tab/>
        <w:t>null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持久化类尽量不要使用</w:t>
      </w:r>
      <w:r>
        <w:rPr>
          <w:rFonts w:hint="eastAsia"/>
        </w:rPr>
        <w:t>final</w:t>
      </w:r>
      <w:r>
        <w:rPr>
          <w:rFonts w:hint="eastAsia"/>
        </w:rPr>
        <w:t>进行修饰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用</w:t>
      </w:r>
      <w:r>
        <w:rPr>
          <w:rFonts w:hint="eastAsia"/>
        </w:rPr>
        <w:t>final</w:t>
      </w:r>
      <w:r>
        <w:rPr>
          <w:rFonts w:hint="eastAsia"/>
        </w:rPr>
        <w:t>修饰的类是不能被继承</w:t>
      </w:r>
      <w:r>
        <w:rPr>
          <w:rFonts w:hint="eastAsia"/>
        </w:rPr>
        <w:t>.</w:t>
      </w:r>
      <w:r>
        <w:rPr>
          <w:rFonts w:hint="eastAsia"/>
        </w:rPr>
        <w:t>无法生成代理对象</w:t>
      </w:r>
      <w:r>
        <w:rPr>
          <w:rFonts w:hint="eastAsia"/>
        </w:rPr>
        <w:t>.(</w:t>
      </w:r>
      <w:r>
        <w:rPr>
          <w:rFonts w:hint="eastAsia"/>
        </w:rPr>
        <w:t>延迟加载的时候返回代理对象</w:t>
      </w:r>
      <w:r>
        <w:rPr>
          <w:rFonts w:hint="eastAsia"/>
        </w:rPr>
        <w:t>.</w:t>
      </w:r>
      <w:r>
        <w:rPr>
          <w:rFonts w:hint="eastAsia"/>
        </w:rPr>
        <w:t>延迟加载就失效</w:t>
      </w:r>
      <w:r>
        <w:rPr>
          <w:rFonts w:hint="eastAsia"/>
        </w:rPr>
        <w:t>.)</w:t>
      </w:r>
    </w:p>
    <w:p w:rsidR="00BE5889" w:rsidRDefault="00BE5889">
      <w:pPr>
        <w:pStyle w:val="af8"/>
        <w:ind w:firstLineChars="431" w:firstLine="776"/>
      </w:pPr>
    </w:p>
    <w:p w:rsidR="00BE5889" w:rsidRDefault="00BE5889">
      <w:pPr>
        <w:pStyle w:val="af8"/>
        <w:ind w:firstLine="360"/>
      </w:pPr>
      <w:r>
        <w:rPr>
          <w:rFonts w:hint="eastAsia"/>
        </w:rPr>
        <w:t>建表的时候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自然主键和代理主键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自然主键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创建一个人员表</w:t>
      </w:r>
      <w:r>
        <w:rPr>
          <w:rFonts w:hint="eastAsia"/>
        </w:rPr>
        <w:t>.</w:t>
      </w:r>
      <w:r>
        <w:rPr>
          <w:rFonts w:hint="eastAsia"/>
        </w:rPr>
        <w:t>人员表中某条记录唯一确定</w:t>
      </w:r>
      <w:r>
        <w:rPr>
          <w:rFonts w:hint="eastAsia"/>
        </w:rPr>
        <w:t>.</w:t>
      </w:r>
      <w:r>
        <w:rPr>
          <w:rFonts w:hint="eastAsia"/>
        </w:rPr>
        <w:t>人都有身份证号</w:t>
      </w:r>
      <w:r>
        <w:rPr>
          <w:rFonts w:hint="eastAsia"/>
        </w:rPr>
        <w:t>.</w:t>
      </w:r>
      <w:r>
        <w:rPr>
          <w:rFonts w:hint="eastAsia"/>
        </w:rPr>
        <w:t>我们可以使用身份证号作为主键</w:t>
      </w:r>
      <w:r>
        <w:rPr>
          <w:rFonts w:hint="eastAsia"/>
        </w:rPr>
        <w:t>.(</w:t>
      </w:r>
      <w:r>
        <w:rPr>
          <w:rFonts w:hint="eastAsia"/>
        </w:rPr>
        <w:t>身份证号本身就是人员的一个属性</w:t>
      </w:r>
      <w:r>
        <w:rPr>
          <w:rFonts w:hint="eastAsia"/>
        </w:rPr>
        <w:t>.</w:t>
      </w:r>
      <w:r>
        <w:rPr>
          <w:rFonts w:hint="eastAsia"/>
        </w:rPr>
        <w:t>作为主键</w:t>
      </w:r>
      <w:r>
        <w:rPr>
          <w:rFonts w:hint="eastAsia"/>
        </w:rPr>
        <w:t>.)</w:t>
      </w:r>
    </w:p>
    <w:p w:rsidR="00BE5889" w:rsidRDefault="00BE5889">
      <w:pPr>
        <w:pStyle w:val="af8"/>
        <w:ind w:firstLineChars="893" w:firstLine="1607"/>
      </w:pPr>
    </w:p>
    <w:p w:rsidR="00BE5889" w:rsidRDefault="00BE5889">
      <w:pPr>
        <w:pStyle w:val="af8"/>
        <w:ind w:firstLineChars="662" w:firstLine="1196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* </w:t>
      </w:r>
      <w:r>
        <w:rPr>
          <w:rFonts w:hint="eastAsia"/>
          <w:b/>
          <w:bCs/>
          <w:color w:val="FF0000"/>
        </w:rPr>
        <w:t>代理主键</w:t>
      </w:r>
      <w:r>
        <w:rPr>
          <w:rFonts w:hint="eastAsia"/>
          <w:b/>
          <w:bCs/>
          <w:color w:val="FF0000"/>
        </w:rPr>
        <w:t>: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创建一个人员表</w:t>
      </w:r>
      <w:r>
        <w:rPr>
          <w:rFonts w:hint="eastAsia"/>
        </w:rPr>
        <w:t>.</w:t>
      </w:r>
      <w:r>
        <w:rPr>
          <w:rFonts w:hint="eastAsia"/>
        </w:rPr>
        <w:t>人员表中某条记录唯一确定</w:t>
      </w:r>
      <w:r>
        <w:rPr>
          <w:rFonts w:hint="eastAsia"/>
        </w:rPr>
        <w:t>.</w:t>
      </w:r>
      <w:r>
        <w:rPr>
          <w:rFonts w:hint="eastAsia"/>
        </w:rPr>
        <w:t>但是没有使用身份证号作为主键</w:t>
      </w:r>
      <w:r>
        <w:rPr>
          <w:rFonts w:hint="eastAsia"/>
        </w:rPr>
        <w:t>,</w:t>
      </w:r>
      <w:r>
        <w:rPr>
          <w:rFonts w:hint="eastAsia"/>
        </w:rPr>
        <w:t>新建字段</w:t>
      </w:r>
      <w:r>
        <w:rPr>
          <w:rFonts w:hint="eastAsia"/>
        </w:rPr>
        <w:t>(</w:t>
      </w:r>
      <w:r>
        <w:rPr>
          <w:rFonts w:hint="eastAsia"/>
        </w:rPr>
        <w:t>用新建的字段作为主键</w:t>
      </w:r>
      <w:r>
        <w:rPr>
          <w:rFonts w:hint="eastAsia"/>
        </w:rPr>
        <w:t>.</w:t>
      </w:r>
      <w:r>
        <w:rPr>
          <w:rFonts w:hint="eastAsia"/>
        </w:rPr>
        <w:t>只是一个标识作用</w:t>
      </w:r>
      <w:r>
        <w:rPr>
          <w:rFonts w:hint="eastAsia"/>
        </w:rPr>
        <w:t>.)</w:t>
      </w:r>
    </w:p>
    <w:p w:rsidR="00BE5889" w:rsidRDefault="00BE5889">
      <w:pPr>
        <w:pStyle w:val="af8"/>
        <w:ind w:firstLineChars="893" w:firstLine="1607"/>
      </w:pP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尽量要</w:t>
      </w:r>
      <w:r>
        <w:rPr>
          <w:rFonts w:hint="eastAsia"/>
        </w:rPr>
        <w:t>Hibernate</w:t>
      </w:r>
      <w:r>
        <w:rPr>
          <w:rFonts w:hint="eastAsia"/>
        </w:rPr>
        <w:t>自己去维护主键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主键的生成策略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* increment</w:t>
      </w:r>
      <w:r>
        <w:rPr>
          <w:rFonts w:hint="eastAsia"/>
        </w:rPr>
        <w:tab/>
        <w:t>:</w:t>
      </w:r>
      <w:r>
        <w:rPr>
          <w:rFonts w:hint="eastAsia"/>
        </w:rPr>
        <w:t>自动增长</w:t>
      </w:r>
      <w:r>
        <w:rPr>
          <w:rFonts w:hint="eastAsia"/>
        </w:rPr>
        <w:t>.</w:t>
      </w:r>
      <w:r>
        <w:rPr>
          <w:rFonts w:hint="eastAsia"/>
        </w:rPr>
        <w:t>适合</w:t>
      </w:r>
      <w:r>
        <w:rPr>
          <w:rFonts w:hint="eastAsia"/>
        </w:rPr>
        <w:t xml:space="preserve"> short int long...</w:t>
      </w:r>
      <w:r>
        <w:rPr>
          <w:rFonts w:hint="eastAsia"/>
        </w:rPr>
        <w:t>不是使用数据库的自动增长机制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Hibernate</w:t>
      </w:r>
      <w:r>
        <w:rPr>
          <w:rFonts w:hint="eastAsia"/>
        </w:rPr>
        <w:t>框架提供的自动增长方式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 xml:space="preserve">* select max(id) from </w:t>
      </w:r>
      <w:r>
        <w:rPr>
          <w:rFonts w:hint="eastAsia"/>
        </w:rPr>
        <w:t>表</w:t>
      </w:r>
      <w:r>
        <w:rPr>
          <w:rFonts w:hint="eastAsia"/>
        </w:rPr>
        <w:t xml:space="preserve">; </w:t>
      </w:r>
      <w:r>
        <w:rPr>
          <w:rFonts w:hint="eastAsia"/>
        </w:rPr>
        <w:t>在最大值的基础上</w:t>
      </w:r>
      <w:r>
        <w:rPr>
          <w:rFonts w:hint="eastAsia"/>
        </w:rPr>
        <w:t>+1.(</w:t>
      </w:r>
      <w:r>
        <w:rPr>
          <w:rFonts w:hint="eastAsia"/>
        </w:rPr>
        <w:t>多线程的问题</w:t>
      </w:r>
      <w:r>
        <w:rPr>
          <w:rFonts w:hint="eastAsia"/>
        </w:rPr>
        <w:t>.)</w:t>
      </w:r>
      <w:r>
        <w:rPr>
          <w:rFonts w:hint="eastAsia"/>
        </w:rPr>
        <w:t>在集群下不要使用</w:t>
      </w:r>
    </w:p>
    <w:p w:rsidR="00BE5889" w:rsidRDefault="00BE5889">
      <w:pPr>
        <w:pStyle w:val="af8"/>
        <w:ind w:firstLineChars="662" w:firstLine="1192"/>
      </w:pPr>
    </w:p>
    <w:p w:rsidR="00BE5889" w:rsidRDefault="00BE5889">
      <w:pPr>
        <w:pStyle w:val="af8"/>
        <w:ind w:firstLineChars="662" w:firstLine="1192"/>
        <w:rPr>
          <w:color w:val="FF0000"/>
        </w:rPr>
      </w:pPr>
      <w:r>
        <w:rPr>
          <w:rFonts w:hint="eastAsia"/>
        </w:rPr>
        <w:t>* identity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自动增长</w:t>
      </w:r>
      <w:r>
        <w:rPr>
          <w:rFonts w:hint="eastAsia"/>
        </w:rPr>
        <w:t>.</w:t>
      </w:r>
      <w:r>
        <w:rPr>
          <w:rFonts w:hint="eastAsia"/>
        </w:rPr>
        <w:t>适合</w:t>
      </w:r>
      <w:r>
        <w:rPr>
          <w:rFonts w:hint="eastAsia"/>
        </w:rPr>
        <w:t xml:space="preserve"> short int long...</w:t>
      </w:r>
      <w:r>
        <w:rPr>
          <w:rFonts w:hint="eastAsia"/>
        </w:rPr>
        <w:t>采用数据库的自动增长机制</w:t>
      </w:r>
      <w:r>
        <w:rPr>
          <w:rFonts w:hint="eastAsia"/>
        </w:rPr>
        <w:t>.</w:t>
      </w:r>
      <w:r>
        <w:rPr>
          <w:rFonts w:hint="eastAsia"/>
          <w:b/>
          <w:bCs/>
          <w:color w:val="FF0000"/>
        </w:rPr>
        <w:t>不</w:t>
      </w:r>
      <w:r>
        <w:rPr>
          <w:rFonts w:hint="eastAsia"/>
          <w:color w:val="FF0000"/>
        </w:rPr>
        <w:t>适合于</w:t>
      </w:r>
      <w:r>
        <w:rPr>
          <w:rFonts w:hint="eastAsia"/>
          <w:color w:val="FF0000"/>
        </w:rPr>
        <w:t>Oracle</w:t>
      </w:r>
      <w:r>
        <w:rPr>
          <w:rFonts w:hint="eastAsia"/>
          <w:color w:val="FF0000"/>
        </w:rPr>
        <w:t>数据库</w:t>
      </w:r>
      <w:r>
        <w:rPr>
          <w:rFonts w:hint="eastAsia"/>
          <w:color w:val="FF0000"/>
        </w:rPr>
        <w:t>.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* sequence</w:t>
      </w:r>
      <w:r>
        <w:rPr>
          <w:rFonts w:hint="eastAsia"/>
        </w:rPr>
        <w:tab/>
        <w:t>:</w:t>
      </w:r>
      <w:r>
        <w:rPr>
          <w:rFonts w:hint="eastAsia"/>
        </w:rPr>
        <w:t>序列</w:t>
      </w:r>
      <w:r>
        <w:rPr>
          <w:rFonts w:hint="eastAsia"/>
        </w:rPr>
        <w:t>.</w:t>
      </w:r>
      <w:r>
        <w:rPr>
          <w:rFonts w:hint="eastAsia"/>
        </w:rPr>
        <w:t>适用于</w:t>
      </w:r>
      <w:r>
        <w:rPr>
          <w:rFonts w:hint="eastAsia"/>
        </w:rPr>
        <w:t xml:space="preserve"> short int long ... </w:t>
      </w:r>
      <w:r>
        <w:rPr>
          <w:rFonts w:hint="eastAsia"/>
          <w:color w:val="FF0000"/>
        </w:rPr>
        <w:t>应用在</w:t>
      </w:r>
      <w:r>
        <w:rPr>
          <w:rFonts w:hint="eastAsia"/>
          <w:color w:val="FF0000"/>
        </w:rPr>
        <w:t>Oracle</w:t>
      </w:r>
      <w:r>
        <w:rPr>
          <w:rFonts w:hint="eastAsia"/>
          <w:color w:val="FF0000"/>
        </w:rPr>
        <w:t>上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* uuid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适用于字符串类型的主键</w:t>
      </w:r>
      <w:r>
        <w:rPr>
          <w:rFonts w:hint="eastAsia"/>
        </w:rPr>
        <w:t>.</w:t>
      </w:r>
      <w:r>
        <w:rPr>
          <w:rFonts w:hint="eastAsia"/>
        </w:rPr>
        <w:t>采用随机的字符串作为主键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* native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本地策略</w:t>
      </w:r>
      <w:r>
        <w:rPr>
          <w:rFonts w:hint="eastAsia"/>
        </w:rPr>
        <w:t>.</w:t>
      </w:r>
      <w:r>
        <w:rPr>
          <w:rFonts w:hint="eastAsia"/>
        </w:rPr>
        <w:t>底层数据库不同</w:t>
      </w:r>
      <w:r>
        <w:rPr>
          <w:rFonts w:hint="eastAsia"/>
        </w:rPr>
        <w:t>.</w:t>
      </w:r>
      <w:r>
        <w:rPr>
          <w:rFonts w:hint="eastAsia"/>
        </w:rPr>
        <w:t>自动选择适用</w:t>
      </w:r>
      <w:r>
        <w:rPr>
          <w:rFonts w:hint="eastAsia"/>
        </w:rPr>
        <w:t xml:space="preserve">identity </w:t>
      </w:r>
      <w:r>
        <w:rPr>
          <w:rFonts w:hint="eastAsia"/>
        </w:rPr>
        <w:t>还是</w:t>
      </w:r>
      <w:r>
        <w:rPr>
          <w:rFonts w:hint="eastAsia"/>
        </w:rPr>
        <w:t xml:space="preserve"> sequence.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* assigned</w:t>
      </w:r>
      <w:r>
        <w:rPr>
          <w:rFonts w:hint="eastAsia"/>
        </w:rPr>
        <w:tab/>
      </w:r>
      <w:r>
        <w:rPr>
          <w:rFonts w:hint="eastAsia"/>
        </w:rPr>
        <w:tab/>
        <w:t>:Hibernate</w:t>
      </w:r>
      <w:r>
        <w:rPr>
          <w:rFonts w:hint="eastAsia"/>
        </w:rPr>
        <w:t>框架不维护主键</w:t>
      </w:r>
      <w:r>
        <w:rPr>
          <w:rFonts w:hint="eastAsia"/>
        </w:rPr>
        <w:t>,</w:t>
      </w:r>
      <w:r>
        <w:rPr>
          <w:rFonts w:hint="eastAsia"/>
        </w:rPr>
        <w:t>主键由程序自动生成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* foreign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主键的外来的</w:t>
      </w:r>
      <w:r>
        <w:rPr>
          <w:rFonts w:hint="eastAsia"/>
        </w:rPr>
        <w:t>.(</w:t>
      </w:r>
      <w:r>
        <w:rPr>
          <w:rFonts w:hint="eastAsia"/>
        </w:rPr>
        <w:t>应用在多表一对一的关系</w:t>
      </w:r>
      <w:r>
        <w:rPr>
          <w:rFonts w:hint="eastAsia"/>
        </w:rPr>
        <w:t>.)</w:t>
      </w:r>
    </w:p>
    <w:p w:rsidR="00BE5889" w:rsidRDefault="00BE5889">
      <w:pPr>
        <w:pStyle w:val="af8"/>
        <w:ind w:firstLine="360"/>
      </w:pPr>
    </w:p>
    <w:p w:rsidR="00BE5889" w:rsidRDefault="00BE5889" w:rsidP="003D1E0D">
      <w:pPr>
        <w:pStyle w:val="10"/>
        <w:ind w:firstLineChars="0" w:firstLine="0"/>
      </w:pPr>
      <w:r>
        <w:rPr>
          <w:rFonts w:hint="eastAsia"/>
        </w:rPr>
        <w:t>今天的内容总结</w:t>
      </w:r>
      <w:r>
        <w:rPr>
          <w:rFonts w:hint="eastAsia"/>
        </w:rPr>
        <w:t>:</w:t>
      </w:r>
    </w:p>
    <w:p w:rsidR="00BE5889" w:rsidRDefault="00BE5889">
      <w:pPr>
        <w:pStyle w:val="af8"/>
        <w:ind w:firstLine="360"/>
      </w:pPr>
      <w:r>
        <w:rPr>
          <w:rFonts w:hint="eastAsia"/>
        </w:rPr>
        <w:t>Hibernate</w:t>
      </w:r>
      <w:r>
        <w:rPr>
          <w:rFonts w:hint="eastAsia"/>
        </w:rPr>
        <w:t>第一天学习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t>* Hibernate</w:t>
      </w:r>
      <w:r>
        <w:rPr>
          <w:rFonts w:hint="eastAsia"/>
        </w:rPr>
        <w:t>框架</w:t>
      </w:r>
      <w:r>
        <w:rPr>
          <w:rFonts w:hint="eastAsia"/>
        </w:rPr>
        <w:t>: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就是一个持久层的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662" w:firstLine="1196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 ORM:Object Relational Mapping</w:t>
      </w:r>
    </w:p>
    <w:p w:rsidR="00BE5889" w:rsidRDefault="00BE5889">
      <w:pPr>
        <w:pStyle w:val="af8"/>
        <w:ind w:firstLineChars="662" w:firstLine="1196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常见持久层框架</w:t>
      </w:r>
      <w:r>
        <w:rPr>
          <w:rFonts w:hint="eastAsia"/>
          <w:b/>
          <w:bCs/>
          <w:color w:val="000000"/>
        </w:rPr>
        <w:t>:</w:t>
      </w:r>
    </w:p>
    <w:p w:rsidR="00BE5889" w:rsidRDefault="00BE5889">
      <w:pPr>
        <w:pStyle w:val="af8"/>
        <w:ind w:firstLineChars="662" w:firstLine="1196"/>
        <w:rPr>
          <w:b/>
          <w:bCs/>
          <w:color w:val="000000"/>
        </w:rPr>
      </w:pPr>
    </w:p>
    <w:p w:rsidR="00BE5889" w:rsidRDefault="00BE5889">
      <w:pPr>
        <w:pStyle w:val="af8"/>
        <w:ind w:firstLineChars="431" w:firstLine="779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* Hibernate</w:t>
      </w:r>
      <w:r>
        <w:rPr>
          <w:rFonts w:hint="eastAsia"/>
          <w:b/>
          <w:bCs/>
          <w:color w:val="000000"/>
        </w:rPr>
        <w:t>入门</w:t>
      </w:r>
      <w:r>
        <w:rPr>
          <w:rFonts w:hint="eastAsia"/>
          <w:b/>
          <w:bCs/>
          <w:color w:val="000000"/>
        </w:rPr>
        <w:t>:</w:t>
      </w:r>
    </w:p>
    <w:p w:rsidR="00BE5889" w:rsidRDefault="00BE5889">
      <w:pPr>
        <w:pStyle w:val="af8"/>
        <w:ind w:firstLineChars="662" w:firstLine="1196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关键配置映射和核心配置</w:t>
      </w:r>
      <w:r>
        <w:rPr>
          <w:rFonts w:hint="eastAsia"/>
          <w:b/>
          <w:bCs/>
          <w:color w:val="000000"/>
        </w:rPr>
        <w:t>.</w:t>
      </w:r>
    </w:p>
    <w:p w:rsidR="00BE5889" w:rsidRDefault="00BE5889">
      <w:pPr>
        <w:pStyle w:val="af8"/>
        <w:ind w:firstLineChars="662" w:firstLine="1196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编写测试程序</w:t>
      </w:r>
      <w:r>
        <w:rPr>
          <w:rFonts w:hint="eastAsia"/>
          <w:b/>
          <w:bCs/>
          <w:color w:val="000000"/>
        </w:rPr>
        <w:t>.</w:t>
      </w:r>
    </w:p>
    <w:p w:rsidR="00BE5889" w:rsidRDefault="00BE5889">
      <w:pPr>
        <w:pStyle w:val="af8"/>
        <w:ind w:firstLineChars="662" w:firstLine="1196"/>
        <w:rPr>
          <w:b/>
          <w:bCs/>
          <w:color w:val="000000"/>
        </w:rPr>
      </w:pPr>
    </w:p>
    <w:p w:rsidR="00BE5889" w:rsidRDefault="00BE5889">
      <w:pPr>
        <w:pStyle w:val="af8"/>
        <w:ind w:firstLineChars="431" w:firstLine="779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* Hibernate</w:t>
      </w:r>
      <w:r>
        <w:rPr>
          <w:rFonts w:hint="eastAsia"/>
          <w:b/>
          <w:bCs/>
          <w:color w:val="000000"/>
        </w:rPr>
        <w:t>的</w:t>
      </w:r>
      <w:r>
        <w:rPr>
          <w:rFonts w:hint="eastAsia"/>
          <w:b/>
          <w:bCs/>
          <w:color w:val="000000"/>
        </w:rPr>
        <w:t>CRUD:</w:t>
      </w:r>
    </w:p>
    <w:p w:rsidR="00BE5889" w:rsidRDefault="00BE5889">
      <w:pPr>
        <w:pStyle w:val="af8"/>
        <w:ind w:firstLineChars="431" w:firstLine="779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* Hibernate</w:t>
      </w:r>
      <w:r>
        <w:rPr>
          <w:rFonts w:hint="eastAsia"/>
          <w:b/>
          <w:bCs/>
          <w:color w:val="000000"/>
        </w:rPr>
        <w:t>的配置</w:t>
      </w:r>
      <w:r>
        <w:rPr>
          <w:rFonts w:hint="eastAsia"/>
          <w:b/>
          <w:bCs/>
          <w:color w:val="000000"/>
        </w:rPr>
        <w:t>:</w:t>
      </w:r>
    </w:p>
    <w:p w:rsidR="00BE5889" w:rsidRDefault="00BE5889">
      <w:pPr>
        <w:pStyle w:val="af8"/>
        <w:ind w:firstLineChars="662" w:firstLine="1196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核心配置</w:t>
      </w:r>
      <w:r>
        <w:rPr>
          <w:rFonts w:hint="eastAsia"/>
          <w:b/>
          <w:bCs/>
          <w:color w:val="000000"/>
        </w:rPr>
        <w:t>:</w:t>
      </w:r>
    </w:p>
    <w:p w:rsidR="00BE5889" w:rsidRDefault="00BE5889">
      <w:pPr>
        <w:pStyle w:val="af8"/>
        <w:ind w:firstLineChars="893" w:firstLine="1614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属性文件</w:t>
      </w:r>
      <w:r>
        <w:rPr>
          <w:rFonts w:hint="eastAsia"/>
          <w:b/>
          <w:bCs/>
          <w:color w:val="000000"/>
        </w:rPr>
        <w:t>:</w:t>
      </w:r>
    </w:p>
    <w:p w:rsidR="00BE5889" w:rsidRDefault="00BE5889">
      <w:pPr>
        <w:pStyle w:val="af8"/>
        <w:ind w:firstLineChars="893" w:firstLine="1614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XML</w:t>
      </w:r>
      <w:r>
        <w:rPr>
          <w:rFonts w:hint="eastAsia"/>
          <w:b/>
          <w:bCs/>
          <w:color w:val="000000"/>
        </w:rPr>
        <w:t>文件</w:t>
      </w:r>
      <w:r>
        <w:rPr>
          <w:rFonts w:hint="eastAsia"/>
          <w:b/>
          <w:bCs/>
          <w:color w:val="000000"/>
        </w:rPr>
        <w:t>:</w:t>
      </w:r>
    </w:p>
    <w:p w:rsidR="00BE5889" w:rsidRDefault="00BE5889">
      <w:pPr>
        <w:pStyle w:val="af8"/>
        <w:ind w:firstLineChars="662" w:firstLine="1196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映射配置</w:t>
      </w:r>
      <w:r>
        <w:rPr>
          <w:rFonts w:hint="eastAsia"/>
          <w:b/>
          <w:bCs/>
          <w:color w:val="000000"/>
        </w:rPr>
        <w:t>:</w:t>
      </w:r>
    </w:p>
    <w:p w:rsidR="00BE5889" w:rsidRDefault="00BE5889">
      <w:pPr>
        <w:pStyle w:val="af8"/>
        <w:ind w:firstLineChars="893" w:firstLine="1614"/>
        <w:rPr>
          <w:b/>
          <w:bCs/>
          <w:color w:val="000000"/>
        </w:rPr>
      </w:pPr>
    </w:p>
    <w:p w:rsidR="00BE5889" w:rsidRDefault="00BE5889">
      <w:pPr>
        <w:pStyle w:val="af8"/>
        <w:ind w:firstLineChars="431" w:firstLine="779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* Hibernate</w:t>
      </w:r>
      <w:r>
        <w:rPr>
          <w:rFonts w:hint="eastAsia"/>
          <w:b/>
          <w:bCs/>
          <w:color w:val="000000"/>
        </w:rPr>
        <w:t>的核心</w:t>
      </w:r>
      <w:r>
        <w:rPr>
          <w:rFonts w:hint="eastAsia"/>
          <w:b/>
          <w:bCs/>
          <w:color w:val="000000"/>
        </w:rPr>
        <w:t>API:</w:t>
      </w:r>
    </w:p>
    <w:p w:rsidR="00BE5889" w:rsidRDefault="00BE5889">
      <w:pPr>
        <w:pStyle w:val="af8"/>
        <w:ind w:firstLineChars="431" w:firstLine="779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* Hibernate</w:t>
      </w:r>
      <w:r>
        <w:rPr>
          <w:rFonts w:hint="eastAsia"/>
          <w:b/>
          <w:bCs/>
          <w:color w:val="000000"/>
        </w:rPr>
        <w:t>的持久化的类编写</w:t>
      </w:r>
      <w:r>
        <w:rPr>
          <w:rFonts w:hint="eastAsia"/>
          <w:b/>
          <w:bCs/>
          <w:color w:val="000000"/>
        </w:rPr>
        <w:t>:</w:t>
      </w:r>
    </w:p>
    <w:p w:rsidR="00BE5889" w:rsidRDefault="00BE5889">
      <w:pPr>
        <w:pStyle w:val="af8"/>
        <w:ind w:firstLineChars="662" w:firstLine="1196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无参数构造</w:t>
      </w:r>
      <w:r>
        <w:rPr>
          <w:rFonts w:hint="eastAsia"/>
          <w:b/>
          <w:bCs/>
          <w:color w:val="000000"/>
        </w:rPr>
        <w:t>:</w:t>
      </w:r>
    </w:p>
    <w:p w:rsidR="00BE5889" w:rsidRDefault="00BE5889">
      <w:pPr>
        <w:pStyle w:val="af8"/>
        <w:ind w:firstLineChars="662" w:firstLine="1196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属性提供</w:t>
      </w:r>
      <w:r>
        <w:rPr>
          <w:rFonts w:hint="eastAsia"/>
          <w:b/>
          <w:bCs/>
          <w:color w:val="000000"/>
        </w:rPr>
        <w:t>set/get</w:t>
      </w:r>
      <w:r>
        <w:rPr>
          <w:rFonts w:hint="eastAsia"/>
          <w:b/>
          <w:bCs/>
          <w:color w:val="000000"/>
        </w:rPr>
        <w:t>方法</w:t>
      </w:r>
    </w:p>
    <w:p w:rsidR="00BE5889" w:rsidRDefault="00BE5889">
      <w:pPr>
        <w:pStyle w:val="af8"/>
        <w:ind w:firstLineChars="662" w:firstLine="1196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属性尽量使用包装类</w:t>
      </w:r>
    </w:p>
    <w:p w:rsidR="00BE5889" w:rsidRDefault="00BE5889">
      <w:pPr>
        <w:pStyle w:val="af8"/>
        <w:ind w:firstLineChars="662" w:firstLine="1196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类不要使用</w:t>
      </w:r>
      <w:r>
        <w:rPr>
          <w:rFonts w:hint="eastAsia"/>
          <w:b/>
          <w:bCs/>
          <w:color w:val="000000"/>
        </w:rPr>
        <w:t>final</w:t>
      </w:r>
    </w:p>
    <w:p w:rsidR="00BE5889" w:rsidRDefault="00BE5889">
      <w:pPr>
        <w:pStyle w:val="af8"/>
        <w:ind w:firstLineChars="662" w:firstLine="1196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* </w:t>
      </w:r>
      <w:r>
        <w:rPr>
          <w:rFonts w:hint="eastAsia"/>
          <w:b/>
          <w:bCs/>
          <w:color w:val="000000"/>
        </w:rPr>
        <w:t>提供唯一标识</w:t>
      </w:r>
      <w:r>
        <w:rPr>
          <w:rFonts w:hint="eastAsia"/>
          <w:b/>
          <w:bCs/>
          <w:color w:val="000000"/>
        </w:rPr>
        <w:t>OID</w:t>
      </w:r>
    </w:p>
    <w:p w:rsidR="00BE5889" w:rsidRDefault="00BE5889">
      <w:pPr>
        <w:pStyle w:val="af8"/>
        <w:ind w:firstLineChars="431" w:firstLine="779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* Hibernate</w:t>
      </w:r>
      <w:r>
        <w:rPr>
          <w:rFonts w:hint="eastAsia"/>
          <w:b/>
          <w:bCs/>
          <w:color w:val="000000"/>
        </w:rPr>
        <w:t>主键生成策略</w:t>
      </w:r>
      <w:r>
        <w:rPr>
          <w:rFonts w:hint="eastAsia"/>
          <w:b/>
          <w:bCs/>
          <w:color w:val="000000"/>
        </w:rPr>
        <w:t>:</w:t>
      </w:r>
    </w:p>
    <w:p w:rsidR="00BE5889" w:rsidRDefault="00BE5889">
      <w:pPr>
        <w:pStyle w:val="af8"/>
        <w:ind w:firstLineChars="662" w:firstLine="1196"/>
        <w:rPr>
          <w:b/>
          <w:bCs/>
          <w:color w:val="000000"/>
        </w:rPr>
      </w:pPr>
    </w:p>
    <w:p w:rsidR="00BE5889" w:rsidRDefault="00BE5889">
      <w:pPr>
        <w:pStyle w:val="af8"/>
        <w:ind w:firstLineChars="662" w:firstLine="1196"/>
        <w:rPr>
          <w:b/>
          <w:bCs/>
          <w:color w:val="000000"/>
        </w:rPr>
      </w:pPr>
    </w:p>
    <w:p w:rsidR="00BE5889" w:rsidRDefault="00BE5889">
      <w:pPr>
        <w:pStyle w:val="af8"/>
        <w:ind w:firstLine="360"/>
      </w:pPr>
      <w:r>
        <w:rPr>
          <w:rFonts w:hint="eastAsia"/>
        </w:rPr>
        <w:t>作业</w:t>
      </w:r>
      <w:r>
        <w:rPr>
          <w:rFonts w:hint="eastAsia"/>
        </w:rPr>
        <w:t xml:space="preserve"> :</w:t>
      </w:r>
    </w:p>
    <w:p w:rsidR="00BE5889" w:rsidRDefault="00BE5889">
      <w:pPr>
        <w:pStyle w:val="af8"/>
        <w:ind w:firstLineChars="431" w:firstLine="776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搭建</w:t>
      </w:r>
      <w:r>
        <w:rPr>
          <w:rFonts w:hint="eastAsia"/>
        </w:rPr>
        <w:t>Hibernate</w:t>
      </w:r>
      <w:r>
        <w:rPr>
          <w:rFonts w:hint="eastAsia"/>
        </w:rPr>
        <w:t>的环境</w:t>
      </w:r>
      <w:r>
        <w:rPr>
          <w:rFonts w:hint="eastAsia"/>
        </w:rPr>
        <w:t xml:space="preserve"> :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抽取</w:t>
      </w:r>
      <w:r>
        <w:rPr>
          <w:rFonts w:hint="eastAsia"/>
        </w:rPr>
        <w:t>Hibernate</w:t>
      </w:r>
      <w:r>
        <w:rPr>
          <w:rFonts w:hint="eastAsia"/>
        </w:rPr>
        <w:t>工具类</w:t>
      </w:r>
      <w:r>
        <w:rPr>
          <w:rFonts w:hint="eastAsia"/>
        </w:rPr>
        <w:t>.</w:t>
      </w:r>
    </w:p>
    <w:p w:rsidR="00BE5889" w:rsidRDefault="00BE5889">
      <w:pPr>
        <w:pStyle w:val="af8"/>
        <w:ind w:firstLineChars="662" w:firstLine="1192"/>
      </w:pPr>
      <w:r>
        <w:rPr>
          <w:rFonts w:hint="eastAsia"/>
        </w:rPr>
        <w:t>* CRUD.</w:t>
      </w:r>
    </w:p>
    <w:p w:rsidR="00BE5889" w:rsidRDefault="00BE5889">
      <w:pPr>
        <w:pStyle w:val="af8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映射文件和核心配置文件</w:t>
      </w:r>
      <w:r>
        <w:rPr>
          <w:rFonts w:hint="eastAsia"/>
        </w:rPr>
        <w:t>.</w:t>
      </w:r>
    </w:p>
    <w:sectPr w:rsidR="00BE5889" w:rsidSect="009C04D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8" w:right="851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B16" w:rsidRDefault="00690B16">
      <w:r>
        <w:separator/>
      </w:r>
    </w:p>
  </w:endnote>
  <w:endnote w:type="continuationSeparator" w:id="0">
    <w:p w:rsidR="00690B16" w:rsidRDefault="00690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889" w:rsidRPr="00C82ECC" w:rsidRDefault="00BE5889" w:rsidP="00C82ECC">
    <w:pPr>
      <w:framePr w:wrap="around" w:vAnchor="text" w:hAnchor="margin" w:xAlign="right" w:y="1"/>
      <w:ind w:firstLineChars="0" w:firstLine="0"/>
      <w:jc w:val="center"/>
      <w:rPr>
        <w:rFonts w:ascii="宋体" w:hAnsi="宋体"/>
      </w:rPr>
    </w:pPr>
  </w:p>
  <w:p w:rsidR="00BE5889" w:rsidRPr="00C82ECC" w:rsidRDefault="00BE5889" w:rsidP="00C82ECC">
    <w:pPr>
      <w:framePr w:wrap="around" w:vAnchor="text" w:hAnchor="margin" w:xAlign="right" w:y="1"/>
      <w:ind w:firstLineChars="0" w:firstLine="0"/>
      <w:jc w:val="center"/>
      <w:rPr>
        <w:rFonts w:ascii="宋体" w:hAnsi="宋体"/>
      </w:rPr>
    </w:pPr>
    <w:r w:rsidRPr="00C82ECC">
      <w:rPr>
        <w:rFonts w:ascii="宋体" w:hAnsi="宋体"/>
      </w:rPr>
      <w:fldChar w:fldCharType="begin"/>
    </w:r>
    <w:r w:rsidRPr="00C82ECC">
      <w:rPr>
        <w:rFonts w:ascii="宋体" w:hAnsi="宋体"/>
      </w:rPr>
      <w:instrText xml:space="preserve">PAGE  </w:instrText>
    </w:r>
    <w:r w:rsidRPr="00C82ECC">
      <w:rPr>
        <w:rFonts w:ascii="宋体" w:hAnsi="宋体"/>
      </w:rPr>
      <w:fldChar w:fldCharType="separate"/>
    </w:r>
    <w:r w:rsidR="00FC714A">
      <w:rPr>
        <w:rFonts w:ascii="宋体" w:hAnsi="宋体"/>
        <w:noProof/>
      </w:rPr>
      <w:t>16</w:t>
    </w:r>
    <w:r w:rsidRPr="00C82ECC">
      <w:rPr>
        <w:rFonts w:ascii="宋体" w:hAnsi="宋体"/>
      </w:rPr>
      <w:fldChar w:fldCharType="end"/>
    </w:r>
  </w:p>
  <w:p w:rsidR="00BE5889" w:rsidRPr="00C82ECC" w:rsidRDefault="00BE5889" w:rsidP="00C82ECC">
    <w:pPr>
      <w:ind w:firstLineChars="0" w:firstLine="0"/>
      <w:jc w:val="center"/>
      <w:rPr>
        <w:rFonts w:ascii="宋体" w:hAnsi="宋体"/>
      </w:rPr>
    </w:pPr>
  </w:p>
  <w:p w:rsidR="00BE5889" w:rsidRPr="00C82ECC" w:rsidRDefault="00BE5889" w:rsidP="00C82ECC">
    <w:pPr>
      <w:ind w:firstLineChars="0" w:firstLine="0"/>
      <w:jc w:val="center"/>
      <w:rPr>
        <w:rFonts w:ascii="宋体" w:hAnsi="宋体"/>
      </w:rPr>
    </w:pPr>
  </w:p>
  <w:p w:rsidR="00BE5889" w:rsidRPr="00C82ECC" w:rsidRDefault="00BE5889" w:rsidP="00C82ECC">
    <w:pPr>
      <w:ind w:firstLineChars="0" w:firstLine="0"/>
      <w:jc w:val="center"/>
      <w:rPr>
        <w:rFonts w:ascii="宋体" w:hAnsi="宋体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889" w:rsidRPr="00C82ECC" w:rsidRDefault="00C82ECC" w:rsidP="00C82ECC">
    <w:pPr>
      <w:pStyle w:val="af4"/>
      <w:ind w:firstLineChars="0" w:firstLine="0"/>
      <w:jc w:val="center"/>
      <w:rPr>
        <w:rFonts w:ascii="宋体" w:hAnsi="宋体"/>
      </w:rPr>
    </w:pPr>
    <w:r w:rsidRPr="00C82ECC">
      <w:rPr>
        <w:rFonts w:ascii="宋体" w:hAnsi="宋体"/>
        <w:lang w:val="zh-CN"/>
      </w:rPr>
      <w:t xml:space="preserve"> </w:t>
    </w:r>
    <w:r w:rsidRPr="00C82ECC">
      <w:rPr>
        <w:rFonts w:ascii="宋体" w:hAnsi="宋体"/>
        <w:bCs/>
        <w:sz w:val="24"/>
        <w:szCs w:val="24"/>
      </w:rPr>
      <w:fldChar w:fldCharType="begin"/>
    </w:r>
    <w:r w:rsidRPr="00C82ECC">
      <w:rPr>
        <w:rFonts w:ascii="宋体" w:hAnsi="宋体"/>
        <w:bCs/>
      </w:rPr>
      <w:instrText>PAGE</w:instrText>
    </w:r>
    <w:r w:rsidRPr="00C82ECC">
      <w:rPr>
        <w:rFonts w:ascii="宋体" w:hAnsi="宋体"/>
        <w:bCs/>
        <w:sz w:val="24"/>
        <w:szCs w:val="24"/>
      </w:rPr>
      <w:fldChar w:fldCharType="separate"/>
    </w:r>
    <w:r w:rsidR="00FC714A">
      <w:rPr>
        <w:rFonts w:ascii="宋体" w:hAnsi="宋体"/>
        <w:bCs/>
        <w:noProof/>
      </w:rPr>
      <w:t>15</w:t>
    </w:r>
    <w:r w:rsidRPr="00C82ECC">
      <w:rPr>
        <w:rFonts w:ascii="宋体" w:hAnsi="宋体"/>
        <w:bCs/>
        <w:sz w:val="24"/>
        <w:szCs w:val="24"/>
      </w:rPr>
      <w:fldChar w:fldCharType="end"/>
    </w:r>
    <w:r w:rsidRPr="00C82ECC">
      <w:rPr>
        <w:rFonts w:ascii="宋体" w:hAnsi="宋体"/>
        <w:lang w:val="zh-CN"/>
      </w:rPr>
      <w:t xml:space="preserve"> / </w:t>
    </w:r>
    <w:r w:rsidRPr="00C82ECC">
      <w:rPr>
        <w:rFonts w:ascii="宋体" w:hAnsi="宋体"/>
        <w:bCs/>
        <w:sz w:val="24"/>
        <w:szCs w:val="24"/>
      </w:rPr>
      <w:fldChar w:fldCharType="begin"/>
    </w:r>
    <w:r w:rsidRPr="00C82ECC">
      <w:rPr>
        <w:rFonts w:ascii="宋体" w:hAnsi="宋体"/>
        <w:bCs/>
      </w:rPr>
      <w:instrText>NUMPAGES</w:instrText>
    </w:r>
    <w:r w:rsidRPr="00C82ECC">
      <w:rPr>
        <w:rFonts w:ascii="宋体" w:hAnsi="宋体"/>
        <w:bCs/>
        <w:sz w:val="24"/>
        <w:szCs w:val="24"/>
      </w:rPr>
      <w:fldChar w:fldCharType="separate"/>
    </w:r>
    <w:r w:rsidR="00FC714A">
      <w:rPr>
        <w:rFonts w:ascii="宋体" w:hAnsi="宋体"/>
        <w:bCs/>
        <w:noProof/>
      </w:rPr>
      <w:t>16</w:t>
    </w:r>
    <w:r w:rsidRPr="00C82ECC">
      <w:rPr>
        <w:rFonts w:ascii="宋体" w:hAnsi="宋体"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ECC" w:rsidRDefault="00C82ECC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B16" w:rsidRDefault="00690B16">
      <w:r>
        <w:separator/>
      </w:r>
    </w:p>
  </w:footnote>
  <w:footnote w:type="continuationSeparator" w:id="0">
    <w:p w:rsidR="00690B16" w:rsidRDefault="00690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889" w:rsidRDefault="00BE5889" w:rsidP="002D750E">
    <w:pPr>
      <w:ind w:left="883" w:firstLineChars="0" w:firstLine="0"/>
    </w:pPr>
    <w:r>
      <w:rPr>
        <w:rFonts w:hint="eastAsia"/>
        <w:b/>
        <w:bCs/>
        <w:sz w:val="44"/>
        <w:szCs w:val="44"/>
      </w:rPr>
      <w:t xml:space="preserve">    </w:t>
    </w:r>
    <w:r>
      <w:rPr>
        <w:rFonts w:hint="eastAsia"/>
      </w:rPr>
      <w:t xml:space="preserve">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889" w:rsidRPr="00C82ECC" w:rsidRDefault="00BE5889" w:rsidP="009C04D2">
    <w:pPr>
      <w:ind w:firstLineChars="0" w:firstLine="0"/>
      <w:rPr>
        <w:rFonts w:ascii="宋体" w:hAnsi="宋体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ECC" w:rsidRDefault="00C82EC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pStyle w:val="5"/>
      <w:lvlText w:val="图1-%1"/>
      <w:lvlJc w:val="left"/>
      <w:pPr>
        <w:ind w:left="98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pStyle w:val="2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pStyle w:val="n-n"/>
      <w:lvlText w:val="例程1-%1"/>
      <w:lvlJc w:val="left"/>
      <w:pPr>
        <w:ind w:left="439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decimal"/>
      <w:pStyle w:val="1n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multilevel"/>
    <w:tmpl w:val="00000011"/>
    <w:lvl w:ilvl="0">
      <w:start w:val="1"/>
      <w:numFmt w:val="decimal"/>
      <w:pStyle w:val="a"/>
      <w:lvlText w:val="表1-%1"/>
      <w:lvlJc w:val="center"/>
      <w:pPr>
        <w:ind w:left="42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0000013"/>
    <w:multiLevelType w:val="multilevel"/>
    <w:tmpl w:val="00000013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multilevel"/>
    <w:tmpl w:val="00000014"/>
    <w:lvl w:ilvl="0">
      <w:start w:val="2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00000015"/>
    <w:multiLevelType w:val="singleLevel"/>
    <w:tmpl w:val="00000015"/>
    <w:lvl w:ilvl="0">
      <w:start w:val="1"/>
      <w:numFmt w:val="decimal"/>
      <w:suff w:val="nothing"/>
      <w:lvlText w:val="%1."/>
      <w:lvlJc w:val="left"/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D750E"/>
    <w:rsid w:val="003D1E0D"/>
    <w:rsid w:val="005756FD"/>
    <w:rsid w:val="006500F2"/>
    <w:rsid w:val="00690B16"/>
    <w:rsid w:val="0097174E"/>
    <w:rsid w:val="009C04D2"/>
    <w:rsid w:val="00AA4DC6"/>
    <w:rsid w:val="00BE5889"/>
    <w:rsid w:val="00C82ECC"/>
    <w:rsid w:val="00CC3560"/>
    <w:rsid w:val="00FC714A"/>
    <w:rsid w:val="10455A15"/>
    <w:rsid w:val="134F5033"/>
    <w:rsid w:val="13A2251C"/>
    <w:rsid w:val="28A4220F"/>
    <w:rsid w:val="2F4059B0"/>
    <w:rsid w:val="35DC33A6"/>
    <w:rsid w:val="37B80AB9"/>
    <w:rsid w:val="3D601282"/>
    <w:rsid w:val="45371663"/>
    <w:rsid w:val="458841E3"/>
    <w:rsid w:val="5B5C319D"/>
    <w:rsid w:val="7971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196C474-B2B5-46BD-A665-934CD503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uiPriority="0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2">
    <w:name w:val="Normal"/>
    <w:qFormat/>
    <w:pPr>
      <w:ind w:firstLineChars="200" w:firstLine="420"/>
    </w:pPr>
    <w:rPr>
      <w:rFonts w:cs="宋体"/>
      <w:sz w:val="21"/>
    </w:rPr>
  </w:style>
  <w:style w:type="paragraph" w:styleId="1">
    <w:name w:val="heading 1"/>
    <w:basedOn w:val="a2"/>
    <w:next w:val="a2"/>
    <w:qFormat/>
    <w:pPr>
      <w:keepNext/>
      <w:keepLines/>
      <w:numPr>
        <w:numId w:val="7"/>
      </w:numPr>
      <w:tabs>
        <w:tab w:val="left" w:pos="0"/>
      </w:tabs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qFormat/>
    <w:pPr>
      <w:keepNext/>
      <w:keepLines/>
      <w:numPr>
        <w:ilvl w:val="1"/>
        <w:numId w:val="5"/>
      </w:numPr>
      <w:tabs>
        <w:tab w:val="left" w:pos="4112"/>
      </w:tabs>
      <w:spacing w:before="260" w:after="260" w:line="416" w:lineRule="auto"/>
      <w:ind w:firstLineChars="0" w:firstLine="0"/>
      <w:outlineLvl w:val="1"/>
    </w:pPr>
    <w:rPr>
      <w:rFonts w:ascii="Arial" w:eastAsia="楷体_GB2312" w:hAnsi="Arial"/>
      <w:b/>
      <w:bCs/>
      <w:sz w:val="32"/>
      <w:szCs w:val="32"/>
    </w:rPr>
  </w:style>
  <w:style w:type="paragraph" w:styleId="3">
    <w:name w:val="heading 3"/>
    <w:basedOn w:val="a2"/>
    <w:next w:val="a2"/>
    <w:qFormat/>
    <w:pPr>
      <w:keepNext/>
      <w:keepLines/>
      <w:numPr>
        <w:ilvl w:val="2"/>
        <w:numId w:val="5"/>
      </w:numPr>
      <w:tabs>
        <w:tab w:val="left" w:pos="709"/>
      </w:tabs>
      <w:spacing w:before="260" w:after="260" w:line="415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2"/>
    <w:next w:val="a2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guimenu">
    <w:name w:val="guimenu"/>
  </w:style>
  <w:style w:type="character" w:customStyle="1" w:styleId="21">
    <w:name w:val="2.1 “本章重点”"/>
    <w:rPr>
      <w:rFonts w:eastAsia="黑体"/>
      <w:b/>
      <w:bCs/>
      <w:sz w:val="32"/>
    </w:rPr>
  </w:style>
  <w:style w:type="character" w:customStyle="1" w:styleId="4CharChar">
    <w:name w:val="样式 标题 4 + 五号 加粗 Char Char"/>
    <w:link w:val="41"/>
    <w:rPr>
      <w:b/>
      <w:bCs/>
      <w:kern w:val="2"/>
      <w:sz w:val="21"/>
      <w:szCs w:val="52"/>
    </w:rPr>
  </w:style>
  <w:style w:type="character" w:customStyle="1" w:styleId="40">
    <w:name w:val="标题 4 字符"/>
    <w:link w:val="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styleId="HTML">
    <w:name w:val="HTML Code"/>
    <w:rPr>
      <w:rFonts w:ascii="宋体" w:eastAsia="宋体" w:hAnsi="宋体" w:cs="宋体"/>
      <w:sz w:val="24"/>
      <w:szCs w:val="24"/>
    </w:rPr>
  </w:style>
  <w:style w:type="character" w:customStyle="1" w:styleId="CharChar">
    <w:name w:val="多学一招、脚下留心字体 Char Char"/>
    <w:link w:val="a8"/>
    <w:rPr>
      <w:rFonts w:ascii="楷体_GB2312" w:eastAsia="楷体_GB2312"/>
      <w:b/>
      <w:kern w:val="2"/>
      <w:sz w:val="24"/>
      <w:szCs w:val="24"/>
      <w:lang w:val="en-US" w:eastAsia="zh-CN" w:bidi="ar-SA"/>
    </w:rPr>
  </w:style>
  <w:style w:type="character" w:customStyle="1" w:styleId="a9">
    <w:name w:val="批注文字 字符"/>
    <w:link w:val="aa"/>
    <w:rPr>
      <w:kern w:val="2"/>
      <w:sz w:val="21"/>
    </w:rPr>
  </w:style>
  <w:style w:type="character" w:customStyle="1" w:styleId="JavaCharChar">
    <w:name w:val="Java 正文 Char Char"/>
    <w:link w:val="Java"/>
    <w:rPr>
      <w:rFonts w:cs="宋体"/>
      <w:kern w:val="2"/>
      <w:sz w:val="21"/>
    </w:rPr>
  </w:style>
  <w:style w:type="character" w:customStyle="1" w:styleId="apple-converted-space">
    <w:name w:val="apple-converted-space"/>
  </w:style>
  <w:style w:type="character" w:styleId="ab">
    <w:name w:val="annotation reference"/>
    <w:rPr>
      <w:sz w:val="21"/>
      <w:szCs w:val="21"/>
    </w:rPr>
  </w:style>
  <w:style w:type="character" w:styleId="ac">
    <w:name w:val="Hyperlink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character" w:customStyle="1" w:styleId="ae">
    <w:name w:val="批注框文本 字符"/>
    <w:link w:val="af"/>
    <w:rPr>
      <w:kern w:val="2"/>
      <w:sz w:val="18"/>
      <w:szCs w:val="18"/>
    </w:rPr>
  </w:style>
  <w:style w:type="character" w:customStyle="1" w:styleId="22">
    <w:name w:val="2.2本章重点（内容）"/>
    <w:rPr>
      <w:rFonts w:ascii="黑体" w:eastAsia="黑体" w:hAnsi="黑体"/>
      <w:b/>
      <w:bCs/>
      <w:sz w:val="28"/>
    </w:rPr>
  </w:style>
  <w:style w:type="character" w:styleId="af0">
    <w:name w:val="Strong"/>
    <w:qFormat/>
    <w:rPr>
      <w:b/>
    </w:rPr>
  </w:style>
  <w:style w:type="character" w:customStyle="1" w:styleId="af1">
    <w:name w:val="批注主题 字符"/>
    <w:link w:val="af2"/>
    <w:rPr>
      <w:b/>
      <w:bCs/>
      <w:kern w:val="2"/>
      <w:sz w:val="21"/>
    </w:rPr>
  </w:style>
  <w:style w:type="character" w:customStyle="1" w:styleId="af3">
    <w:name w:val="页脚 字符"/>
    <w:link w:val="af4"/>
    <w:uiPriority w:val="99"/>
    <w:rPr>
      <w:kern w:val="2"/>
      <w:sz w:val="18"/>
      <w:szCs w:val="18"/>
    </w:rPr>
  </w:style>
  <w:style w:type="character" w:customStyle="1" w:styleId="af5">
    <w:name w:val="标题 字符"/>
    <w:link w:val="af6"/>
    <w:rPr>
      <w:rFonts w:ascii="Cambria" w:hAnsi="Cambria" w:cs="Times New Roman"/>
      <w:b/>
      <w:bCs/>
      <w:kern w:val="2"/>
      <w:sz w:val="32"/>
      <w:szCs w:val="32"/>
    </w:rPr>
  </w:style>
  <w:style w:type="character" w:styleId="af7">
    <w:name w:val="Emphasis"/>
    <w:qFormat/>
    <w:rPr>
      <w:i/>
    </w:rPr>
  </w:style>
  <w:style w:type="character" w:customStyle="1" w:styleId="CharChar0">
    <w:name w:val="例程代码（无行号） Char Char"/>
    <w:link w:val="af8"/>
    <w:rPr>
      <w:rFonts w:ascii="Courier New" w:eastAsia="宋体" w:hAnsi="Courier New"/>
      <w:sz w:val="18"/>
      <w:szCs w:val="18"/>
      <w:shd w:val="clear" w:color="auto" w:fill="E0E0E0"/>
    </w:rPr>
  </w:style>
  <w:style w:type="character" w:customStyle="1" w:styleId="guisubmenu">
    <w:name w:val="guisubmenu"/>
  </w:style>
  <w:style w:type="character" w:styleId="HTML0">
    <w:name w:val="HTML Variable"/>
    <w:rPr>
      <w:i/>
    </w:rPr>
  </w:style>
  <w:style w:type="paragraph" w:customStyle="1" w:styleId="a0">
    <w:name w:val="例程代码（带行号）"/>
    <w:basedOn w:val="a2"/>
    <w:pPr>
      <w:numPr>
        <w:numId w:val="1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8">
    <w:name w:val="多学一招、脚下留心字体"/>
    <w:basedOn w:val="a2"/>
    <w:link w:val="CharChar"/>
    <w:rPr>
      <w:rFonts w:ascii="楷体_GB2312" w:eastAsia="楷体_GB2312"/>
      <w:b/>
      <w:kern w:val="2"/>
      <w:sz w:val="24"/>
      <w:szCs w:val="24"/>
    </w:rPr>
  </w:style>
  <w:style w:type="paragraph" w:customStyle="1" w:styleId="af9">
    <w:name w:val="图片"/>
    <w:basedOn w:val="a2"/>
    <w:pPr>
      <w:jc w:val="center"/>
    </w:pPr>
  </w:style>
  <w:style w:type="paragraph" w:styleId="af">
    <w:name w:val="Balloon Text"/>
    <w:basedOn w:val="a2"/>
    <w:link w:val="ae"/>
    <w:rPr>
      <w:kern w:val="2"/>
      <w:sz w:val="18"/>
      <w:szCs w:val="18"/>
    </w:rPr>
  </w:style>
  <w:style w:type="paragraph" w:customStyle="1" w:styleId="a">
    <w:name w:val="表"/>
    <w:basedOn w:val="a2"/>
    <w:pPr>
      <w:numPr>
        <w:numId w:val="2"/>
      </w:numPr>
      <w:tabs>
        <w:tab w:val="left" w:pos="0"/>
      </w:tabs>
      <w:jc w:val="center"/>
    </w:pPr>
  </w:style>
  <w:style w:type="paragraph" w:customStyle="1" w:styleId="41">
    <w:name w:val="样式 标题 4 + 五号 加粗"/>
    <w:basedOn w:val="4"/>
    <w:link w:val="4CharChar"/>
    <w:pPr>
      <w:keepNext w:val="0"/>
      <w:keepLines w:val="0"/>
      <w:spacing w:before="0" w:after="0" w:line="240" w:lineRule="auto"/>
    </w:pPr>
    <w:rPr>
      <w:b w:val="0"/>
      <w:bCs w:val="0"/>
      <w:sz w:val="21"/>
      <w:szCs w:val="52"/>
    </w:rPr>
  </w:style>
  <w:style w:type="paragraph" w:styleId="afa">
    <w:name w:val="Document Map"/>
    <w:basedOn w:val="a2"/>
    <w:pPr>
      <w:shd w:val="clear" w:color="auto" w:fill="000080"/>
    </w:pPr>
  </w:style>
  <w:style w:type="paragraph" w:styleId="afb">
    <w:name w:val="List Paragraph"/>
    <w:basedOn w:val="a2"/>
    <w:qFormat/>
  </w:style>
  <w:style w:type="paragraph" w:customStyle="1" w:styleId="5">
    <w:name w:val="5 图标号样式"/>
    <w:basedOn w:val="a2"/>
    <w:pPr>
      <w:numPr>
        <w:numId w:val="3"/>
      </w:numPr>
      <w:jc w:val="center"/>
    </w:pPr>
  </w:style>
  <w:style w:type="paragraph" w:customStyle="1" w:styleId="n-n">
    <w:name w:val="例程n-n"/>
    <w:pPr>
      <w:numPr>
        <w:numId w:val="4"/>
      </w:numPr>
      <w:jc w:val="center"/>
    </w:pPr>
    <w:rPr>
      <w:kern w:val="2"/>
      <w:sz w:val="21"/>
      <w:szCs w:val="24"/>
    </w:rPr>
  </w:style>
  <w:style w:type="paragraph" w:customStyle="1" w:styleId="10">
    <w:name w:val="1 章题目"/>
    <w:basedOn w:val="a2"/>
    <w:pPr>
      <w:jc w:val="center"/>
    </w:pPr>
    <w:rPr>
      <w:b/>
      <w:bCs/>
      <w:sz w:val="44"/>
    </w:rPr>
  </w:style>
  <w:style w:type="paragraph" w:styleId="aa">
    <w:name w:val="annotation text"/>
    <w:basedOn w:val="a2"/>
    <w:link w:val="a9"/>
    <w:rPr>
      <w:kern w:val="2"/>
    </w:rPr>
  </w:style>
  <w:style w:type="paragraph" w:customStyle="1" w:styleId="31">
    <w:name w:val="3.1 节"/>
    <w:basedOn w:val="2"/>
    <w:pPr>
      <w:spacing w:line="415" w:lineRule="auto"/>
      <w:jc w:val="center"/>
    </w:pPr>
    <w:rPr>
      <w:szCs w:val="20"/>
    </w:rPr>
  </w:style>
  <w:style w:type="paragraph" w:customStyle="1" w:styleId="a1">
    <w:name w:val="列举条目"/>
    <w:basedOn w:val="a2"/>
    <w:pPr>
      <w:numPr>
        <w:numId w:val="6"/>
      </w:numPr>
      <w:tabs>
        <w:tab w:val="left" w:pos="840"/>
      </w:tabs>
    </w:pPr>
    <w:rPr>
      <w:rFonts w:ascii="宋体" w:hAnsi="宋体"/>
      <w:szCs w:val="21"/>
    </w:rPr>
  </w:style>
  <w:style w:type="paragraph" w:customStyle="1" w:styleId="af8">
    <w:name w:val="例程代码（无行号）"/>
    <w:basedOn w:val="a2"/>
    <w:link w:val="CharChar0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styleId="afc">
    <w:name w:val="Normal (Web)"/>
    <w:basedOn w:val="a2"/>
    <w:pPr>
      <w:spacing w:before="150" w:after="150" w:line="360" w:lineRule="auto"/>
    </w:pPr>
    <w:rPr>
      <w:rFonts w:ascii="宋体" w:hAnsi="宋体"/>
      <w:sz w:val="20"/>
    </w:rPr>
  </w:style>
  <w:style w:type="paragraph" w:styleId="af2">
    <w:name w:val="annotation subject"/>
    <w:basedOn w:val="aa"/>
    <w:next w:val="aa"/>
    <w:link w:val="af1"/>
    <w:rPr>
      <w:b/>
      <w:bCs/>
    </w:rPr>
  </w:style>
  <w:style w:type="paragraph" w:customStyle="1" w:styleId="afd">
    <w:name w:val="多学一招脚下留心内容"/>
    <w:basedOn w:val="a2"/>
    <w:rPr>
      <w:rFonts w:ascii="楷体_GB2312" w:eastAsia="楷体_GB2312"/>
    </w:rPr>
  </w:style>
  <w:style w:type="paragraph" w:customStyle="1" w:styleId="Java">
    <w:name w:val="Java 正文"/>
    <w:basedOn w:val="a2"/>
    <w:link w:val="JavaCharChar"/>
    <w:rPr>
      <w:kern w:val="2"/>
    </w:rPr>
  </w:style>
  <w:style w:type="paragraph" w:customStyle="1" w:styleId="afe">
    <w:name w:val="奇偶数页眉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customStyle="1" w:styleId="20">
    <w:name w:val="2本章重点（内容）"/>
    <w:basedOn w:val="a2"/>
    <w:pPr>
      <w:numPr>
        <w:numId w:val="8"/>
      </w:numPr>
      <w:tabs>
        <w:tab w:val="left" w:pos="840"/>
      </w:tabs>
    </w:pPr>
    <w:rPr>
      <w:rFonts w:ascii="黑体" w:eastAsia="黑体"/>
      <w:b/>
      <w:sz w:val="28"/>
      <w:szCs w:val="28"/>
    </w:rPr>
  </w:style>
  <w:style w:type="paragraph" w:styleId="af6">
    <w:name w:val="Title"/>
    <w:basedOn w:val="a2"/>
    <w:next w:val="a2"/>
    <w:link w:val="af5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header"/>
    <w:basedOn w:val="a2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f4">
    <w:name w:val="footer"/>
    <w:basedOn w:val="a2"/>
    <w:link w:val="af3"/>
    <w:uiPriority w:val="99"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customStyle="1" w:styleId="1n">
    <w:name w:val="1第n章"/>
    <w:basedOn w:val="1"/>
    <w:pPr>
      <w:numPr>
        <w:numId w:val="9"/>
      </w:numPr>
      <w:tabs>
        <w:tab w:val="left" w:pos="0"/>
      </w:tabs>
      <w:ind w:firstLine="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387.htm" TargetMode="External"/><Relationship Id="rId13" Type="http://schemas.openxmlformats.org/officeDocument/2006/relationships/hyperlink" Target="http://baike.baidu.com/view/17674.htm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baike.baidu.com/view/7291.htm" TargetMode="External"/><Relationship Id="rId12" Type="http://schemas.openxmlformats.org/officeDocument/2006/relationships/hyperlink" Target="http://baike.baidu.com/view/1088.ht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sourceforge.net/projects/hibernate/files/hibernate3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3281.ht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4549557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aike.baidu.com/view/39175.ht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66971.htm" TargetMode="External"/><Relationship Id="rId14" Type="http://schemas.openxmlformats.org/officeDocument/2006/relationships/hyperlink" Target="http://baike.baidu.com/view/1507.htm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2054</Words>
  <Characters>11710</Characters>
  <Application>Microsoft Office Word</Application>
  <DocSecurity>0</DocSecurity>
  <PresentationFormat/>
  <Lines>97</Lines>
  <Paragraphs>27</Paragraphs>
  <Slides>0</Slides>
  <Notes>0</Notes>
  <HiddenSlides>0</HiddenSlides>
  <MMClips>0</MMClips>
  <ScaleCrop>false</ScaleCrop>
  <Manager/>
  <Company>Microsoft</Company>
  <LinksUpToDate>false</LinksUpToDate>
  <CharactersWithSpaces>13737</CharactersWithSpaces>
  <SharedDoc>false</SharedDoc>
  <HLinks>
    <vt:vector size="60" baseType="variant">
      <vt:variant>
        <vt:i4>3866732</vt:i4>
      </vt:variant>
      <vt:variant>
        <vt:i4>27</vt:i4>
      </vt:variant>
      <vt:variant>
        <vt:i4>0</vt:i4>
      </vt:variant>
      <vt:variant>
        <vt:i4>5</vt:i4>
      </vt:variant>
      <vt:variant>
        <vt:lpwstr>http://sourceforge.net/projects/hibernate/files/hibernate3</vt:lpwstr>
      </vt:variant>
      <vt:variant>
        <vt:lpwstr/>
      </vt:variant>
      <vt:variant>
        <vt:i4>6946866</vt:i4>
      </vt:variant>
      <vt:variant>
        <vt:i4>24</vt:i4>
      </vt:variant>
      <vt:variant>
        <vt:i4>0</vt:i4>
      </vt:variant>
      <vt:variant>
        <vt:i4>5</vt:i4>
      </vt:variant>
      <vt:variant>
        <vt:lpwstr>http://baike.baidu.com/view/4549557.htm</vt:lpwstr>
      </vt:variant>
      <vt:variant>
        <vt:lpwstr/>
      </vt:variant>
      <vt:variant>
        <vt:i4>917507</vt:i4>
      </vt:variant>
      <vt:variant>
        <vt:i4>21</vt:i4>
      </vt:variant>
      <vt:variant>
        <vt:i4>0</vt:i4>
      </vt:variant>
      <vt:variant>
        <vt:i4>5</vt:i4>
      </vt:variant>
      <vt:variant>
        <vt:lpwstr>http://baike.baidu.com/view/1507.htm</vt:lpwstr>
      </vt:variant>
      <vt:variant>
        <vt:lpwstr/>
      </vt:variant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http://baike.baidu.com/view/17674.htm</vt:lpwstr>
      </vt:variant>
      <vt:variant>
        <vt:lpwstr/>
      </vt:variant>
      <vt:variant>
        <vt:i4>262155</vt:i4>
      </vt:variant>
      <vt:variant>
        <vt:i4>15</vt:i4>
      </vt:variant>
      <vt:variant>
        <vt:i4>0</vt:i4>
      </vt:variant>
      <vt:variant>
        <vt:i4>5</vt:i4>
      </vt:variant>
      <vt:variant>
        <vt:lpwstr>http://baike.baidu.com/view/1088.htm</vt:lpwstr>
      </vt:variant>
      <vt:variant>
        <vt:lpwstr/>
      </vt:variant>
      <vt:variant>
        <vt:i4>983049</vt:i4>
      </vt:variant>
      <vt:variant>
        <vt:i4>12</vt:i4>
      </vt:variant>
      <vt:variant>
        <vt:i4>0</vt:i4>
      </vt:variant>
      <vt:variant>
        <vt:i4>5</vt:i4>
      </vt:variant>
      <vt:variant>
        <vt:lpwstr>http://baike.baidu.com/view/3281.htm</vt:lpwstr>
      </vt:variant>
      <vt:variant>
        <vt:lpwstr/>
      </vt:variant>
      <vt:variant>
        <vt:i4>6094855</vt:i4>
      </vt:variant>
      <vt:variant>
        <vt:i4>9</vt:i4>
      </vt:variant>
      <vt:variant>
        <vt:i4>0</vt:i4>
      </vt:variant>
      <vt:variant>
        <vt:i4>5</vt:i4>
      </vt:variant>
      <vt:variant>
        <vt:lpwstr>http://baike.baidu.com/view/39175.htm</vt:lpwstr>
      </vt:variant>
      <vt:variant>
        <vt:lpwstr/>
      </vt:variant>
      <vt:variant>
        <vt:i4>5373966</vt:i4>
      </vt:variant>
      <vt:variant>
        <vt:i4>6</vt:i4>
      </vt:variant>
      <vt:variant>
        <vt:i4>0</vt:i4>
      </vt:variant>
      <vt:variant>
        <vt:i4>5</vt:i4>
      </vt:variant>
      <vt:variant>
        <vt:lpwstr>http://baike.baidu.com/view/66971.htm</vt:lpwstr>
      </vt:variant>
      <vt:variant>
        <vt:lpwstr/>
      </vt:variant>
      <vt:variant>
        <vt:i4>524296</vt:i4>
      </vt:variant>
      <vt:variant>
        <vt:i4>3</vt:i4>
      </vt:variant>
      <vt:variant>
        <vt:i4>0</vt:i4>
      </vt:variant>
      <vt:variant>
        <vt:i4>5</vt:i4>
      </vt:variant>
      <vt:variant>
        <vt:lpwstr>http://baike.baidu.com/view/2387.htm</vt:lpwstr>
      </vt:variant>
      <vt:variant>
        <vt:lpwstr/>
      </vt:variant>
      <vt:variant>
        <vt:i4>983052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http://baike.baidu.com/view/7291.htm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Hibernate框架笔记</dc:title>
  <dc:subject/>
  <dc:creator>李欣</dc:creator>
  <cp:keywords/>
  <dc:description>电话:15726607618  QQ:93878975</dc:description>
  <cp:lastModifiedBy>李欣</cp:lastModifiedBy>
  <cp:revision>7</cp:revision>
  <dcterms:created xsi:type="dcterms:W3CDTF">2016-07-26T09:27:00Z</dcterms:created>
  <dcterms:modified xsi:type="dcterms:W3CDTF">2016-08-01T12:13:00Z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