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ind w:firstLine="883"/>
      </w:pPr>
      <w:r>
        <w:rPr>
          <w:rFonts w:hint="eastAsia"/>
        </w:rPr>
        <w:t>Spring_day03总结</w:t>
      </w:r>
    </w:p>
    <w:p>
      <w:pPr>
        <w:pStyle w:val="50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Spring的事务管理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三大框架整合</w:t>
      </w:r>
    </w:p>
    <w:p>
      <w:pPr>
        <w:pStyle w:val="3"/>
        <w:numPr>
          <w:ilvl w:val="1"/>
          <w:numId w:val="0"/>
        </w:numPr>
        <w:spacing w:line="415" w:lineRule="auto"/>
        <w:jc w:val="center"/>
      </w:pPr>
      <w:r>
        <w:rPr>
          <w:rFonts w:hint="eastAsia"/>
        </w:rPr>
        <w:t>上次课的内容回顾:</w:t>
      </w:r>
    </w:p>
    <w:p>
      <w:pPr>
        <w:pStyle w:val="37"/>
        <w:ind w:firstLine="360"/>
      </w:pPr>
      <w:r>
        <w:rPr>
          <w:rFonts w:hint="eastAsia"/>
        </w:rPr>
        <w:t>Spring的AOP开发:</w:t>
      </w:r>
    </w:p>
    <w:p>
      <w:pPr>
        <w:pStyle w:val="37"/>
        <w:ind w:firstLine="776" w:firstLineChars="431"/>
      </w:pPr>
      <w:r>
        <w:rPr>
          <w:rFonts w:hint="eastAsia"/>
        </w:rPr>
        <w:t>* AOP:面向切面编程,是对OO思想延伸.</w:t>
      </w:r>
    </w:p>
    <w:p>
      <w:pPr>
        <w:pStyle w:val="37"/>
        <w:ind w:firstLine="776" w:firstLineChars="431"/>
      </w:pPr>
      <w:r>
        <w:rPr>
          <w:rFonts w:hint="eastAsia"/>
        </w:rPr>
        <w:t>* AOP底层实现原理:动态代理.</w:t>
      </w:r>
    </w:p>
    <w:p>
      <w:pPr>
        <w:pStyle w:val="37"/>
        <w:ind w:firstLine="1192" w:firstLineChars="662"/>
      </w:pPr>
      <w:r>
        <w:rPr>
          <w:rFonts w:hint="eastAsia"/>
        </w:rPr>
        <w:t>* JDK动态代理:针对实现了接口的类生产代理.</w:t>
      </w:r>
    </w:p>
    <w:p>
      <w:pPr>
        <w:pStyle w:val="37"/>
        <w:ind w:firstLine="1192" w:firstLineChars="662"/>
      </w:pPr>
      <w:r>
        <w:rPr>
          <w:rFonts w:hint="eastAsia"/>
        </w:rPr>
        <w:t>* CGLIB代理:针对没有实现接口的类，产生一个子类.</w:t>
      </w:r>
    </w:p>
    <w:p>
      <w:pPr>
        <w:pStyle w:val="37"/>
        <w:ind w:firstLine="776" w:firstLineChars="431"/>
      </w:pPr>
      <w:r>
        <w:rPr>
          <w:rFonts w:hint="eastAsia"/>
        </w:rPr>
        <w:t>* AOP术语:</w:t>
      </w:r>
    </w:p>
    <w:p>
      <w:pPr>
        <w:pStyle w:val="37"/>
        <w:ind w:firstLine="1192" w:firstLineChars="662"/>
      </w:pPr>
      <w:r>
        <w:rPr>
          <w:rFonts w:hint="eastAsia"/>
        </w:rPr>
        <w:t>* JoinPoint:可以被拦截点.</w:t>
      </w:r>
    </w:p>
    <w:p>
      <w:pPr>
        <w:pStyle w:val="37"/>
        <w:ind w:firstLine="1192" w:firstLineChars="662"/>
      </w:pPr>
      <w:r>
        <w:rPr>
          <w:rFonts w:hint="eastAsia"/>
        </w:rPr>
        <w:t>* Ponitcut:真正被拦截.</w:t>
      </w:r>
    </w:p>
    <w:p>
      <w:pPr>
        <w:pStyle w:val="37"/>
        <w:ind w:firstLine="1192" w:firstLineChars="662"/>
      </w:pPr>
      <w:r>
        <w:rPr>
          <w:rFonts w:hint="eastAsia"/>
        </w:rPr>
        <w:t>* Advice:通知，增强的代码.</w:t>
      </w:r>
    </w:p>
    <w:p>
      <w:pPr>
        <w:pStyle w:val="37"/>
        <w:ind w:firstLine="1607" w:firstLineChars="893"/>
      </w:pPr>
      <w:r>
        <w:rPr>
          <w:rFonts w:hint="eastAsia"/>
        </w:rPr>
        <w:t>* 引介:特殊通知，类级别上添加属性或方法.</w:t>
      </w:r>
    </w:p>
    <w:p>
      <w:pPr>
        <w:pStyle w:val="37"/>
        <w:ind w:firstLine="1192" w:firstLineChars="662"/>
      </w:pPr>
      <w:r>
        <w:rPr>
          <w:rFonts w:hint="eastAsia"/>
        </w:rPr>
        <w:t>* Target:目标对象.</w:t>
      </w:r>
    </w:p>
    <w:p>
      <w:pPr>
        <w:pStyle w:val="37"/>
        <w:ind w:firstLine="1192" w:firstLineChars="662"/>
      </w:pPr>
      <w:r>
        <w:rPr>
          <w:rFonts w:hint="eastAsia"/>
        </w:rPr>
        <w:t>* Proxy:代理对象.</w:t>
      </w:r>
    </w:p>
    <w:p>
      <w:pPr>
        <w:pStyle w:val="37"/>
        <w:ind w:firstLine="1192" w:firstLineChars="662"/>
      </w:pPr>
      <w:r>
        <w:rPr>
          <w:rFonts w:hint="eastAsia"/>
        </w:rPr>
        <w:t>* Weaving:</w:t>
      </w:r>
    </w:p>
    <w:p>
      <w:pPr>
        <w:pStyle w:val="37"/>
        <w:ind w:firstLine="1192" w:firstLineChars="662"/>
      </w:pPr>
      <w:r>
        <w:rPr>
          <w:rFonts w:hint="eastAsia"/>
        </w:rPr>
        <w:t>* Aspect:</w:t>
      </w:r>
    </w:p>
    <w:p>
      <w:pPr>
        <w:pStyle w:val="37"/>
        <w:ind w:firstLine="1192" w:firstLineChars="662"/>
      </w:pPr>
    </w:p>
    <w:p>
      <w:pPr>
        <w:pStyle w:val="37"/>
        <w:ind w:firstLine="776" w:firstLineChars="431"/>
      </w:pPr>
      <w:r>
        <w:rPr>
          <w:rFonts w:hint="eastAsia"/>
        </w:rPr>
        <w:t>* Spring的AOP的开发:</w:t>
      </w:r>
    </w:p>
    <w:p>
      <w:pPr>
        <w:pStyle w:val="37"/>
        <w:ind w:firstLine="1192" w:firstLineChars="662"/>
      </w:pPr>
      <w:r>
        <w:rPr>
          <w:rFonts w:hint="eastAsia"/>
        </w:rPr>
        <w:t>* 配置applicationContext.xml生成代理对象.</w:t>
      </w:r>
    </w:p>
    <w:p>
      <w:pPr>
        <w:pStyle w:val="37"/>
        <w:ind w:firstLine="1192" w:firstLineChars="662"/>
      </w:pPr>
      <w:r>
        <w:rPr>
          <w:rFonts w:hint="eastAsia"/>
        </w:rPr>
        <w:t>* 使用ProxyFactoryBean类生产代理:</w:t>
      </w:r>
    </w:p>
    <w:p>
      <w:pPr>
        <w:pStyle w:val="37"/>
        <w:ind w:firstLine="1607" w:firstLineChars="893"/>
      </w:pPr>
      <w:r>
        <w:rPr>
          <w:rFonts w:hint="eastAsia"/>
        </w:rPr>
        <w:t>* 根据目标对象是否实现了接口，选择使用JDK还是CGLIB.</w:t>
      </w:r>
    </w:p>
    <w:p>
      <w:pPr>
        <w:pStyle w:val="37"/>
        <w:ind w:firstLine="1192" w:firstLineChars="662"/>
      </w:pPr>
      <w:r>
        <w:rPr>
          <w:rFonts w:hint="eastAsia"/>
        </w:rPr>
        <w:t>* 缺点:需要为每个类都去配置一个ProxyFactoryBean.</w:t>
      </w:r>
    </w:p>
    <w:p>
      <w:pPr>
        <w:pStyle w:val="37"/>
        <w:ind w:firstLine="1192" w:firstLineChars="662"/>
      </w:pPr>
    </w:p>
    <w:p>
      <w:pPr>
        <w:pStyle w:val="37"/>
        <w:ind w:firstLine="1192" w:firstLineChars="662"/>
      </w:pPr>
      <w:r>
        <w:rPr>
          <w:rFonts w:hint="eastAsia"/>
        </w:rPr>
        <w:t>* 采用Spring自动代理:</w:t>
      </w:r>
    </w:p>
    <w:p>
      <w:pPr>
        <w:pStyle w:val="37"/>
        <w:ind w:firstLine="1607" w:firstLineChars="893"/>
      </w:pPr>
      <w:r>
        <w:rPr>
          <w:rFonts w:hint="eastAsia"/>
        </w:rPr>
        <w:t>* 基于类名称的自动代理:(采用后处理Bean)</w:t>
      </w:r>
    </w:p>
    <w:p>
      <w:pPr>
        <w:pStyle w:val="37"/>
        <w:ind w:firstLine="1607" w:firstLineChars="893"/>
      </w:pPr>
      <w:r>
        <w:rPr>
          <w:rFonts w:hint="eastAsia"/>
        </w:rPr>
        <w:t>* 基于切面信息的自动代理:(采用后处理Bean)</w:t>
      </w:r>
    </w:p>
    <w:p>
      <w:pPr>
        <w:pStyle w:val="37"/>
        <w:ind w:firstLine="1607" w:firstLineChars="893"/>
      </w:pPr>
    </w:p>
    <w:p>
      <w:pPr>
        <w:pStyle w:val="37"/>
        <w:ind w:firstLine="776" w:firstLineChars="431"/>
      </w:pPr>
      <w:r>
        <w:rPr>
          <w:rFonts w:hint="eastAsia"/>
        </w:rPr>
        <w:t>* Spring的AspectJ的切面开发.</w:t>
      </w:r>
    </w:p>
    <w:p>
      <w:pPr>
        <w:pStyle w:val="37"/>
        <w:ind w:firstLine="1192" w:firstLineChars="662"/>
      </w:pPr>
      <w:r>
        <w:rPr>
          <w:rFonts w:hint="eastAsia"/>
        </w:rPr>
        <w:t>* AspectJ:本身第三方切面框架.</w:t>
      </w:r>
    </w:p>
    <w:p>
      <w:pPr>
        <w:pStyle w:val="37"/>
        <w:ind w:firstLine="1192" w:firstLineChars="662"/>
      </w:pPr>
      <w:r>
        <w:rPr>
          <w:rFonts w:hint="eastAsia"/>
        </w:rPr>
        <w:t>* AspectJ基于注解开发:</w:t>
      </w:r>
    </w:p>
    <w:p>
      <w:pPr>
        <w:pStyle w:val="37"/>
        <w:ind w:firstLine="1607" w:firstLineChars="893"/>
      </w:pPr>
      <w:r>
        <w:rPr>
          <w:rFonts w:hint="eastAsia"/>
        </w:rPr>
        <w:t>* 定义切面:</w:t>
      </w:r>
    </w:p>
    <w:p>
      <w:pPr>
        <w:pStyle w:val="37"/>
        <w:ind w:firstLine="2023" w:firstLineChars="1124"/>
      </w:pPr>
      <w:r>
        <w:rPr>
          <w:rFonts w:hint="eastAsia"/>
        </w:rPr>
        <w:t>@Aspect</w:t>
      </w:r>
    </w:p>
    <w:p>
      <w:pPr>
        <w:pStyle w:val="37"/>
        <w:ind w:firstLine="2023" w:firstLineChars="1124"/>
      </w:pPr>
    </w:p>
    <w:p>
      <w:pPr>
        <w:pStyle w:val="37"/>
        <w:ind w:firstLine="1607" w:firstLineChars="893"/>
      </w:pPr>
      <w:r>
        <w:rPr>
          <w:rFonts w:hint="eastAsia"/>
        </w:rPr>
        <w:t>* 定义增强:</w:t>
      </w:r>
    </w:p>
    <w:p>
      <w:pPr>
        <w:pStyle w:val="37"/>
        <w:ind w:firstLine="2023" w:firstLineChars="1124"/>
      </w:pPr>
      <w:r>
        <w:rPr>
          <w:rFonts w:hint="eastAsia"/>
        </w:rPr>
        <w:t>@Before:前置通知.</w:t>
      </w:r>
    </w:p>
    <w:p>
      <w:pPr>
        <w:pStyle w:val="37"/>
        <w:ind w:firstLine="2023" w:firstLineChars="1124"/>
      </w:pPr>
      <w:r>
        <w:rPr>
          <w:rFonts w:hint="eastAsia"/>
        </w:rPr>
        <w:t>@AfterReturing:后置通知.</w:t>
      </w:r>
    </w:p>
    <w:p>
      <w:pPr>
        <w:pStyle w:val="37"/>
        <w:ind w:firstLine="2023" w:firstLineChars="1124"/>
      </w:pPr>
      <w:r>
        <w:rPr>
          <w:rFonts w:hint="eastAsia"/>
        </w:rPr>
        <w:t>@Around:环绕通知.</w:t>
      </w:r>
    </w:p>
    <w:p>
      <w:pPr>
        <w:pStyle w:val="37"/>
        <w:ind w:firstLine="2023" w:firstLineChars="1124"/>
      </w:pPr>
      <w:r>
        <w:rPr>
          <w:rFonts w:hint="eastAsia"/>
        </w:rPr>
        <w:t>@AfterThrowing:异常抛出通知.</w:t>
      </w:r>
    </w:p>
    <w:p>
      <w:pPr>
        <w:pStyle w:val="37"/>
        <w:ind w:firstLine="2023" w:firstLineChars="1124"/>
      </w:pPr>
      <w:r>
        <w:rPr>
          <w:rFonts w:hint="eastAsia"/>
        </w:rPr>
        <w:t>@After:最终通知.</w:t>
      </w:r>
    </w:p>
    <w:p>
      <w:pPr>
        <w:pStyle w:val="37"/>
        <w:ind w:firstLine="2023" w:firstLineChars="1124"/>
      </w:pPr>
    </w:p>
    <w:p>
      <w:pPr>
        <w:pStyle w:val="37"/>
        <w:ind w:firstLine="1607" w:firstLineChars="893"/>
      </w:pPr>
      <w:r>
        <w:rPr>
          <w:rFonts w:hint="eastAsia"/>
        </w:rPr>
        <w:t>* 定义切点:</w:t>
      </w:r>
    </w:p>
    <w:p>
      <w:pPr>
        <w:pStyle w:val="37"/>
        <w:ind w:firstLine="2023" w:firstLineChars="1124"/>
      </w:pPr>
      <w:r>
        <w:rPr>
          <w:rFonts w:hint="eastAsia"/>
        </w:rPr>
        <w:t>@Pointcut</w:t>
      </w:r>
    </w:p>
    <w:p>
      <w:pPr>
        <w:pStyle w:val="37"/>
        <w:ind w:firstLine="1192" w:firstLineChars="662"/>
      </w:pPr>
      <w:r>
        <w:rPr>
          <w:rFonts w:hint="eastAsia"/>
        </w:rPr>
        <w:t>* AspectJ基于XML开发:</w:t>
      </w:r>
    </w:p>
    <w:p>
      <w:pPr>
        <w:pStyle w:val="37"/>
        <w:ind w:firstLine="1607" w:firstLineChars="893"/>
      </w:pPr>
      <w:r>
        <w:rPr>
          <w:rFonts w:hint="eastAsia"/>
        </w:rPr>
        <w:t>* 引入aop名称空间.</w:t>
      </w:r>
    </w:p>
    <w:p>
      <w:pPr>
        <w:pStyle w:val="37"/>
        <w:ind w:firstLine="1607" w:firstLineChars="893"/>
      </w:pPr>
      <w:r>
        <w:rPr>
          <w:rFonts w:hint="eastAsia"/>
        </w:rPr>
        <w:t>&lt;aop:config&gt;</w:t>
      </w:r>
    </w:p>
    <w:p>
      <w:pPr>
        <w:pStyle w:val="37"/>
        <w:ind w:firstLine="2023" w:firstLineChars="1124"/>
      </w:pPr>
      <w:r>
        <w:rPr>
          <w:rFonts w:hint="eastAsia"/>
        </w:rPr>
        <w:t>&lt;aop:pointcut expression=</w:t>
      </w:r>
      <w:r>
        <w:t>””</w:t>
      </w:r>
      <w:r>
        <w:rPr>
          <w:rFonts w:hint="eastAsia"/>
        </w:rPr>
        <w:t xml:space="preserve"> id=</w:t>
      </w:r>
      <w:r>
        <w:t>””</w:t>
      </w:r>
      <w:r>
        <w:rPr>
          <w:rFonts w:hint="eastAsia"/>
        </w:rPr>
        <w:t>/&gt;</w:t>
      </w:r>
    </w:p>
    <w:p>
      <w:pPr>
        <w:pStyle w:val="37"/>
        <w:ind w:firstLine="2023" w:firstLineChars="1124"/>
      </w:pPr>
      <w:r>
        <w:rPr>
          <w:rFonts w:hint="eastAsia"/>
        </w:rPr>
        <w:t>&lt;aop:aspect ref=</w:t>
      </w:r>
      <w:r>
        <w:t>””</w:t>
      </w:r>
      <w:r>
        <w:rPr>
          <w:rFonts w:hint="eastAsia"/>
        </w:rPr>
        <w:t>&gt;</w:t>
      </w:r>
    </w:p>
    <w:p>
      <w:pPr>
        <w:pStyle w:val="37"/>
        <w:ind w:firstLine="2439" w:firstLineChars="1355"/>
      </w:pPr>
      <w:r>
        <w:rPr>
          <w:rFonts w:hint="eastAsia"/>
        </w:rPr>
        <w:t>&lt;aop:before...&gt;</w:t>
      </w:r>
    </w:p>
    <w:p>
      <w:pPr>
        <w:pStyle w:val="37"/>
        <w:ind w:firstLine="2023" w:firstLineChars="1124"/>
      </w:pPr>
      <w:r>
        <w:rPr>
          <w:rFonts w:hint="eastAsia"/>
        </w:rPr>
        <w:t>&lt;/aop:aspect&gt;</w:t>
      </w:r>
    </w:p>
    <w:p>
      <w:pPr>
        <w:pStyle w:val="37"/>
        <w:ind w:firstLine="1607" w:firstLineChars="893"/>
      </w:pPr>
      <w:r>
        <w:rPr>
          <w:rFonts w:hint="eastAsia"/>
        </w:rPr>
        <w:t>&lt;/aop:config&gt;</w:t>
      </w:r>
    </w:p>
    <w:p>
      <w:pPr>
        <w:pStyle w:val="37"/>
        <w:ind w:firstLine="1607" w:firstLineChars="893"/>
      </w:pPr>
    </w:p>
    <w:p>
      <w:pPr>
        <w:pStyle w:val="37"/>
        <w:ind w:firstLine="360"/>
      </w:pPr>
      <w:r>
        <w:rPr>
          <w:rFonts w:hint="eastAsia"/>
        </w:rPr>
        <w:t>Spring的JDBCTemplate:</w:t>
      </w:r>
    </w:p>
    <w:p>
      <w:pPr>
        <w:pStyle w:val="37"/>
        <w:ind w:firstLine="776" w:firstLineChars="431"/>
      </w:pPr>
      <w:r>
        <w:rPr>
          <w:rFonts w:hint="eastAsia"/>
        </w:rPr>
        <w:t>* 配置连接池:</w:t>
      </w:r>
    </w:p>
    <w:p>
      <w:pPr>
        <w:pStyle w:val="37"/>
        <w:ind w:firstLine="1192" w:firstLineChars="662"/>
      </w:pPr>
      <w:r>
        <w:rPr>
          <w:rFonts w:hint="eastAsia"/>
        </w:rPr>
        <w:t>* 默认</w:t>
      </w:r>
    </w:p>
    <w:p>
      <w:pPr>
        <w:pStyle w:val="37"/>
        <w:ind w:firstLine="1192" w:firstLineChars="662"/>
      </w:pPr>
      <w:r>
        <w:rPr>
          <w:rFonts w:hint="eastAsia"/>
        </w:rPr>
        <w:t>* DBCP</w:t>
      </w:r>
    </w:p>
    <w:p>
      <w:pPr>
        <w:pStyle w:val="37"/>
        <w:ind w:firstLine="1192" w:firstLineChars="662"/>
      </w:pPr>
      <w:r>
        <w:rPr>
          <w:rFonts w:hint="eastAsia"/>
        </w:rPr>
        <w:t>* C3P0(*****)</w:t>
      </w:r>
    </w:p>
    <w:p>
      <w:pPr>
        <w:pStyle w:val="37"/>
        <w:ind w:firstLine="1607" w:firstLineChars="893"/>
      </w:pPr>
      <w:r>
        <w:rPr>
          <w:rFonts w:hint="eastAsia"/>
        </w:rPr>
        <w:t>* 引入外部属性文件.</w:t>
      </w:r>
    </w:p>
    <w:p>
      <w:pPr>
        <w:pStyle w:val="37"/>
        <w:ind w:firstLine="776" w:firstLineChars="431"/>
      </w:pPr>
      <w:r>
        <w:rPr>
          <w:rFonts w:hint="eastAsia"/>
        </w:rPr>
        <w:t>* 在DAO中注入JdbcTemplate.</w:t>
      </w:r>
    </w:p>
    <w:p>
      <w:pPr>
        <w:pStyle w:val="37"/>
        <w:ind w:firstLine="1192" w:firstLineChars="662"/>
      </w:pPr>
      <w:r>
        <w:rPr>
          <w:rFonts w:hint="eastAsia"/>
        </w:rPr>
        <w:t>* 在DAO中不直接注入模板.Dao集成JdbcDaoSupport.</w:t>
      </w:r>
    </w:p>
    <w:p>
      <w:pPr>
        <w:pStyle w:val="37"/>
        <w:ind w:firstLine="776" w:firstLineChars="431"/>
      </w:pPr>
      <w:r>
        <w:rPr>
          <w:rFonts w:hint="eastAsia"/>
        </w:rPr>
        <w:t>* CRUD的操作.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Spring的事务管理:</w:t>
      </w:r>
    </w:p>
    <w:p>
      <w:pPr>
        <w:pStyle w:val="4"/>
        <w:tabs>
          <w:tab w:val="clear" w:pos="709"/>
        </w:tabs>
      </w:pPr>
      <w:r>
        <w:rPr>
          <w:rFonts w:hint="eastAsia"/>
        </w:rPr>
        <w:t>事务:</w:t>
      </w:r>
    </w:p>
    <w:p>
      <w:pPr>
        <w:pStyle w:val="37"/>
        <w:ind w:firstLine="360"/>
      </w:pPr>
      <w:r>
        <w:rPr>
          <w:rFonts w:hint="eastAsia"/>
        </w:rPr>
        <w:t>事务:是逻辑上一组操作，要么全都成功，要么全都失败.</w:t>
      </w:r>
    </w:p>
    <w:p>
      <w:pPr>
        <w:pStyle w:val="37"/>
        <w:ind w:firstLine="360"/>
      </w:pPr>
      <w:r>
        <w:rPr>
          <w:rFonts w:hint="eastAsia"/>
        </w:rPr>
        <w:t>事务特性:</w:t>
      </w:r>
    </w:p>
    <w:p>
      <w:pPr>
        <w:pStyle w:val="37"/>
        <w:ind w:firstLine="776" w:firstLineChars="431"/>
      </w:pPr>
      <w:r>
        <w:rPr>
          <w:rFonts w:hint="eastAsia"/>
        </w:rPr>
        <w:t>ACID:</w:t>
      </w:r>
    </w:p>
    <w:p>
      <w:pPr>
        <w:pStyle w:val="37"/>
        <w:ind w:firstLine="776" w:firstLineChars="431"/>
      </w:pPr>
      <w:r>
        <w:rPr>
          <w:rFonts w:hint="eastAsia"/>
        </w:rPr>
        <w:t>原子性:事务不可分割</w:t>
      </w:r>
    </w:p>
    <w:p>
      <w:pPr>
        <w:pStyle w:val="37"/>
        <w:ind w:firstLine="776" w:firstLineChars="431"/>
      </w:pPr>
      <w:r>
        <w:rPr>
          <w:rFonts w:hint="eastAsia"/>
        </w:rPr>
        <w:t>一致性:事务执行的前后，数据完整性保持一致.</w:t>
      </w:r>
    </w:p>
    <w:p>
      <w:pPr>
        <w:pStyle w:val="37"/>
        <w:ind w:firstLine="776" w:firstLineChars="431"/>
      </w:pPr>
      <w:r>
        <w:rPr>
          <w:rFonts w:hint="eastAsia"/>
        </w:rPr>
        <w:t>隔离性:一个事务执行的时候，不应该受到其他事务的打扰</w:t>
      </w:r>
    </w:p>
    <w:p>
      <w:pPr>
        <w:pStyle w:val="37"/>
        <w:ind w:firstLine="776" w:firstLineChars="431"/>
      </w:pPr>
      <w:r>
        <w:rPr>
          <w:rFonts w:hint="eastAsia"/>
        </w:rPr>
        <w:t>持久性:一旦结束，数据就永久的保存到数据库.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如果不考虑隔离性:</w:t>
      </w:r>
    </w:p>
    <w:p>
      <w:pPr>
        <w:pStyle w:val="37"/>
        <w:ind w:firstLine="776" w:firstLineChars="431"/>
      </w:pPr>
      <w:r>
        <w:rPr>
          <w:rFonts w:hint="eastAsia"/>
        </w:rPr>
        <w:t>脏读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:一个事务读到另一个事务未提交数据</w:t>
      </w:r>
    </w:p>
    <w:p>
      <w:pPr>
        <w:pStyle w:val="37"/>
        <w:ind w:firstLine="776" w:firstLineChars="431"/>
      </w:pPr>
      <w:r>
        <w:rPr>
          <w:rFonts w:hint="eastAsia"/>
        </w:rPr>
        <w:t>不可重复读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:一个事务读到另一个事务已经提交数据（update）导致一个事务多次查询结果不一致</w:t>
      </w:r>
    </w:p>
    <w:p>
      <w:pPr>
        <w:pStyle w:val="37"/>
        <w:ind w:firstLine="776" w:firstLineChars="431"/>
      </w:pPr>
      <w:r>
        <w:rPr>
          <w:rFonts w:hint="eastAsia"/>
        </w:rPr>
        <w:t>虚读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:一个事务读到另一个事务已经提交数据（insert）导致一个事务多次查询结果不一致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事务的隔离级别:</w:t>
      </w:r>
    </w:p>
    <w:p>
      <w:pPr>
        <w:pStyle w:val="37"/>
        <w:ind w:firstLine="776" w:firstLineChars="431"/>
      </w:pPr>
      <w:r>
        <w:rPr>
          <w:rFonts w:hint="eastAsia"/>
        </w:rPr>
        <w:t>未提交读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:以上情况都有可能发生。</w:t>
      </w:r>
    </w:p>
    <w:p>
      <w:pPr>
        <w:pStyle w:val="37"/>
        <w:ind w:firstLine="776" w:firstLineChars="431"/>
      </w:pPr>
      <w:r>
        <w:rPr>
          <w:rFonts w:hint="eastAsia"/>
        </w:rPr>
        <w:t>已提交读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:避免脏读，但不可重复读，虚读是有可能发生。</w:t>
      </w:r>
    </w:p>
    <w:p>
      <w:pPr>
        <w:pStyle w:val="37"/>
        <w:ind w:firstLine="776" w:firstLineChars="431"/>
      </w:pPr>
      <w:r>
        <w:rPr>
          <w:rFonts w:hint="eastAsia"/>
        </w:rPr>
        <w:t>可重复读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:避免脏读，不可重复读，但是虚读有可能发生。</w:t>
      </w:r>
    </w:p>
    <w:p>
      <w:pPr>
        <w:pStyle w:val="37"/>
        <w:ind w:firstLine="776" w:firstLineChars="431"/>
      </w:pPr>
      <w:r>
        <w:rPr>
          <w:rFonts w:hint="eastAsia"/>
        </w:rPr>
        <w:t>串行的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:避免以上所有情况.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Spring中事务管理:</w:t>
      </w:r>
    </w:p>
    <w:p>
      <w:pPr>
        <w:pStyle w:val="37"/>
        <w:ind w:firstLine="360"/>
      </w:pPr>
      <w:r>
        <w:rPr>
          <w:rFonts w:hint="eastAsia"/>
        </w:rPr>
        <w:t>分层开发：事务处在Service层.</w:t>
      </w:r>
    </w:p>
    <w:p>
      <w:pPr>
        <w:pStyle w:val="5"/>
        <w:ind w:firstLine="562"/>
      </w:pPr>
      <w:r>
        <w:rPr>
          <w:rFonts w:hint="eastAsia"/>
        </w:rPr>
        <w:t>Spring提供事务管理API:</w:t>
      </w:r>
    </w:p>
    <w:p>
      <w:pPr>
        <w:pStyle w:val="37"/>
        <w:ind w:firstLine="360"/>
        <w:rPr>
          <w:rFonts w:hint="eastAsia"/>
        </w:rPr>
      </w:pPr>
      <w:r>
        <w:rPr>
          <w:rFonts w:hint="eastAsia"/>
        </w:rPr>
        <w:t>PlatformTransactionManager:平台事务管理器.</w:t>
      </w:r>
    </w:p>
    <w:p>
      <w:pPr>
        <w:pStyle w:val="37"/>
        <w:ind w:firstLine="360"/>
      </w:pPr>
      <w:r>
        <w:rPr>
          <w:rStyle w:val="19"/>
          <w:rFonts w:hint="eastAsia" w:ascii="Verdana" w:hAnsi="Verdana" w:cs="Verdana"/>
        </w:rPr>
        <w:fldChar w:fldCharType="begin"/>
      </w:r>
      <w:r>
        <w:rPr>
          <w:rStyle w:val="19"/>
          <w:rFonts w:hint="eastAsia" w:ascii="Verdana" w:hAnsi="Verdana" w:cs="Verdana"/>
        </w:rPr>
        <w:instrText xml:space="preserve"> HYPERLINK "mk:@MSITStore:D:\\itcast\\20141110\\spring\\spring_day01\\Spring3.0.2-RELEASE-API.chm::/org/springframework/transaction/../../../org/springframework/transaction/PlatformTransactionManager.html" \l "commit(org.springframework.transaction.TransactionStatus)" </w:instrText>
      </w:r>
      <w:r>
        <w:rPr>
          <w:rStyle w:val="19"/>
          <w:rFonts w:hint="eastAsia" w:ascii="Verdana" w:hAnsi="Verdana" w:cs="Verdana"/>
        </w:rPr>
        <w:fldChar w:fldCharType="separate"/>
      </w:r>
      <w:r>
        <w:rPr>
          <w:rStyle w:val="19"/>
          <w:rFonts w:hint="eastAsia" w:ascii="Verdana" w:hAnsi="Verdana" w:cs="Verdana"/>
        </w:rPr>
        <w:t>commit</w:t>
      </w:r>
      <w:r>
        <w:rPr>
          <w:rStyle w:val="19"/>
          <w:rFonts w:hint="eastAsia" w:ascii="Verdana" w:hAnsi="Verdana" w:cs="Verdana"/>
        </w:rPr>
        <w:fldChar w:fldCharType="end"/>
      </w:r>
      <w:r>
        <w:t>(</w:t>
      </w:r>
      <w:r>
        <w:fldChar w:fldCharType="begin"/>
      </w:r>
      <w:r>
        <w:instrText xml:space="preserve"> HYPERLINK "mk:@MSITStore:D:\\itcast\\20141110\\spring\\spring_day01\\Spring3.0.2-RELEASE-API.chm::/org/springframework/transaction/../../../org/springframework/transaction/TransactionStatus.html" \o "interface in org.springframework.transaction" </w:instrText>
      </w:r>
      <w:r>
        <w:fldChar w:fldCharType="separate"/>
      </w:r>
      <w:r>
        <w:rPr>
          <w:rStyle w:val="19"/>
          <w:rFonts w:ascii="Verdana" w:hAnsi="Verdana" w:cs="Verdana"/>
        </w:rPr>
        <w:t>TransactionStatus</w:t>
      </w:r>
      <w:r>
        <w:rPr>
          <w:rStyle w:val="19"/>
          <w:rFonts w:ascii="Verdana" w:hAnsi="Verdana" w:cs="Verdana"/>
        </w:rPr>
        <w:fldChar w:fldCharType="end"/>
      </w:r>
      <w:r>
        <w:t> status)</w:t>
      </w:r>
    </w:p>
    <w:p>
      <w:pPr>
        <w:pStyle w:val="37"/>
        <w:ind w:firstLine="360"/>
      </w:pPr>
      <w:r>
        <w:fldChar w:fldCharType="begin"/>
      </w:r>
      <w:r>
        <w:instrText xml:space="preserve"> HYPERLINK "mk:@MSITStore:D:\\itcast\\20141110\\spring\\spring_day01\\Spring3.0.2-RELEASE-API.chm::/org/springframework/transaction/../../../org/springframework/transaction/PlatformTransactionManager.html" \l "getTransaction(org.springframework.transaction.TransactionDefinition)" </w:instrText>
      </w:r>
      <w:r>
        <w:fldChar w:fldCharType="separate"/>
      </w:r>
      <w:r>
        <w:rPr>
          <w:rStyle w:val="19"/>
          <w:rFonts w:ascii="Verdana" w:hAnsi="Verdana" w:cs="Verdana"/>
        </w:rPr>
        <w:t>getTransaction</w:t>
      </w:r>
      <w:r>
        <w:rPr>
          <w:rStyle w:val="19"/>
          <w:rFonts w:ascii="Verdana" w:hAnsi="Verdana" w:cs="Verdana"/>
        </w:rPr>
        <w:fldChar w:fldCharType="end"/>
      </w:r>
      <w:r>
        <w:t>(</w:t>
      </w:r>
      <w:r>
        <w:fldChar w:fldCharType="begin"/>
      </w:r>
      <w:r>
        <w:instrText xml:space="preserve"> HYPERLINK "mk:@MSITStore:D:\\itcast\\20141110\\spring\\spring_day01\\Spring3.0.2-RELEASE-API.chm::/org/springframework/transaction/../../../org/springframework/transaction/TransactionDefinition.html" \o "interface in org.springframework.transaction" </w:instrText>
      </w:r>
      <w:r>
        <w:fldChar w:fldCharType="separate"/>
      </w:r>
      <w:r>
        <w:rPr>
          <w:rStyle w:val="19"/>
          <w:rFonts w:ascii="Verdana" w:hAnsi="Verdana" w:cs="Verdana"/>
        </w:rPr>
        <w:t>TransactionDefinition</w:t>
      </w:r>
      <w:r>
        <w:rPr>
          <w:rStyle w:val="19"/>
          <w:rFonts w:ascii="Verdana" w:hAnsi="Verdana" w:cs="Verdana"/>
        </w:rPr>
        <w:fldChar w:fldCharType="end"/>
      </w:r>
      <w:r>
        <w:t> definition)</w:t>
      </w:r>
    </w:p>
    <w:p>
      <w:pPr>
        <w:pStyle w:val="37"/>
        <w:ind w:firstLine="360"/>
      </w:pPr>
      <w:r>
        <w:fldChar w:fldCharType="begin"/>
      </w:r>
      <w:r>
        <w:instrText xml:space="preserve"> HYPERLINK "mk:@MSITStore:D:\\itcast\\20141110\\spring\\spring_day01\\Spring3.0.2-RELEASE-API.chm::/org/springframework/transaction/../../../org/springframework/transaction/PlatformTransactionManager.html" \l "rollback(org.springframework.transaction.TransactionStatus)" </w:instrText>
      </w:r>
      <w:r>
        <w:fldChar w:fldCharType="separate"/>
      </w:r>
      <w:r>
        <w:rPr>
          <w:rStyle w:val="19"/>
          <w:rFonts w:ascii="Verdana" w:hAnsi="Verdana" w:cs="Verdana"/>
        </w:rPr>
        <w:t>rollback</w:t>
      </w:r>
      <w:r>
        <w:rPr>
          <w:rStyle w:val="19"/>
          <w:rFonts w:ascii="Verdana" w:hAnsi="Verdana" w:cs="Verdana"/>
        </w:rPr>
        <w:fldChar w:fldCharType="end"/>
      </w:r>
      <w:r>
        <w:t>(</w:t>
      </w:r>
      <w:r>
        <w:fldChar w:fldCharType="begin"/>
      </w:r>
      <w:r>
        <w:instrText xml:space="preserve"> HYPERLINK "mk:@MSITStore:D:\\itcast\\20141110\\spring\\spring_day01\\Spring3.0.2-RELEASE-API.chm::/org/springframework/transaction/../../../org/springframework/transaction/TransactionStatus.html" \o "interface in org.springframework.transaction" </w:instrText>
      </w:r>
      <w:r>
        <w:fldChar w:fldCharType="separate"/>
      </w:r>
      <w:r>
        <w:rPr>
          <w:rStyle w:val="19"/>
          <w:rFonts w:ascii="Verdana" w:hAnsi="Verdana" w:cs="Verdana"/>
        </w:rPr>
        <w:t>TransactionStatus</w:t>
      </w:r>
      <w:r>
        <w:rPr>
          <w:rStyle w:val="19"/>
          <w:rFonts w:ascii="Verdana" w:hAnsi="Verdana" w:cs="Verdana"/>
        </w:rPr>
        <w:fldChar w:fldCharType="end"/>
      </w:r>
      <w:r>
        <w:t xml:space="preserve"> status) </w:t>
      </w:r>
    </w:p>
    <w:p>
      <w:pPr>
        <w:pStyle w:val="37"/>
        <w:ind w:firstLine="0" w:firstLineChars="0"/>
      </w:pPr>
    </w:p>
    <w:p>
      <w:pPr>
        <w:pStyle w:val="37"/>
        <w:ind w:firstLine="360"/>
      </w:pPr>
      <w:r>
        <w:rPr>
          <w:rFonts w:hint="eastAsia"/>
        </w:rPr>
        <w:t>TransactionDefinition:事务定义</w:t>
      </w:r>
    </w:p>
    <w:p>
      <w:pPr>
        <w:pStyle w:val="37"/>
        <w:ind w:firstLine="776" w:firstLineChars="431"/>
      </w:pPr>
      <w:r>
        <w:rPr>
          <w:rFonts w:hint="eastAsia"/>
        </w:rPr>
        <w:t>ISOLation_XXX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:事务隔离级别.</w:t>
      </w:r>
    </w:p>
    <w:p>
      <w:pPr>
        <w:pStyle w:val="37"/>
        <w:ind w:firstLine="776" w:firstLineChars="431"/>
      </w:pPr>
      <w:r>
        <w:rPr>
          <w:rFonts w:hint="eastAsia"/>
        </w:rPr>
        <w:t>PROPAGATION_XXX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:事务的传播行为.(不是JDBC中有的，为了解决实际开发问题.)</w:t>
      </w:r>
    </w:p>
    <w:p>
      <w:pPr>
        <w:pStyle w:val="37"/>
        <w:ind w:firstLine="776" w:firstLineChars="431"/>
      </w:pPr>
      <w:r>
        <w:rPr>
          <w:rFonts w:hint="eastAsia"/>
        </w:rPr>
        <w:t>过期时间: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TransactionStatus:事务状态</w:t>
      </w:r>
    </w:p>
    <w:p>
      <w:pPr>
        <w:pStyle w:val="37"/>
        <w:ind w:firstLine="776" w:firstLineChars="431"/>
      </w:pPr>
      <w:r>
        <w:rPr>
          <w:rFonts w:hint="eastAsia"/>
        </w:rPr>
        <w:t>是否有保存点</w:t>
      </w:r>
    </w:p>
    <w:p>
      <w:pPr>
        <w:pStyle w:val="37"/>
        <w:ind w:firstLine="776" w:firstLineChars="431"/>
      </w:pPr>
      <w:r>
        <w:rPr>
          <w:rFonts w:hint="eastAsia"/>
        </w:rPr>
        <w:t>是否一个新的事务</w:t>
      </w:r>
    </w:p>
    <w:p>
      <w:pPr>
        <w:pStyle w:val="37"/>
        <w:ind w:firstLine="776" w:firstLineChars="431"/>
      </w:pPr>
      <w:r>
        <w:rPr>
          <w:rFonts w:hint="eastAsia"/>
        </w:rPr>
        <w:t>事务是否已经提交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关系:PlatformTransactionManager通过TransactionDefinition设置事务相关信息管理事务，管理事务过程中，产生一些事务状态:状态由TransactionStatus记录.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API详解:</w:t>
      </w:r>
    </w:p>
    <w:p>
      <w:pPr>
        <w:pStyle w:val="37"/>
        <w:ind w:firstLine="776" w:firstLineChars="431"/>
      </w:pPr>
      <w:r>
        <w:rPr>
          <w:rFonts w:hint="eastAsia"/>
        </w:rPr>
        <w:t>PlatformTransactionManager:接口.</w:t>
      </w:r>
    </w:p>
    <w:p>
      <w:pPr>
        <w:pStyle w:val="37"/>
        <w:ind w:firstLine="776" w:firstLineChars="431"/>
      </w:pPr>
      <w:r>
        <w:rPr>
          <w:rFonts w:hint="eastAsia"/>
        </w:rPr>
        <w:t>Spring为不同的持久化框架提供了不同PlatformTransactionManager接口实现</w:t>
      </w:r>
    </w:p>
    <w:p>
      <w:pPr>
        <w:pStyle w:val="37"/>
        <w:ind w:firstLine="776" w:firstLineChars="431"/>
      </w:pP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org.springframework.jdbc.datasource.DataSourceTransactionManager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: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使用Spring JDBC或iBatis 进行持久化数据时使用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org.springframework.orm.hibernate3.HibernateTransactionManager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: 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使用Hibernate3.0版本进行持久化数据时使用</w:t>
      </w:r>
    </w:p>
    <w:p>
      <w:pPr>
        <w:pStyle w:val="37"/>
        <w:ind w:firstLine="776" w:firstLineChars="431"/>
      </w:pPr>
      <w:r>
        <w:rPr>
          <w:rFonts w:hint="eastAsia"/>
        </w:rPr>
        <w:t>org.springframework.orm.jpa.JpaTransactionManager</w:t>
      </w:r>
      <w:r>
        <w:rPr>
          <w:rFonts w:hint="eastAsia"/>
        </w:rPr>
        <w:tab/>
      </w:r>
      <w:r>
        <w:rPr>
          <w:rFonts w:hint="eastAsia"/>
        </w:rPr>
        <w:t>使用JPA进行持久化时使用</w:t>
      </w:r>
    </w:p>
    <w:p>
      <w:pPr>
        <w:pStyle w:val="37"/>
        <w:ind w:firstLine="776" w:firstLineChars="431"/>
      </w:pPr>
      <w:r>
        <w:rPr>
          <w:rFonts w:hint="eastAsia"/>
        </w:rPr>
        <w:t>org.springframework.jdo.JdoTransactionManager</w:t>
      </w:r>
      <w:r>
        <w:rPr>
          <w:rFonts w:hint="eastAsia"/>
        </w:rPr>
        <w:tab/>
      </w:r>
      <w:r>
        <w:rPr>
          <w:rFonts w:hint="eastAsia"/>
        </w:rPr>
        <w:t>当持久化机制是Jdo时使用</w:t>
      </w:r>
    </w:p>
    <w:p>
      <w:pPr>
        <w:pStyle w:val="37"/>
        <w:ind w:firstLine="776" w:firstLineChars="431"/>
      </w:pPr>
      <w:r>
        <w:rPr>
          <w:rFonts w:hint="eastAsia"/>
        </w:rPr>
        <w:t>org.springframework.transaction.jta.JtaTransactionManager</w:t>
      </w:r>
      <w:r>
        <w:rPr>
          <w:rFonts w:hint="eastAsia"/>
        </w:rPr>
        <w:tab/>
      </w:r>
      <w:r>
        <w:rPr>
          <w:rFonts w:hint="eastAsia"/>
        </w:rPr>
        <w:t>使用一个JTA实现来管理事务，在一个事务跨越多个资源时必须使用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>TransactionDefinition:</w:t>
      </w:r>
    </w:p>
    <w:p>
      <w:pPr>
        <w:pStyle w:val="37"/>
        <w:ind w:firstLine="1192" w:firstLineChars="662"/>
      </w:pPr>
      <w:r>
        <w:rPr>
          <w:rFonts w:hint="eastAsia"/>
        </w:rPr>
        <w:t xml:space="preserve">* </w:t>
      </w:r>
      <w:r>
        <w:fldChar w:fldCharType="begin"/>
      </w:r>
      <w:r>
        <w:instrText xml:space="preserve"> HYPERLINK "mk:@MSITStore:D:\\itcast\\20141110\\spring\\spring_day01\\Spring3.0.2-RELEASE-API.chm::/org/springframework/transaction/../../../org/springframework/transaction/TransactionDefinition.html" \l "ISOLATION_DEFAULT" </w:instrText>
      </w:r>
      <w:r>
        <w:fldChar w:fldCharType="separate"/>
      </w:r>
      <w:r>
        <w:rPr>
          <w:rStyle w:val="19"/>
          <w:rFonts w:ascii="Verdana" w:hAnsi="Verdana" w:cs="Verdana"/>
        </w:rPr>
        <w:t>ISOLATION_DEFAULT</w:t>
      </w:r>
      <w:r>
        <w:rPr>
          <w:rStyle w:val="19"/>
          <w:rFonts w:ascii="Verdana" w:hAnsi="Verdana" w:cs="Verdana"/>
        </w:rPr>
        <w:fldChar w:fldCharType="end"/>
      </w:r>
      <w:r>
        <w:rPr>
          <w:rFonts w:hint="eastAsia"/>
        </w:rPr>
        <w:t>:默认级别. Mysql  repeatable_read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oracle read_commited</w:t>
      </w:r>
    </w:p>
    <w:p>
      <w:pPr>
        <w:pStyle w:val="37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ISOLATION_READ_UNCOMMITTED</w:t>
      </w:r>
    </w:p>
    <w:p>
      <w:pPr>
        <w:pStyle w:val="37"/>
        <w:ind w:firstLine="1192" w:firstLineChars="662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ISOLATION_READ_COMMITTED</w:t>
      </w:r>
    </w:p>
    <w:p>
      <w:pPr>
        <w:pStyle w:val="37"/>
        <w:ind w:firstLine="1192" w:firstLineChars="662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ISOLATION_REPEATABLE_READ </w:t>
      </w:r>
    </w:p>
    <w:p>
      <w:pPr>
        <w:pStyle w:val="37"/>
        <w:ind w:firstLine="1192" w:firstLineChars="662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ISOLATION_SERIALIZABLE </w:t>
      </w:r>
    </w:p>
    <w:p>
      <w:pPr>
        <w:pStyle w:val="37"/>
        <w:ind w:firstLine="1192" w:firstLineChars="662"/>
      </w:pPr>
      <w:r>
        <w:rPr>
          <w:rFonts w:hint="eastAsia"/>
        </w:rPr>
        <w:t>* 事务的传播行为:(不是JDBC事务管理，用来解决实际开发的问题.)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传播行为：解决业务层之间的调用的事务的关系.</w:t>
      </w:r>
    </w:p>
    <w:p>
      <w:pPr>
        <w:pStyle w:val="37"/>
        <w:ind w:firstLine="1607" w:firstLineChars="893"/>
      </w:pPr>
      <w:r>
        <w:rPr>
          <w:rFonts w:hint="eastAsia"/>
          <w:b/>
          <w:bCs/>
        </w:rPr>
        <w:t>PROPAGATION_REQUIRED</w:t>
      </w:r>
      <w:r>
        <w:rPr>
          <w:rFonts w:hint="eastAsia"/>
          <w:b/>
          <w:bCs/>
        </w:rPr>
        <w:tab/>
      </w:r>
      <w:r>
        <w:rPr>
          <w:rFonts w:hint="eastAsia"/>
        </w:rPr>
        <w:tab/>
      </w:r>
      <w:r>
        <w:rPr>
          <w:rFonts w:hint="eastAsia"/>
        </w:rPr>
        <w:t>:支持当前事务，如果不存在 就新建一个</w:t>
      </w:r>
    </w:p>
    <w:p>
      <w:pPr>
        <w:pStyle w:val="37"/>
        <w:ind w:firstLine="2023" w:firstLineChars="1124"/>
      </w:pPr>
      <w:r>
        <w:rPr>
          <w:rFonts w:hint="eastAsia"/>
        </w:rPr>
        <w:t>* A,B</w:t>
      </w:r>
      <w:r>
        <w:rPr>
          <w:rFonts w:hint="eastAsia"/>
        </w:rPr>
        <w:tab/>
      </w:r>
      <w:r>
        <w:rPr>
          <w:rFonts w:hint="eastAsia"/>
        </w:rPr>
        <w:t>如果A有事务，B使用A的事务，如果A没有事务，B就开启一个新的事务.(A,B是在一个事务中。)</w:t>
      </w:r>
    </w:p>
    <w:p>
      <w:pPr>
        <w:pStyle w:val="37"/>
        <w:ind w:firstLine="1607" w:firstLineChars="893"/>
      </w:pPr>
      <w:r>
        <w:rPr>
          <w:rFonts w:hint="eastAsia"/>
        </w:rPr>
        <w:t>PROPAGATION_SUPPORTS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:支持当前事务，如果不存在，就不使用事务</w:t>
      </w:r>
    </w:p>
    <w:p>
      <w:pPr>
        <w:pStyle w:val="37"/>
        <w:ind w:firstLine="2023" w:firstLineChars="1124"/>
      </w:pPr>
      <w:r>
        <w:rPr>
          <w:rFonts w:hint="eastAsia"/>
        </w:rPr>
        <w:t>* A,B</w:t>
      </w:r>
      <w:r>
        <w:rPr>
          <w:rFonts w:hint="eastAsia"/>
        </w:rPr>
        <w:tab/>
      </w:r>
      <w:r>
        <w:rPr>
          <w:rFonts w:hint="eastAsia"/>
        </w:rPr>
        <w:t>如果A有事务，B使用A的事务，如果A没有事务，B就不使用事务.</w:t>
      </w:r>
    </w:p>
    <w:p>
      <w:pPr>
        <w:pStyle w:val="37"/>
        <w:ind w:firstLine="1607" w:firstLineChars="893"/>
      </w:pPr>
      <w:r>
        <w:rPr>
          <w:rFonts w:hint="eastAsia"/>
        </w:rPr>
        <w:t>PROPAGATION_MANDATORY</w:t>
      </w:r>
      <w:r>
        <w:rPr>
          <w:rFonts w:hint="eastAsia"/>
        </w:rPr>
        <w:tab/>
      </w:r>
      <w:r>
        <w:rPr>
          <w:rFonts w:hint="eastAsia"/>
        </w:rPr>
        <w:t>:支持当前事务，如果不存在，抛出异常</w:t>
      </w:r>
    </w:p>
    <w:p>
      <w:pPr>
        <w:pStyle w:val="37"/>
        <w:ind w:firstLine="2023" w:firstLineChars="1124"/>
      </w:pPr>
      <w:r>
        <w:rPr>
          <w:rFonts w:hint="eastAsia"/>
        </w:rPr>
        <w:t>* A,B</w:t>
      </w:r>
      <w:r>
        <w:rPr>
          <w:rFonts w:hint="eastAsia"/>
        </w:rPr>
        <w:tab/>
      </w:r>
      <w:r>
        <w:rPr>
          <w:rFonts w:hint="eastAsia"/>
        </w:rPr>
        <w:t>如果A有事务，B使用A的事务，如果A没有事务，抛出异常.</w:t>
      </w:r>
    </w:p>
    <w:p>
      <w:pPr>
        <w:pStyle w:val="37"/>
        <w:ind w:firstLine="1607" w:firstLineChars="893"/>
      </w:pPr>
      <w:r>
        <w:rPr>
          <w:rFonts w:hint="eastAsia"/>
          <w:b/>
          <w:bCs/>
        </w:rPr>
        <w:t>PROPAGATION_REQUIRES_NEW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如果有事务存在，挂起当前事务，创建一个新的事务</w:t>
      </w:r>
    </w:p>
    <w:p>
      <w:pPr>
        <w:pStyle w:val="37"/>
        <w:ind w:firstLine="2023" w:firstLineChars="1124"/>
      </w:pPr>
      <w:r>
        <w:rPr>
          <w:rFonts w:hint="eastAsia"/>
        </w:rPr>
        <w:t>* A,B</w:t>
      </w:r>
      <w:r>
        <w:rPr>
          <w:rFonts w:hint="eastAsia"/>
        </w:rPr>
        <w:tab/>
      </w:r>
      <w:r>
        <w:rPr>
          <w:rFonts w:hint="eastAsia"/>
        </w:rPr>
        <w:t>如果A有事务，B将A的事务挂起，重新创建一个新的事务.(A,B不在一个事务中.事务互不影响.)</w:t>
      </w:r>
    </w:p>
    <w:p>
      <w:pPr>
        <w:pStyle w:val="37"/>
        <w:ind w:firstLine="1607" w:firstLineChars="893"/>
      </w:pPr>
      <w:r>
        <w:rPr>
          <w:rFonts w:hint="eastAsia"/>
        </w:rPr>
        <w:t>PROPAGATION_NOT_SUPPORTED</w:t>
      </w:r>
      <w:r>
        <w:rPr>
          <w:rFonts w:hint="eastAsia"/>
        </w:rPr>
        <w:tab/>
      </w:r>
      <w:r>
        <w:rPr>
          <w:rFonts w:hint="eastAsia"/>
        </w:rPr>
        <w:t>以非事务方式运行，如果有事务存在，挂起当前事务</w:t>
      </w:r>
    </w:p>
    <w:p>
      <w:pPr>
        <w:pStyle w:val="37"/>
        <w:ind w:firstLine="2023" w:firstLineChars="1124"/>
      </w:pPr>
      <w:r>
        <w:rPr>
          <w:rFonts w:hint="eastAsia"/>
        </w:rPr>
        <w:t>* A,B</w:t>
      </w:r>
      <w:r>
        <w:rPr>
          <w:rFonts w:hint="eastAsia"/>
        </w:rPr>
        <w:tab/>
      </w:r>
      <w:r>
        <w:rPr>
          <w:rFonts w:hint="eastAsia"/>
        </w:rPr>
        <w:t>非事务的方式运行，A有事务，就会挂起当前的事务.</w:t>
      </w:r>
    </w:p>
    <w:p>
      <w:pPr>
        <w:pStyle w:val="37"/>
        <w:ind w:firstLine="1607" w:firstLineChars="893"/>
      </w:pPr>
      <w:r>
        <w:rPr>
          <w:rFonts w:hint="eastAsia"/>
        </w:rPr>
        <w:t xml:space="preserve">PROPAGATION_NEVER </w:t>
      </w:r>
      <w:r>
        <w:rPr>
          <w:rFonts w:hint="eastAsia"/>
        </w:rPr>
        <w:tab/>
      </w:r>
      <w:r>
        <w:rPr>
          <w:rFonts w:hint="eastAsia"/>
        </w:rPr>
        <w:t>以非事务方式运行，如果有事务存在，抛出异常</w:t>
      </w:r>
    </w:p>
    <w:p>
      <w:pPr>
        <w:pStyle w:val="37"/>
        <w:ind w:firstLine="1607" w:firstLineChars="893"/>
      </w:pPr>
      <w:r>
        <w:rPr>
          <w:rFonts w:hint="eastAsia"/>
          <w:b/>
          <w:bCs/>
        </w:rPr>
        <w:t>PROPAGATION_NESTED</w:t>
      </w:r>
      <w:r>
        <w:rPr>
          <w:rFonts w:hint="eastAsia"/>
        </w:rPr>
        <w:tab/>
      </w:r>
      <w:r>
        <w:rPr>
          <w:rFonts w:hint="eastAsia"/>
        </w:rPr>
        <w:t>如果当前事务存在，则嵌套事务执行</w:t>
      </w:r>
    </w:p>
    <w:p>
      <w:pPr>
        <w:pStyle w:val="37"/>
        <w:ind w:firstLine="2023" w:firstLineChars="1124"/>
      </w:pPr>
      <w:r>
        <w:rPr>
          <w:rFonts w:hint="eastAsia"/>
        </w:rPr>
        <w:t>* 基于SavePoint技术.</w:t>
      </w:r>
    </w:p>
    <w:p>
      <w:pPr>
        <w:pStyle w:val="37"/>
        <w:ind w:firstLine="2023" w:firstLineChars="1124"/>
      </w:pPr>
      <w:r>
        <w:rPr>
          <w:rFonts w:hint="eastAsia"/>
        </w:rPr>
        <w:t>* A,B</w:t>
      </w:r>
      <w:r>
        <w:rPr>
          <w:rFonts w:hint="eastAsia"/>
        </w:rPr>
        <w:tab/>
      </w:r>
      <w:r>
        <w:rPr>
          <w:rFonts w:hint="eastAsia"/>
        </w:rPr>
        <w:t>A有事务，A执行之后，将A事务执行之后的内容保存到SavePoint.B事务有异常的话，用户需要自己设置事务提交还是回滚.</w:t>
      </w:r>
    </w:p>
    <w:p>
      <w:pPr>
        <w:pStyle w:val="37"/>
        <w:ind w:firstLine="2023" w:firstLineChars="1124"/>
      </w:pPr>
    </w:p>
    <w:p>
      <w:pPr>
        <w:pStyle w:val="37"/>
        <w:ind w:firstLine="1192" w:firstLineChars="662"/>
      </w:pPr>
      <w:r>
        <w:rPr>
          <w:rFonts w:hint="eastAsia"/>
        </w:rPr>
        <w:t>* 常用:(重点)</w:t>
      </w:r>
    </w:p>
    <w:p>
      <w:pPr>
        <w:pStyle w:val="37"/>
        <w:ind w:firstLine="1607" w:firstLineChars="893"/>
      </w:pPr>
      <w:r>
        <w:rPr>
          <w:rFonts w:hint="eastAsia"/>
        </w:rPr>
        <w:t>PROPAGATION_REQUIRED</w:t>
      </w:r>
      <w:r>
        <w:rPr>
          <w:rFonts w:hint="eastAsia"/>
        </w:rPr>
        <w:tab/>
      </w:r>
    </w:p>
    <w:p>
      <w:pPr>
        <w:pStyle w:val="37"/>
        <w:ind w:firstLine="1607" w:firstLineChars="893"/>
      </w:pPr>
      <w:r>
        <w:rPr>
          <w:rFonts w:hint="eastAsia"/>
        </w:rPr>
        <w:t>PROPAGATION_REQUIRES_NEW</w:t>
      </w:r>
    </w:p>
    <w:p>
      <w:pPr>
        <w:pStyle w:val="37"/>
        <w:ind w:firstLine="1607" w:firstLineChars="893"/>
      </w:pPr>
      <w:r>
        <w:rPr>
          <w:rFonts w:hint="eastAsia"/>
        </w:rPr>
        <w:t>PROPAGATION_NESTED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Spring的事务管理:</w:t>
      </w:r>
    </w:p>
    <w:p>
      <w:pPr>
        <w:pStyle w:val="37"/>
        <w:ind w:firstLine="360"/>
      </w:pPr>
      <w:r>
        <w:rPr>
          <w:rFonts w:hint="eastAsia"/>
        </w:rPr>
        <w:t>Spring的事务管理分成两类:</w:t>
      </w:r>
    </w:p>
    <w:p>
      <w:pPr>
        <w:pStyle w:val="37"/>
        <w:ind w:firstLine="776" w:firstLineChars="431"/>
      </w:pPr>
      <w:r>
        <w:rPr>
          <w:rFonts w:hint="eastAsia"/>
        </w:rPr>
        <w:t>* 编程式事务管理:</w:t>
      </w:r>
    </w:p>
    <w:p>
      <w:pPr>
        <w:pStyle w:val="37"/>
        <w:ind w:firstLine="1192" w:firstLineChars="662"/>
      </w:pPr>
      <w:r>
        <w:rPr>
          <w:rFonts w:hint="eastAsia"/>
        </w:rPr>
        <w:t>* 手动编写代码完成事务管理.</w:t>
      </w:r>
    </w:p>
    <w:p>
      <w:pPr>
        <w:pStyle w:val="37"/>
        <w:ind w:firstLine="776" w:firstLineChars="431"/>
      </w:pPr>
      <w:r>
        <w:rPr>
          <w:rFonts w:hint="eastAsia"/>
        </w:rPr>
        <w:t>* 声明式事务管理:</w:t>
      </w:r>
    </w:p>
    <w:p>
      <w:pPr>
        <w:pStyle w:val="37"/>
        <w:ind w:firstLine="1192" w:firstLineChars="662"/>
      </w:pPr>
      <w:r>
        <w:rPr>
          <w:rFonts w:hint="eastAsia"/>
        </w:rPr>
        <w:t>* 不需要手动编写代码,配置.</w:t>
      </w:r>
    </w:p>
    <w:p>
      <w:pPr>
        <w:pStyle w:val="4"/>
        <w:tabs>
          <w:tab w:val="clear" w:pos="709"/>
        </w:tabs>
      </w:pPr>
      <w:r>
        <w:rPr>
          <w:rFonts w:hint="eastAsia"/>
        </w:rPr>
        <w:t>事务操作的环境搭建:</w:t>
      </w:r>
    </w:p>
    <w:p>
      <w:pPr>
        <w:pStyle w:val="37"/>
        <w:ind w:firstLine="360"/>
      </w:pPr>
      <w:r>
        <w:rPr>
          <w:rFonts w:hint="eastAsia"/>
        </w:rPr>
        <w:t>CREATE TABLE `account` (</w:t>
      </w:r>
    </w:p>
    <w:p>
      <w:pPr>
        <w:pStyle w:val="37"/>
        <w:ind w:firstLine="360"/>
      </w:pPr>
      <w:r>
        <w:rPr>
          <w:rFonts w:hint="eastAsia"/>
        </w:rPr>
        <w:t xml:space="preserve">  `id` int(11) NOT NULL AUTO_INCREMENT,</w:t>
      </w:r>
    </w:p>
    <w:p>
      <w:pPr>
        <w:pStyle w:val="37"/>
        <w:ind w:firstLine="360"/>
      </w:pPr>
      <w:r>
        <w:rPr>
          <w:rFonts w:hint="eastAsia"/>
        </w:rPr>
        <w:t xml:space="preserve">  `name` varchar(20) NOT NULL,</w:t>
      </w:r>
    </w:p>
    <w:p>
      <w:pPr>
        <w:pStyle w:val="37"/>
        <w:ind w:firstLine="360"/>
      </w:pPr>
      <w:r>
        <w:rPr>
          <w:rFonts w:hint="eastAsia"/>
        </w:rPr>
        <w:t xml:space="preserve">  `money` double DEFAULT NULL,</w:t>
      </w:r>
    </w:p>
    <w:p>
      <w:pPr>
        <w:pStyle w:val="37"/>
        <w:ind w:firstLine="360"/>
      </w:pPr>
      <w:r>
        <w:rPr>
          <w:rFonts w:hint="eastAsia"/>
        </w:rPr>
        <w:t xml:space="preserve">  PRIMARY KEY (`id`)</w:t>
      </w:r>
    </w:p>
    <w:p>
      <w:pPr>
        <w:pStyle w:val="37"/>
        <w:ind w:firstLine="360"/>
      </w:pPr>
      <w:r>
        <w:rPr>
          <w:rFonts w:hint="eastAsia"/>
        </w:rPr>
        <w:t>) ENGINE=InnoDB AUTO_INCREMENT=4 DEFAULT CHARSET=utf8;</w:t>
      </w:r>
    </w:p>
    <w:p>
      <w:pPr>
        <w:pStyle w:val="37"/>
        <w:ind w:firstLine="360"/>
      </w:pPr>
      <w:r>
        <w:rPr>
          <w:rFonts w:hint="eastAsia"/>
        </w:rPr>
        <w:t>INSERT INTO `account` VALUES ('1', 'aaa', '1000');</w:t>
      </w:r>
    </w:p>
    <w:p>
      <w:pPr>
        <w:pStyle w:val="37"/>
        <w:ind w:firstLine="360"/>
      </w:pPr>
      <w:r>
        <w:rPr>
          <w:rFonts w:hint="eastAsia"/>
        </w:rPr>
        <w:t>INSERT INTO `account` VALUES ('2', 'bbb', '1000');</w:t>
      </w:r>
    </w:p>
    <w:p>
      <w:pPr>
        <w:pStyle w:val="37"/>
        <w:ind w:firstLine="360"/>
      </w:pPr>
      <w:r>
        <w:rPr>
          <w:rFonts w:hint="eastAsia"/>
        </w:rPr>
        <w:t>INSERT INTO `account` VALUES ('3', 'ccc', '1000');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创建一个web项目:</w:t>
      </w:r>
      <w:r>
        <w:rPr>
          <w:rFonts w:hint="eastAsia"/>
        </w:rPr>
        <w:tab/>
      </w:r>
    </w:p>
    <w:p>
      <w:pPr>
        <w:pStyle w:val="37"/>
        <w:ind w:firstLine="776" w:firstLineChars="431"/>
      </w:pPr>
      <w:r>
        <w:rPr>
          <w:rFonts w:hint="eastAsia"/>
        </w:rPr>
        <w:t>* 导入相应jar包</w:t>
      </w:r>
    </w:p>
    <w:p>
      <w:pPr>
        <w:pStyle w:val="37"/>
        <w:ind w:firstLine="776" w:firstLineChars="431"/>
      </w:pPr>
      <w:r>
        <w:rPr>
          <w:rFonts w:hint="eastAsia"/>
        </w:rPr>
        <w:t>* 引入配置文件:</w:t>
      </w:r>
    </w:p>
    <w:p>
      <w:pPr>
        <w:pStyle w:val="37"/>
        <w:ind w:firstLine="1192" w:firstLineChars="662"/>
      </w:pPr>
      <w:r>
        <w:rPr>
          <w:rFonts w:hint="eastAsia"/>
        </w:rPr>
        <w:t>* applicationContext.xml、log4j.properties、jdbc.properties</w:t>
      </w:r>
    </w:p>
    <w:p>
      <w:pPr>
        <w:pStyle w:val="37"/>
        <w:ind w:firstLine="1192" w:firstLineChars="662"/>
      </w:pPr>
    </w:p>
    <w:p>
      <w:pPr>
        <w:pStyle w:val="37"/>
        <w:ind w:firstLine="360"/>
      </w:pPr>
      <w:r>
        <w:rPr>
          <w:rFonts w:hint="eastAsia"/>
        </w:rPr>
        <w:t>创建类:</w:t>
      </w:r>
    </w:p>
    <w:p>
      <w:pPr>
        <w:pStyle w:val="37"/>
        <w:ind w:firstLine="776" w:firstLineChars="431"/>
      </w:pPr>
      <w:r>
        <w:rPr>
          <w:rFonts w:hint="eastAsia"/>
        </w:rPr>
        <w:t>* AccountService</w:t>
      </w:r>
    </w:p>
    <w:p>
      <w:pPr>
        <w:pStyle w:val="37"/>
        <w:ind w:firstLine="776" w:firstLineChars="431"/>
      </w:pPr>
      <w:r>
        <w:rPr>
          <w:rFonts w:hint="eastAsia"/>
        </w:rPr>
        <w:t>* AccountDao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在Spring中注册: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业务层类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id="accountService" class="cn.itcast.spring3.demo1.AccountServiceImpl"&gt;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在业务层注入Dao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name="accountDao" ref="accountDao"/&gt;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持久层类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id="accountDao" class="cn.itcast.spring3.demo1.AccountDaoImpl"&gt;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注入连接池的对象,通过连接池对象创建模板.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&lt;property name="dataSource" ref="dataSource"/&gt;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编写一个测试类: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Spring的事务管理:</w:t>
      </w:r>
    </w:p>
    <w:p>
      <w:pPr>
        <w:pStyle w:val="5"/>
        <w:ind w:firstLine="562"/>
      </w:pPr>
      <w:r>
        <w:rPr>
          <w:rFonts w:hint="eastAsia"/>
        </w:rPr>
        <w:t>手动编码的方式完成事务管理:</w:t>
      </w:r>
    </w:p>
    <w:p>
      <w:pPr>
        <w:pStyle w:val="37"/>
        <w:ind w:firstLine="360"/>
        <w:rPr>
          <w:b/>
          <w:bCs/>
          <w:color w:val="FF0000"/>
        </w:rPr>
      </w:pPr>
      <w:r>
        <w:rPr>
          <w:rFonts w:hint="eastAsia"/>
        </w:rPr>
        <w:t>需要事务管理器:</w:t>
      </w:r>
      <w:r>
        <w:rPr>
          <w:rFonts w:hint="eastAsia"/>
          <w:b/>
          <w:bCs/>
          <w:color w:val="FF0000"/>
        </w:rPr>
        <w:t>真正管理事务对象.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Spring提供了事务管理的模板(工具类.)</w:t>
      </w:r>
    </w:p>
    <w:p>
      <w:pPr>
        <w:pStyle w:val="37"/>
        <w:ind w:firstLine="779" w:firstLineChars="431"/>
        <w:rPr>
          <w:b/>
          <w:bCs/>
          <w:color w:val="FF0000"/>
        </w:rPr>
      </w:pPr>
    </w:p>
    <w:p>
      <w:pPr>
        <w:pStyle w:val="37"/>
        <w:ind w:firstLine="36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第一步:注册事务管理器:</w:t>
      </w:r>
    </w:p>
    <w:p>
      <w:pPr>
        <w:pStyle w:val="37"/>
        <w:ind w:firstLine="776" w:firstLineChars="431"/>
      </w:pPr>
      <w:r>
        <w:rPr>
          <w:rFonts w:hint="eastAsia"/>
        </w:rPr>
        <w:t>&lt;!-- 配置事务管理器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class="org.springframework.jdbc.datasource.DataSourceTransactionManager"&gt;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需要注入连接池,通过连接池获得连接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第二步:注册事务模板类: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事务管理的模板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id="transactionTemplate" class="org.springframework.transaction.support.TransactionTemplate"&gt;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name="transactionManager" ref="transactionManager"/&gt;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第三步:在业务层注入模板类:(模板类管理事务)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业务层类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id="accountService" class="cn.itcast.spring3.demo1.AccountServiceImpl"&gt;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在业务层注入Dao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name="accountDao" ref="accountDao"/&gt;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在业务层注入事务的管理模板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&lt;property name="transactionTemplate" ref="transactionTemplate"/&gt;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第四步:在业务层代码上使用模板: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transfer(final String from, final String to, final Double money) {</w:t>
      </w:r>
    </w:p>
    <w:p>
      <w:pPr>
        <w:pStyle w:val="37"/>
        <w:ind w:firstLine="776" w:firstLineChars="431"/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transactionTemplate.execute(new TransactionCallbackWithoutResult() {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@Override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protected void doInTransactionWithoutResult(TransactionStatus status) {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000000"/>
        </w:rPr>
        <w:t>accountDao.out(from, money);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int d = 1 / 0;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accountDao.in(to, money);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});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手动编码方式缺点:</w:t>
      </w:r>
    </w:p>
    <w:p>
      <w:pPr>
        <w:pStyle w:val="37"/>
        <w:ind w:firstLine="776" w:firstLineChars="431"/>
      </w:pPr>
      <w:r>
        <w:rPr>
          <w:rFonts w:hint="eastAsia"/>
        </w:rPr>
        <w:t>* 代码量增加,代码有侵入性.</w:t>
      </w:r>
    </w:p>
    <w:p>
      <w:pPr>
        <w:pStyle w:val="5"/>
        <w:ind w:firstLine="562"/>
      </w:pPr>
      <w:r>
        <w:rPr>
          <w:rFonts w:hint="eastAsia"/>
        </w:rPr>
        <w:t>声明式事务管理:(原始方式)</w:t>
      </w:r>
    </w:p>
    <w:p>
      <w:pPr>
        <w:pStyle w:val="37"/>
        <w:ind w:firstLine="360"/>
      </w:pPr>
      <w:r>
        <w:rPr>
          <w:rFonts w:hint="eastAsia"/>
        </w:rPr>
        <w:t>基于TransactionProxyFactoryBean.</w:t>
      </w:r>
    </w:p>
    <w:p>
      <w:pPr>
        <w:pStyle w:val="37"/>
        <w:ind w:firstLine="360"/>
      </w:pPr>
      <w:r>
        <w:rPr>
          <w:rFonts w:hint="eastAsia"/>
        </w:rPr>
        <w:t>导入:aop相应jar包.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第一步:注册平台事务管理器: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事务管理器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class="org.springframework.jdbc.datasource.DataSourceTransactionManager"&gt;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注入连接池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第二步:创建业务层代理对象: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配置生成代理对象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id="accountServiceProxy" class="org.springframework.transaction.interceptor.TransactionProxyFactoryBean"&gt;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目标对象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name="target" ref="accountService"/&gt;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&lt;!-- 注入事务管理器 --&gt;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&lt;property name="transactionManager" ref="transactionManager"/&gt;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&lt;!-- 事务的属性设置 --&gt;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&lt;property name="transactionAttributes"&gt;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&lt;props&gt;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&lt;prop key="transfer"&gt;PROPAGATION_REQUIRED&lt;/prop&gt;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&lt;/props&gt;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&lt;/property&gt;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第三步:编写测试类:</w:t>
      </w:r>
    </w:p>
    <w:p>
      <w:pPr>
        <w:pStyle w:val="37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***** 千万注意:注入代理对象</w:t>
      </w:r>
    </w:p>
    <w:p>
      <w:pPr>
        <w:pStyle w:val="37"/>
        <w:ind w:firstLine="1192" w:firstLineChars="662"/>
      </w:pPr>
      <w:r>
        <w:rPr>
          <w:rFonts w:hint="eastAsia"/>
        </w:rPr>
        <w:t>@Autowired</w:t>
      </w:r>
    </w:p>
    <w:p>
      <w:pPr>
        <w:pStyle w:val="37"/>
        <w:ind w:firstLine="1192" w:firstLineChars="662"/>
      </w:pPr>
      <w:r>
        <w:rPr>
          <w:rFonts w:hint="eastAsia"/>
        </w:rPr>
        <w:t>@Qualifier("</w:t>
      </w:r>
      <w:r>
        <w:rPr>
          <w:rFonts w:hint="eastAsia"/>
          <w:b/>
          <w:bCs/>
          <w:color w:val="FF0000"/>
        </w:rPr>
        <w:t>accountServiceProxy</w:t>
      </w:r>
      <w:r>
        <w:rPr>
          <w:rFonts w:hint="eastAsia"/>
        </w:rPr>
        <w:t>")</w:t>
      </w:r>
    </w:p>
    <w:p>
      <w:pPr>
        <w:pStyle w:val="37"/>
        <w:ind w:firstLine="1192" w:firstLineChars="662"/>
      </w:pPr>
      <w:r>
        <w:rPr>
          <w:rFonts w:hint="eastAsia"/>
        </w:rPr>
        <w:t>private AccountService accountService;</w:t>
      </w:r>
    </w:p>
    <w:p>
      <w:pPr>
        <w:pStyle w:val="37"/>
        <w:ind w:firstLine="1192" w:firstLineChars="662"/>
      </w:pPr>
    </w:p>
    <w:p>
      <w:pPr>
        <w:pStyle w:val="37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prop格式：PROPAGATION,ISOLATION,readOnly,-Exception,+Exception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顺序:传播行为、隔离级别、事务是否只读、发生哪些异常可以回滚事务（所有的异常都回滚）、发生了哪些异常不回滚.</w:t>
      </w:r>
    </w:p>
    <w:p>
      <w:pPr>
        <w:pStyle w:val="37"/>
        <w:ind w:firstLine="361"/>
        <w:rPr>
          <w:b/>
          <w:bCs/>
          <w:color w:val="000000"/>
        </w:rPr>
      </w:pPr>
    </w:p>
    <w:p>
      <w:pPr>
        <w:pStyle w:val="37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***** 缺点:就是需要为每一个管理事务的类生成代理.需要为每个类都需要进行配置.</w:t>
      </w:r>
    </w:p>
    <w:p>
      <w:pPr>
        <w:pStyle w:val="5"/>
        <w:ind w:firstLine="562"/>
        <w:rPr>
          <w:color w:val="FF0000"/>
        </w:rPr>
      </w:pPr>
      <w:r>
        <w:rPr>
          <w:rFonts w:hint="eastAsia"/>
          <w:color w:val="FF0000"/>
        </w:rPr>
        <w:t>声明式事务管理:(自动代理.基于切面 ******)</w:t>
      </w:r>
    </w:p>
    <w:p>
      <w:pPr>
        <w:pStyle w:val="37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第一步:导入相应jar包.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aspectj</w:t>
      </w:r>
    </w:p>
    <w:p>
      <w:pPr>
        <w:pStyle w:val="37"/>
        <w:ind w:firstLine="779" w:firstLineChars="431"/>
        <w:rPr>
          <w:b/>
          <w:bCs/>
          <w:color w:val="000000"/>
        </w:rPr>
      </w:pPr>
    </w:p>
    <w:p>
      <w:pPr>
        <w:pStyle w:val="37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第二步:引入相应约束: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aop、tx约束.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&lt;beans xmlns="http://www.springframework.org/schema/beans"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xmlns:xsi="http://www.w3.org/2001/XMLSchema-instance"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xmlns:context="http://www.springframework.org/schema/context"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xmlns:aop="http://www.springframework.org/schema/aop"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xmlns:tx="http://www.springframework.org/schema/tx"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 xml:space="preserve">xsi:schemaLocation="http://www.springframework.org/schema/beans 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http://www.springframework.org/schema/beans/spring-beans.xsd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http://www.springframework.org/schema/context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http://www.springframework.org/schema/context/spring-context.xsd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http://www.springframework.org/schema/aop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http://www.springframework.org/schema/aop/spring-aop.xsd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 xml:space="preserve">http://www.springframework.org/schema/tx </w:t>
      </w:r>
    </w:p>
    <w:p>
      <w:pPr>
        <w:pStyle w:val="37"/>
        <w:ind w:firstLine="779" w:firstLineChars="43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  <w:r>
        <w:fldChar w:fldCharType="begin"/>
      </w:r>
      <w:r>
        <w:instrText xml:space="preserve"> HYPERLINK "http://www.springframework.org/schema/tx/spring-tx.xsd%22%3e" </w:instrText>
      </w:r>
      <w:r>
        <w:fldChar w:fldCharType="separate"/>
      </w:r>
      <w:r>
        <w:rPr>
          <w:rStyle w:val="19"/>
          <w:rFonts w:hint="eastAsia"/>
          <w:b/>
          <w:bCs/>
        </w:rPr>
        <w:t>http://www.springframework.org/schema/tx/spring-tx.xsd"&gt;</w:t>
      </w:r>
      <w:r>
        <w:rPr>
          <w:rStyle w:val="19"/>
          <w:rFonts w:hint="eastAsia"/>
          <w:b/>
          <w:bCs/>
        </w:rPr>
        <w:fldChar w:fldCharType="end"/>
      </w:r>
    </w:p>
    <w:p>
      <w:pPr>
        <w:pStyle w:val="37"/>
        <w:ind w:firstLine="779" w:firstLineChars="431"/>
        <w:rPr>
          <w:b/>
          <w:bCs/>
          <w:color w:val="000000"/>
        </w:rPr>
      </w:pPr>
    </w:p>
    <w:p>
      <w:pPr>
        <w:pStyle w:val="37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第三步:注册事务管理器;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事务管理器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class="org.springframework.jdbc.datasource.DataSourceTransactionManager"&gt;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第四步:定义增强(事务管理)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定义一个增强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&lt;tx:advice id="</w:t>
      </w:r>
      <w:r>
        <w:rPr>
          <w:rFonts w:hint="eastAsia"/>
          <w:b/>
          <w:bCs/>
          <w:color w:val="FF0000"/>
        </w:rPr>
        <w:t>txAdvice</w:t>
      </w:r>
      <w:r>
        <w:rPr>
          <w:rFonts w:hint="eastAsia"/>
        </w:rPr>
        <w:t>" transaction-manager="transactionManager"&gt;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增强(事务)的属性的配置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&lt;tx:attributes&gt;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&lt;!-- 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isolation:DEFAULT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:事务的隔离级别.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propagation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:事务的传播行为.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read-only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:false.不是只读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timeout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:-1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no-rollback-for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:发生哪些异常不回滚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rollback-for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:发生哪些异常回滚事务</w:t>
      </w:r>
    </w:p>
    <w:p>
      <w:pPr>
        <w:pStyle w:val="37"/>
        <w:ind w:firstLine="776" w:firstLineChars="43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&lt;tx:method name="transfer"/&gt;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&lt;/tx:attributes&gt;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&lt;/tx:advice&gt;</w:t>
      </w:r>
    </w:p>
    <w:p>
      <w:pPr>
        <w:pStyle w:val="37"/>
        <w:ind w:firstLine="779" w:firstLineChars="431"/>
        <w:rPr>
          <w:b/>
          <w:bCs/>
          <w:color w:val="000000"/>
        </w:rPr>
      </w:pPr>
    </w:p>
    <w:p>
      <w:pPr>
        <w:pStyle w:val="37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第五步:定义aop的配置(切点和通知的组合)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aop配置定义切面和切点的信息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&lt;aop:config&gt;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定义切点:哪些类的哪些方法应用增强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expression="execution(* cn.itcast.spring3.demo3.AccountService+.*(..))" id="</w:t>
      </w:r>
      <w:r>
        <w:rPr>
          <w:rFonts w:hint="eastAsia"/>
          <w:color w:val="0000FF"/>
        </w:rPr>
        <w:t>mypointcut</w:t>
      </w:r>
      <w:r>
        <w:rPr>
          <w:rFonts w:hint="eastAsia"/>
        </w:rPr>
        <w:t>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定义切面: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&lt;aop:advisor advice-ref="</w:t>
      </w:r>
      <w:r>
        <w:rPr>
          <w:rFonts w:hint="eastAsia"/>
          <w:b/>
          <w:bCs/>
          <w:color w:val="FF0000"/>
        </w:rPr>
        <w:t>txAdvice</w:t>
      </w:r>
      <w:r>
        <w:rPr>
          <w:rFonts w:hint="eastAsia"/>
        </w:rPr>
        <w:t>" pointcut-ref="</w:t>
      </w:r>
      <w:r>
        <w:rPr>
          <w:rFonts w:hint="eastAsia"/>
          <w:color w:val="0000FF"/>
        </w:rPr>
        <w:t>mypointcut</w:t>
      </w:r>
      <w:r>
        <w:rPr>
          <w:rFonts w:hint="eastAsia"/>
        </w:rPr>
        <w:t>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&lt;/aop:config&gt;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第六步:编写测试类:</w:t>
      </w:r>
    </w:p>
    <w:p>
      <w:pPr>
        <w:pStyle w:val="37"/>
        <w:ind w:firstLine="776" w:firstLineChars="431"/>
      </w:pPr>
      <w:r>
        <w:rPr>
          <w:rFonts w:hint="eastAsia"/>
        </w:rPr>
        <w:t>* 注入Service对象,不需要注入代理对象(生成这个类的时候,已经是代理对象.)</w:t>
      </w:r>
    </w:p>
    <w:p>
      <w:pPr>
        <w:pStyle w:val="5"/>
        <w:ind w:firstLine="562"/>
      </w:pPr>
      <w:r>
        <w:rPr>
          <w:rFonts w:hint="eastAsia"/>
        </w:rPr>
        <w:t>基于注解的事务管理:</w:t>
      </w:r>
    </w:p>
    <w:p>
      <w:pPr>
        <w:pStyle w:val="37"/>
        <w:ind w:firstLine="360"/>
      </w:pPr>
      <w:r>
        <w:rPr>
          <w:rFonts w:hint="eastAsia"/>
        </w:rPr>
        <w:t>第一步:事务管理器: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&lt;!-- 事务管理器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class="org.springframework.jdbc.datasource.DataSourceTransactionManager"&gt;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第二步:注解事务: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&lt;!-- 开启注解的事务管理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&lt;tx:annotation-driven transaction-manager="transactionManager"/&gt;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第三步:在Service上使用注解</w:t>
      </w:r>
    </w:p>
    <w:p>
      <w:pPr>
        <w:pStyle w:val="37"/>
        <w:ind w:firstLine="360"/>
      </w:pPr>
      <w:r>
        <w:rPr>
          <w:rFonts w:hint="eastAsia"/>
        </w:rPr>
        <w:t>@Transactional</w:t>
      </w:r>
    </w:p>
    <w:p>
      <w:pPr>
        <w:pStyle w:val="37"/>
        <w:ind w:firstLine="776" w:firstLineChars="431"/>
      </w:pPr>
      <w:r>
        <w:rPr>
          <w:rFonts w:hint="eastAsia"/>
        </w:rPr>
        <w:t>* 注解中有属性值:</w:t>
      </w:r>
    </w:p>
    <w:p>
      <w:pPr>
        <w:pStyle w:val="37"/>
        <w:ind w:firstLine="1192" w:firstLineChars="662"/>
      </w:pPr>
      <w:r>
        <w:rPr>
          <w:rFonts w:hint="eastAsia"/>
        </w:rPr>
        <w:t>* isolation</w:t>
      </w:r>
    </w:p>
    <w:p>
      <w:pPr>
        <w:pStyle w:val="37"/>
        <w:ind w:firstLine="1192" w:firstLineChars="662"/>
      </w:pPr>
      <w:r>
        <w:rPr>
          <w:rFonts w:hint="eastAsia"/>
        </w:rPr>
        <w:t>* propagation</w:t>
      </w:r>
    </w:p>
    <w:p>
      <w:pPr>
        <w:pStyle w:val="37"/>
        <w:ind w:firstLine="1192" w:firstLineChars="662"/>
      </w:pPr>
      <w:r>
        <w:rPr>
          <w:rFonts w:hint="eastAsia"/>
        </w:rPr>
        <w:t>* readOnly</w:t>
      </w:r>
    </w:p>
    <w:p>
      <w:pPr>
        <w:pStyle w:val="37"/>
        <w:ind w:firstLine="1192" w:firstLineChars="662"/>
      </w:pPr>
      <w:r>
        <w:rPr>
          <w:rFonts w:hint="eastAsia"/>
        </w:rPr>
        <w:t>...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SSH框架整合:</w:t>
      </w:r>
    </w:p>
    <w:p>
      <w:pPr>
        <w:pStyle w:val="4"/>
      </w:pPr>
      <w:r>
        <w:rPr>
          <w:rFonts w:hint="eastAsia"/>
        </w:rPr>
        <w:t>Struts2+Spring+Hibernate导包</w:t>
      </w:r>
    </w:p>
    <w:p>
      <w:pPr>
        <w:pStyle w:val="37"/>
        <w:ind w:firstLine="360"/>
      </w:pPr>
      <w:r>
        <w:rPr>
          <w:rFonts w:hint="eastAsia"/>
        </w:rPr>
        <w:t>Struts2导入jar包:</w:t>
      </w:r>
    </w:p>
    <w:p>
      <w:pPr>
        <w:pStyle w:val="37"/>
        <w:ind w:firstLine="776" w:firstLineChars="431"/>
      </w:pPr>
      <w:r>
        <w:rPr>
          <w:rFonts w:hint="eastAsia"/>
        </w:rPr>
        <w:t>* struts2/apps/struts2-blank.war/WEB-INF/lib/*.jar</w:t>
      </w:r>
    </w:p>
    <w:p>
      <w:pPr>
        <w:pStyle w:val="37"/>
        <w:ind w:firstLine="776" w:firstLineChars="431"/>
      </w:pPr>
      <w:r>
        <w:rPr>
          <w:rFonts w:hint="eastAsia"/>
        </w:rPr>
        <w:t>* 导入与spring整合的jar</w:t>
      </w:r>
    </w:p>
    <w:p>
      <w:pPr>
        <w:pStyle w:val="37"/>
        <w:ind w:firstLine="1192" w:firstLineChars="662"/>
        <w:rPr>
          <w:color w:val="FF0000"/>
        </w:rPr>
      </w:pPr>
      <w:r>
        <w:rPr>
          <w:rFonts w:hint="eastAsia"/>
          <w:color w:val="FF0000"/>
        </w:rPr>
        <w:t>* struts2/lib/struts2-spring-plugin-2.3.15.3.jar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--- 整合Spring框架</w:t>
      </w:r>
    </w:p>
    <w:p>
      <w:pPr>
        <w:pStyle w:val="37"/>
        <w:ind w:firstLine="1192" w:firstLineChars="662"/>
        <w:rPr>
          <w:color w:val="FF0000"/>
        </w:rPr>
      </w:pPr>
      <w:r>
        <w:rPr>
          <w:rFonts w:hint="eastAsia"/>
          <w:color w:val="FF0000"/>
        </w:rPr>
        <w:t>* struts2/lib/struts2-json-plugin-2.3.15.3.jar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--- 整合AJAX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* struts2/lib/struts2-convention-plugin-2.3.15.3.jar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--- 使用Struts2注解开发.</w:t>
      </w:r>
    </w:p>
    <w:p>
      <w:pPr>
        <w:pStyle w:val="37"/>
        <w:ind w:firstLine="1192" w:firstLineChars="662"/>
        <w:rPr>
          <w:color w:val="0000FF"/>
        </w:rPr>
      </w:pPr>
    </w:p>
    <w:p>
      <w:pPr>
        <w:pStyle w:val="37"/>
        <w:ind w:firstLine="776" w:firstLineChars="431"/>
        <w:rPr>
          <w:color w:val="0000FF"/>
        </w:rPr>
      </w:pPr>
      <w:r>
        <w:rPr>
          <w:rFonts w:hint="eastAsia"/>
          <w:color w:val="0000FF"/>
        </w:rPr>
        <w:t>* 配置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web.xml</w:t>
      </w:r>
    </w:p>
    <w:p>
      <w:pPr>
        <w:pStyle w:val="37"/>
        <w:ind w:firstLine="1192" w:firstLineChars="662"/>
      </w:pPr>
      <w:r>
        <w:t>&lt;filter&gt;</w:t>
      </w:r>
    </w:p>
    <w:p>
      <w:pPr>
        <w:pStyle w:val="37"/>
        <w:ind w:firstLine="1192" w:firstLineChars="662"/>
      </w:pPr>
      <w:r>
        <w:t xml:space="preserve">  &lt;filter-name&gt;struts2&lt;/filter-name&gt; </w:t>
      </w:r>
    </w:p>
    <w:p>
      <w:pPr>
        <w:pStyle w:val="37"/>
        <w:ind w:firstLine="1192" w:firstLineChars="662"/>
      </w:pPr>
      <w:r>
        <w:t xml:space="preserve">  &lt;filter-class&gt;org.apache.struts2.dispatcher.ng.filter.StrutsPrepareAndExecuteFilter&lt;/filter-class&gt; </w:t>
      </w:r>
    </w:p>
    <w:p>
      <w:pPr>
        <w:pStyle w:val="37"/>
        <w:ind w:firstLine="1192" w:firstLineChars="662"/>
      </w:pPr>
      <w:r>
        <w:t>&lt;/filter&gt;</w:t>
      </w:r>
    </w:p>
    <w:p>
      <w:pPr>
        <w:pStyle w:val="37"/>
        <w:ind w:firstLine="1192" w:firstLineChars="662"/>
      </w:pPr>
      <w:r>
        <w:t>&lt;filter-mapping&gt;</w:t>
      </w:r>
    </w:p>
    <w:p>
      <w:pPr>
        <w:pStyle w:val="37"/>
        <w:ind w:firstLine="1192" w:firstLineChars="662"/>
      </w:pPr>
      <w:r>
        <w:t xml:space="preserve">  &lt;filter-name&gt;struts2&lt;/filter-name&gt; </w:t>
      </w:r>
    </w:p>
    <w:p>
      <w:pPr>
        <w:pStyle w:val="37"/>
        <w:ind w:firstLine="1192" w:firstLineChars="662"/>
      </w:pPr>
      <w:r>
        <w:t xml:space="preserve">  &lt;url-pattern&gt;/*&lt;/url-pattern&gt; </w:t>
      </w:r>
    </w:p>
    <w:p>
      <w:pPr>
        <w:pStyle w:val="37"/>
        <w:ind w:firstLine="1192" w:firstLineChars="662"/>
      </w:pPr>
      <w:r>
        <w:t>&lt;/filter-mapping&gt;</w:t>
      </w:r>
    </w:p>
    <w:p>
      <w:pPr>
        <w:pStyle w:val="37"/>
        <w:ind w:firstLine="1192" w:firstLineChars="662"/>
      </w:pP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struts.xml</w:t>
      </w:r>
    </w:p>
    <w:p>
      <w:pPr>
        <w:pStyle w:val="37"/>
        <w:ind w:firstLine="1607" w:firstLineChars="893"/>
      </w:pPr>
      <w:r>
        <w:rPr>
          <w:rFonts w:hint="eastAsia"/>
        </w:rPr>
        <w:t>&lt;struts&gt;</w:t>
      </w:r>
    </w:p>
    <w:p>
      <w:pPr>
        <w:pStyle w:val="37"/>
        <w:ind w:firstLine="1607" w:firstLineChars="893"/>
      </w:pPr>
      <w:r>
        <w:rPr>
          <w:rFonts w:hint="eastAsia"/>
        </w:rPr>
        <w:t xml:space="preserve">    &lt;constant name="struts.devMode" value="true" /&gt;</w:t>
      </w:r>
    </w:p>
    <w:p>
      <w:pPr>
        <w:pStyle w:val="37"/>
        <w:ind w:firstLine="1607" w:firstLineChars="893"/>
      </w:pPr>
    </w:p>
    <w:p>
      <w:pPr>
        <w:pStyle w:val="37"/>
        <w:ind w:firstLine="1607" w:firstLineChars="893"/>
      </w:pPr>
      <w:r>
        <w:rPr>
          <w:rFonts w:hint="eastAsia"/>
        </w:rPr>
        <w:t xml:space="preserve">    &lt;package name="default" namespace="/" extends="struts-default"&gt;</w:t>
      </w:r>
    </w:p>
    <w:p>
      <w:pPr>
        <w:pStyle w:val="37"/>
        <w:ind w:firstLine="1607" w:firstLineChars="893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pStyle w:val="37"/>
        <w:ind w:firstLine="1607" w:firstLineChars="893"/>
      </w:pPr>
      <w:r>
        <w:rPr>
          <w:rFonts w:hint="eastAsia"/>
        </w:rPr>
        <w:t xml:space="preserve">    &lt;/package&gt;</w:t>
      </w:r>
    </w:p>
    <w:p>
      <w:pPr>
        <w:pStyle w:val="37"/>
        <w:ind w:firstLine="1607" w:firstLineChars="893"/>
      </w:pPr>
      <w:r>
        <w:rPr>
          <w:rFonts w:hint="eastAsia"/>
        </w:rPr>
        <w:t>&lt;/struts&gt;</w:t>
      </w:r>
    </w:p>
    <w:p>
      <w:pPr>
        <w:pStyle w:val="37"/>
        <w:ind w:firstLine="1192" w:firstLineChars="662"/>
        <w:rPr>
          <w:color w:val="0000FF"/>
        </w:rPr>
      </w:pPr>
    </w:p>
    <w:p>
      <w:pPr>
        <w:pStyle w:val="37"/>
        <w:ind w:firstLine="1192" w:firstLineChars="662"/>
        <w:rPr>
          <w:color w:val="0000FF"/>
        </w:rPr>
      </w:pPr>
    </w:p>
    <w:p>
      <w:pPr>
        <w:pStyle w:val="37"/>
        <w:ind w:firstLine="360"/>
        <w:rPr>
          <w:color w:val="0000FF"/>
        </w:rPr>
      </w:pPr>
      <w:r>
        <w:rPr>
          <w:rFonts w:hint="eastAsia"/>
          <w:color w:val="0000FF"/>
        </w:rPr>
        <w:t>Spring导入jar包:</w:t>
      </w:r>
    </w:p>
    <w:p>
      <w:pPr>
        <w:pStyle w:val="37"/>
        <w:ind w:firstLine="776" w:firstLineChars="431"/>
        <w:rPr>
          <w:color w:val="000000"/>
        </w:rPr>
      </w:pPr>
      <w:r>
        <w:rPr>
          <w:rFonts w:hint="eastAsia"/>
          <w:color w:val="000000"/>
        </w:rPr>
        <w:t>Spring3.2 开发最基本jar包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spring-beans-3.2.0.RELEASE.jar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spring-context-3.2.0.RELEASE.jar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spring-core-3.2.0.RELEASE.jar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spring-expression-3.2.0.RELEASE.jar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com.springsource.org.apache.commons.logging-1.1.1.jar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com.springsource.org.apache.log4j-1.2.15.jar</w:t>
      </w:r>
    </w:p>
    <w:p>
      <w:pPr>
        <w:pStyle w:val="37"/>
        <w:ind w:firstLine="776" w:firstLineChars="431"/>
        <w:rPr>
          <w:color w:val="000000"/>
        </w:rPr>
      </w:pPr>
      <w:r>
        <w:rPr>
          <w:rFonts w:hint="eastAsia"/>
          <w:color w:val="000000"/>
        </w:rPr>
        <w:t>AOP开发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spring-aop-3.2.0.RELEASE.jar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spring-aspects-3.2.0.RELEASE.jar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com.springsource.org.aopalliance-1.0.0.jar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com.springsource.org.aspectj.weaver-.6.8.RELEASE.jar</w:t>
      </w:r>
    </w:p>
    <w:p>
      <w:pPr>
        <w:pStyle w:val="37"/>
        <w:ind w:firstLine="776" w:firstLineChars="431"/>
        <w:rPr>
          <w:color w:val="0000FF"/>
        </w:rPr>
      </w:pPr>
      <w:r>
        <w:rPr>
          <w:rFonts w:hint="eastAsia"/>
          <w:color w:val="000000"/>
        </w:rPr>
        <w:t>Spring Jdbc开发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spring-jdbc-3.2.0.RELEASE.jar</w:t>
      </w:r>
    </w:p>
    <w:p>
      <w:pPr>
        <w:pStyle w:val="37"/>
        <w:ind w:firstLine="1192" w:firstLineChars="662"/>
        <w:rPr>
          <w:color w:val="0000FF"/>
        </w:rPr>
      </w:pPr>
      <w:r>
        <w:rPr>
          <w:rFonts w:hint="eastAsia"/>
          <w:color w:val="0000FF"/>
        </w:rPr>
        <w:t>spring-tx-3.2.0.RELEASE.jar</w:t>
      </w:r>
    </w:p>
    <w:p>
      <w:pPr>
        <w:pStyle w:val="37"/>
        <w:ind w:firstLine="776" w:firstLineChars="431"/>
      </w:pPr>
      <w:r>
        <w:rPr>
          <w:rFonts w:hint="eastAsia"/>
        </w:rPr>
        <w:t>Spring事务管理</w:t>
      </w:r>
    </w:p>
    <w:p>
      <w:pPr>
        <w:pStyle w:val="37"/>
        <w:ind w:firstLine="1192" w:firstLineChars="662"/>
      </w:pPr>
      <w:r>
        <w:rPr>
          <w:rFonts w:hint="eastAsia"/>
        </w:rPr>
        <w:t>spring-tx-3.2.0.RELEASE.jar</w:t>
      </w:r>
    </w:p>
    <w:p>
      <w:pPr>
        <w:pStyle w:val="37"/>
        <w:ind w:firstLine="776" w:firstLineChars="431"/>
      </w:pPr>
      <w:r>
        <w:rPr>
          <w:rFonts w:hint="eastAsia"/>
        </w:rPr>
        <w:t>Spring整合其他ORM框架</w:t>
      </w:r>
    </w:p>
    <w:p>
      <w:pPr>
        <w:pStyle w:val="37"/>
        <w:ind w:firstLine="1192" w:firstLineChars="662"/>
      </w:pPr>
      <w:r>
        <w:rPr>
          <w:rFonts w:hint="eastAsia"/>
        </w:rPr>
        <w:t>spring-orm-3.2.0.RELEASE.jar</w:t>
      </w:r>
    </w:p>
    <w:p>
      <w:pPr>
        <w:pStyle w:val="37"/>
        <w:ind w:firstLine="776" w:firstLineChars="431"/>
      </w:pPr>
      <w:r>
        <w:rPr>
          <w:rFonts w:hint="eastAsia"/>
        </w:rPr>
        <w:t>Spring在web中使用</w:t>
      </w:r>
    </w:p>
    <w:p>
      <w:pPr>
        <w:pStyle w:val="37"/>
        <w:ind w:firstLine="1192" w:firstLineChars="662"/>
      </w:pPr>
      <w:r>
        <w:rPr>
          <w:rFonts w:hint="eastAsia"/>
        </w:rPr>
        <w:t>spring-web-3.2.0.RELEASE.jar</w:t>
      </w:r>
    </w:p>
    <w:p>
      <w:pPr>
        <w:pStyle w:val="37"/>
        <w:ind w:firstLine="776" w:firstLineChars="431"/>
      </w:pPr>
      <w:r>
        <w:rPr>
          <w:rFonts w:hint="eastAsia"/>
        </w:rPr>
        <w:t>Spring整合Junit测试</w:t>
      </w:r>
    </w:p>
    <w:p>
      <w:pPr>
        <w:pStyle w:val="37"/>
        <w:ind w:firstLine="1192" w:firstLineChars="662"/>
      </w:pPr>
      <w:r>
        <w:rPr>
          <w:rFonts w:hint="eastAsia"/>
        </w:rPr>
        <w:t>spring-test-3.2.0.RELEASE.jar</w:t>
      </w:r>
    </w:p>
    <w:p>
      <w:pPr>
        <w:pStyle w:val="37"/>
        <w:ind w:firstLine="1192" w:firstLineChars="662"/>
      </w:pPr>
    </w:p>
    <w:p>
      <w:pPr>
        <w:pStyle w:val="37"/>
        <w:ind w:firstLine="1192" w:firstLineChars="662"/>
      </w:pPr>
      <w:r>
        <w:rPr>
          <w:rFonts w:hint="eastAsia"/>
        </w:rPr>
        <w:t>(Spring没有引入c3p0和数据库驱动)</w:t>
      </w:r>
    </w:p>
    <w:p>
      <w:pPr>
        <w:pStyle w:val="37"/>
        <w:ind w:firstLine="1192" w:firstLineChars="662"/>
      </w:pPr>
    </w:p>
    <w:p>
      <w:pPr>
        <w:pStyle w:val="37"/>
        <w:ind w:firstLine="776" w:firstLineChars="431"/>
      </w:pPr>
      <w:r>
        <w:rPr>
          <w:rFonts w:hint="eastAsia"/>
        </w:rPr>
        <w:t>* 配置:</w:t>
      </w:r>
    </w:p>
    <w:p>
      <w:pPr>
        <w:pStyle w:val="37"/>
        <w:ind w:firstLine="776" w:firstLineChars="431"/>
      </w:pPr>
      <w:r>
        <w:rPr>
          <w:rFonts w:hint="eastAsia"/>
        </w:rPr>
        <w:t>applicationContext.xml</w:t>
      </w:r>
    </w:p>
    <w:p>
      <w:pPr>
        <w:pStyle w:val="37"/>
        <w:ind w:firstLine="776" w:firstLineChars="431"/>
      </w:pPr>
      <w:r>
        <w:rPr>
          <w:rFonts w:hint="eastAsia"/>
        </w:rPr>
        <w:t>Log4j.properties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>在web.xml中配置监听器;</w:t>
      </w:r>
    </w:p>
    <w:p>
      <w:pPr>
        <w:pStyle w:val="37"/>
        <w:ind w:firstLine="1192" w:firstLineChars="662"/>
      </w:pPr>
      <w:r>
        <w:rPr>
          <w:rFonts w:hint="eastAsia"/>
        </w:rPr>
        <w:t>&lt;!-- 配置Spring的监听器 --&gt;</w:t>
      </w:r>
    </w:p>
    <w:p>
      <w:pPr>
        <w:pStyle w:val="37"/>
        <w:ind w:firstLine="1192" w:firstLineChars="662"/>
      </w:pPr>
      <w:r>
        <w:rPr>
          <w:rFonts w:hint="eastAsia"/>
        </w:rPr>
        <w:t>&lt;listener&gt;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&lt;!-- 监听器默认加载的是WEB-INF/applicationContext.xml --&gt;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&lt;listener-class&gt;org.springframework.web.context.ContextLoaderListener&lt;/listener-class&gt;</w:t>
      </w:r>
    </w:p>
    <w:p>
      <w:pPr>
        <w:pStyle w:val="37"/>
        <w:ind w:firstLine="1192" w:firstLineChars="662"/>
      </w:pPr>
      <w:r>
        <w:rPr>
          <w:rFonts w:hint="eastAsia"/>
        </w:rPr>
        <w:t>&lt;/listener&gt;</w:t>
      </w:r>
    </w:p>
    <w:p>
      <w:pPr>
        <w:pStyle w:val="37"/>
        <w:ind w:firstLine="1192" w:firstLineChars="662"/>
      </w:pPr>
    </w:p>
    <w:p>
      <w:pPr>
        <w:pStyle w:val="37"/>
        <w:ind w:firstLine="1192" w:firstLineChars="662"/>
      </w:pPr>
      <w:r>
        <w:rPr>
          <w:rFonts w:hint="eastAsia"/>
        </w:rPr>
        <w:t>&lt;!-- 指定Spring框架的配置文件所在的位置 --&gt;</w:t>
      </w:r>
    </w:p>
    <w:p>
      <w:pPr>
        <w:pStyle w:val="37"/>
        <w:ind w:firstLine="1192" w:firstLineChars="662"/>
      </w:pPr>
      <w:r>
        <w:rPr>
          <w:rFonts w:hint="eastAsia"/>
        </w:rPr>
        <w:t>&lt;context-param&gt;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&lt;param-value&gt;classpath:applicationContext.xml&lt;/param-value&gt;</w:t>
      </w:r>
    </w:p>
    <w:p>
      <w:pPr>
        <w:pStyle w:val="37"/>
        <w:ind w:firstLine="1192" w:firstLineChars="662"/>
      </w:pPr>
      <w:r>
        <w:rPr>
          <w:rFonts w:hint="eastAsia"/>
        </w:rPr>
        <w:t>&lt;/context-param&gt;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Hibernate的jar包导入:</w:t>
      </w:r>
    </w:p>
    <w:p>
      <w:pPr>
        <w:pStyle w:val="37"/>
        <w:ind w:firstLine="776" w:firstLineChars="431"/>
      </w:pPr>
      <w:r>
        <w:rPr>
          <w:rFonts w:hint="eastAsia"/>
        </w:rPr>
        <w:t>* 核心包:hibernate3.jar</w:t>
      </w:r>
    </w:p>
    <w:p>
      <w:pPr>
        <w:pStyle w:val="37"/>
        <w:ind w:firstLine="776" w:firstLineChars="431"/>
      </w:pPr>
      <w:r>
        <w:rPr>
          <w:rFonts w:hint="eastAsia"/>
        </w:rPr>
        <w:t>* lib/required/*.jar</w:t>
      </w:r>
    </w:p>
    <w:p>
      <w:pPr>
        <w:pStyle w:val="37"/>
        <w:ind w:firstLine="776" w:firstLineChars="431"/>
      </w:pPr>
      <w:r>
        <w:rPr>
          <w:rFonts w:hint="eastAsia"/>
        </w:rPr>
        <w:t>* lib/jpa/*.jar</w:t>
      </w:r>
    </w:p>
    <w:p>
      <w:pPr>
        <w:pStyle w:val="37"/>
        <w:ind w:firstLine="776" w:firstLineChars="431"/>
      </w:pPr>
      <w:r>
        <w:rPr>
          <w:rFonts w:hint="eastAsia"/>
        </w:rPr>
        <w:t>* 引入hibernate整合日志系统的jar包:</w:t>
      </w:r>
    </w:p>
    <w:p>
      <w:pPr>
        <w:pStyle w:val="37"/>
        <w:ind w:firstLine="776" w:firstLineChars="431"/>
      </w:pPr>
      <w:r>
        <w:rPr>
          <w:rFonts w:hint="eastAsia"/>
        </w:rPr>
        <w:t>* 数据连接池:</w:t>
      </w:r>
    </w:p>
    <w:p>
      <w:pPr>
        <w:pStyle w:val="37"/>
        <w:ind w:firstLine="776" w:firstLineChars="431"/>
      </w:pPr>
      <w:r>
        <w:rPr>
          <w:rFonts w:hint="eastAsia"/>
        </w:rPr>
        <w:t>* 数据库驱动: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>* 二级缓存:(可选的.)</w:t>
      </w:r>
    </w:p>
    <w:p>
      <w:pPr>
        <w:pStyle w:val="37"/>
        <w:ind w:firstLine="1192" w:firstLineChars="662"/>
      </w:pPr>
      <w:r>
        <w:rPr>
          <w:rFonts w:hint="eastAsia"/>
        </w:rPr>
        <w:t>* backport-util-concurrent.jar</w:t>
      </w:r>
    </w:p>
    <w:p>
      <w:pPr>
        <w:pStyle w:val="37"/>
        <w:ind w:firstLine="1192" w:firstLineChars="662"/>
      </w:pPr>
      <w:r>
        <w:rPr>
          <w:rFonts w:hint="eastAsia"/>
        </w:rPr>
        <w:t>* commons-logging.jar</w:t>
      </w:r>
    </w:p>
    <w:p>
      <w:pPr>
        <w:pStyle w:val="37"/>
        <w:ind w:firstLine="1192" w:firstLineChars="662"/>
      </w:pPr>
      <w:r>
        <w:rPr>
          <w:rFonts w:hint="eastAsia"/>
        </w:rPr>
        <w:t>* ehcache-1.5.0.jar</w:t>
      </w:r>
    </w:p>
    <w:p>
      <w:pPr>
        <w:pStyle w:val="37"/>
        <w:ind w:firstLine="1192" w:firstLineChars="662"/>
      </w:pPr>
    </w:p>
    <w:p>
      <w:pPr>
        <w:pStyle w:val="37"/>
        <w:ind w:firstLine="776" w:firstLineChars="431"/>
      </w:pPr>
      <w:r>
        <w:rPr>
          <w:rFonts w:hint="eastAsia"/>
        </w:rPr>
        <w:t>* Hibernate的配置:</w:t>
      </w:r>
    </w:p>
    <w:p>
      <w:pPr>
        <w:pStyle w:val="37"/>
        <w:ind w:firstLine="1192" w:firstLineChars="662"/>
      </w:pPr>
      <w:r>
        <w:rPr>
          <w:rFonts w:hint="eastAsia"/>
        </w:rPr>
        <w:t>* hibernate.cfg.xml</w:t>
      </w:r>
    </w:p>
    <w:p>
      <w:pPr>
        <w:pStyle w:val="37"/>
        <w:ind w:firstLine="1192" w:firstLineChars="662"/>
      </w:pPr>
      <w:r>
        <w:rPr>
          <w:rFonts w:hint="eastAsia"/>
        </w:rPr>
        <w:t>* 映射:</w:t>
      </w:r>
    </w:p>
    <w:p>
      <w:pPr>
        <w:pStyle w:val="37"/>
        <w:ind w:firstLine="1607" w:firstLineChars="893"/>
      </w:pPr>
      <w:r>
        <w:rPr>
          <w:rFonts w:hint="eastAsia"/>
        </w:rPr>
        <w:t>* 格式:类名.hbm.xml</w:t>
      </w:r>
    </w:p>
    <w:p>
      <w:pPr>
        <w:pStyle w:val="4"/>
      </w:pPr>
      <w:r>
        <w:rPr>
          <w:rFonts w:hint="eastAsia"/>
        </w:rPr>
        <w:t>Struts2和Spring的整合:</w:t>
      </w:r>
    </w:p>
    <w:p>
      <w:pPr>
        <w:pStyle w:val="37"/>
        <w:ind w:firstLine="360"/>
      </w:pPr>
      <w:r>
        <w:rPr>
          <w:rFonts w:hint="eastAsia"/>
        </w:rPr>
        <w:t>1.新建包结构:</w:t>
      </w:r>
    </w:p>
    <w:p>
      <w:pPr>
        <w:pStyle w:val="37"/>
        <w:ind w:firstLine="776" w:firstLineChars="431"/>
      </w:pPr>
      <w:r>
        <w:rPr>
          <w:rFonts w:hint="eastAsia"/>
        </w:rPr>
        <w:t>* cn.itcast.action</w:t>
      </w:r>
    </w:p>
    <w:p>
      <w:pPr>
        <w:pStyle w:val="37"/>
        <w:ind w:firstLine="776" w:firstLineChars="431"/>
      </w:pPr>
      <w:r>
        <w:rPr>
          <w:rFonts w:hint="eastAsia"/>
        </w:rPr>
        <w:t>* cn.itcast.service</w:t>
      </w:r>
    </w:p>
    <w:p>
      <w:pPr>
        <w:pStyle w:val="37"/>
        <w:ind w:firstLine="776" w:firstLineChars="431"/>
      </w:pPr>
      <w:r>
        <w:rPr>
          <w:rFonts w:hint="eastAsia"/>
        </w:rPr>
        <w:t>* cn.itcast.dao</w:t>
      </w:r>
    </w:p>
    <w:p>
      <w:pPr>
        <w:pStyle w:val="37"/>
        <w:ind w:firstLine="776" w:firstLineChars="431"/>
      </w:pPr>
      <w:r>
        <w:rPr>
          <w:rFonts w:hint="eastAsia"/>
        </w:rPr>
        <w:t>* cn.itcast.vo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2.创建实体类:</w:t>
      </w:r>
    </w:p>
    <w:p>
      <w:pPr>
        <w:pStyle w:val="37"/>
        <w:ind w:firstLine="776" w:firstLineChars="431"/>
      </w:pPr>
      <w:r>
        <w:rPr>
          <w:rFonts w:hint="eastAsia"/>
        </w:rPr>
        <w:t>* Book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3.新建一个jsp页面:</w:t>
      </w:r>
    </w:p>
    <w:p>
      <w:pPr>
        <w:pStyle w:val="37"/>
        <w:ind w:firstLine="776" w:firstLineChars="431"/>
      </w:pPr>
      <w:r>
        <w:rPr>
          <w:rFonts w:hint="eastAsia"/>
        </w:rPr>
        <w:t>* addBook.jsp</w:t>
      </w:r>
    </w:p>
    <w:p>
      <w:pPr>
        <w:pStyle w:val="37"/>
        <w:ind w:firstLine="360"/>
      </w:pPr>
      <w:r>
        <w:rPr>
          <w:rFonts w:hint="eastAsia"/>
        </w:rPr>
        <w:t xml:space="preserve">        &lt;s:form action="book_add" namespace="/" method="post" theme="simple"&gt;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图书名称:&lt;s:textfield name="name"/&gt;&lt;br/&gt;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图书价格:&lt;s:textfield name="price"/&gt;&lt;br/&gt;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&lt;s:submit value="添加图书"/&gt;</w:t>
      </w:r>
    </w:p>
    <w:p>
      <w:pPr>
        <w:pStyle w:val="37"/>
        <w:ind w:firstLine="1192" w:firstLineChars="662"/>
      </w:pPr>
      <w:r>
        <w:rPr>
          <w:rFonts w:hint="eastAsia"/>
        </w:rPr>
        <w:t>&lt;/s:form&gt;</w:t>
      </w:r>
    </w:p>
    <w:p>
      <w:pPr>
        <w:pStyle w:val="37"/>
        <w:ind w:firstLine="1192" w:firstLineChars="662"/>
      </w:pPr>
    </w:p>
    <w:p>
      <w:pPr>
        <w:pStyle w:val="37"/>
        <w:numPr>
          <w:ilvl w:val="0"/>
          <w:numId w:val="11"/>
        </w:numPr>
        <w:ind w:firstLine="360"/>
      </w:pPr>
      <w:r>
        <w:rPr>
          <w:rFonts w:hint="eastAsia"/>
        </w:rPr>
        <w:t>编写Action:</w:t>
      </w:r>
    </w:p>
    <w:p>
      <w:pPr>
        <w:pStyle w:val="37"/>
        <w:ind w:firstLine="776" w:firstLineChars="431"/>
      </w:pPr>
      <w:r>
        <w:rPr>
          <w:rFonts w:hint="eastAsia"/>
        </w:rPr>
        <w:t>public class BookAction extends ActionSupport implements ModelDriven&lt;Book&gt;{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// 模型驱动类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Book book = new Book();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Book getModel()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book;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// 处理请求的方法: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String add(){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System.out.println("web层的添加执行了...");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NONE;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>}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5.配置struts.xml</w:t>
      </w:r>
    </w:p>
    <w:p>
      <w:pPr>
        <w:pStyle w:val="37"/>
        <w:ind w:firstLine="776" w:firstLineChars="431"/>
      </w:pPr>
      <w:r>
        <w:rPr>
          <w:rFonts w:hint="eastAsia"/>
        </w:rPr>
        <w:t>&lt;action name="book_*" class="cn.itcast.action.BookAction" method="{1}"&gt;</w:t>
      </w:r>
    </w:p>
    <w:p>
      <w:pPr>
        <w:pStyle w:val="37"/>
        <w:ind w:firstLine="36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7"/>
        <w:ind w:firstLine="36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&lt;/action&gt;</w:t>
      </w:r>
    </w:p>
    <w:p>
      <w:pPr>
        <w:pStyle w:val="4"/>
      </w:pPr>
      <w:r>
        <w:rPr>
          <w:rFonts w:hint="eastAsia"/>
        </w:rPr>
        <w:t>Struts2和Spring的整合两种方式:</w:t>
      </w:r>
    </w:p>
    <w:p>
      <w:pPr>
        <w:pStyle w:val="5"/>
        <w:ind w:firstLine="562"/>
      </w:pPr>
      <w:r>
        <w:rPr>
          <w:rFonts w:hint="eastAsia"/>
        </w:rPr>
        <w:t>Struts2自己管理Action:(方式一)</w:t>
      </w:r>
    </w:p>
    <w:p>
      <w:pPr>
        <w:pStyle w:val="37"/>
        <w:ind w:firstLine="360"/>
      </w:pPr>
      <w:r>
        <w:rPr>
          <w:rFonts w:hint="eastAsia"/>
        </w:rPr>
        <w:t>&lt;action name="book_*" class="cn.itcast.action.BookAction" method="{1}"&gt;</w:t>
      </w:r>
    </w:p>
    <w:p>
      <w:pPr>
        <w:pStyle w:val="37"/>
        <w:ind w:firstLine="776" w:firstLineChars="431"/>
      </w:pPr>
      <w:r>
        <w:rPr>
          <w:rFonts w:hint="eastAsia"/>
        </w:rPr>
        <w:t>* Struts2框架自动创建Action的类.</w:t>
      </w:r>
    </w:p>
    <w:p>
      <w:pPr>
        <w:pStyle w:val="5"/>
        <w:ind w:firstLine="562"/>
      </w:pPr>
      <w:r>
        <w:rPr>
          <w:rFonts w:hint="eastAsia"/>
        </w:rPr>
        <w:t>Action交给Spring管理:(方式二)</w:t>
      </w:r>
    </w:p>
    <w:p>
      <w:pPr>
        <w:pStyle w:val="37"/>
        <w:ind w:firstLine="360"/>
      </w:pPr>
      <w:r>
        <w:rPr>
          <w:rFonts w:hint="eastAsia"/>
        </w:rPr>
        <w:t>可以在&lt;action&gt;标签上通过一个伪类名方式进行配置:</w:t>
      </w:r>
    </w:p>
    <w:p>
      <w:pPr>
        <w:pStyle w:val="37"/>
        <w:ind w:firstLine="360"/>
      </w:pPr>
      <w:r>
        <w:rPr>
          <w:rFonts w:hint="eastAsia"/>
        </w:rPr>
        <w:t>&lt;action name="book_*" class="</w:t>
      </w:r>
      <w:r>
        <w:rPr>
          <w:rFonts w:hint="eastAsia"/>
          <w:b/>
          <w:bCs/>
          <w:color w:val="0000FF"/>
        </w:rPr>
        <w:t>bookAction</w:t>
      </w:r>
      <w:r>
        <w:rPr>
          <w:rFonts w:hint="eastAsia"/>
        </w:rPr>
        <w:t>" method="{1}"&gt;&lt;/action&gt;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在spring的配置文件中:</w:t>
      </w:r>
    </w:p>
    <w:p>
      <w:pPr>
        <w:pStyle w:val="37"/>
        <w:ind w:firstLine="360"/>
      </w:pPr>
      <w:r>
        <w:rPr>
          <w:rFonts w:hint="eastAsia"/>
        </w:rPr>
        <w:t>&lt;!-- 配置Action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</w:t>
      </w:r>
      <w:r>
        <w:rPr>
          <w:rFonts w:hint="eastAsia"/>
          <w:b/>
          <w:bCs/>
          <w:color w:val="0000FF"/>
        </w:rPr>
        <w:t>bookAction</w:t>
      </w:r>
      <w:r>
        <w:rPr>
          <w:rFonts w:hint="eastAsia"/>
        </w:rPr>
        <w:t>" class="cn.itcast.action.BookAction"</w:t>
      </w:r>
      <w:r>
        <w:rPr>
          <w:rFonts w:hint="eastAsia"/>
          <w:lang w:val="en-US" w:eastAsia="zh-CN"/>
        </w:rPr>
        <w:t xml:space="preserve"> scope="prototype"</w:t>
      </w:r>
      <w:r>
        <w:rPr>
          <w:rFonts w:hint="eastAsia"/>
        </w:rPr>
        <w:t>&gt;&lt;/bean&gt;</w:t>
      </w:r>
    </w:p>
    <w:p>
      <w:pPr>
        <w:pStyle w:val="37"/>
        <w:ind w:firstLine="360"/>
      </w:pPr>
      <w:r>
        <w:rPr>
          <w:rFonts w:hint="eastAsia"/>
        </w:rPr>
        <w:t>(*****)注意:Action交给Spring管理一定要配置scope=</w:t>
      </w:r>
      <w:r>
        <w:t>”</w:t>
      </w:r>
      <w:r>
        <w:rPr>
          <w:rFonts w:hint="eastAsia"/>
          <w:b/>
          <w:bCs/>
          <w:color w:val="0000FF"/>
        </w:rPr>
        <w:t>prototype</w:t>
      </w:r>
      <w:r>
        <w:t>”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推荐使用二:</w:t>
      </w:r>
    </w:p>
    <w:p>
      <w:pPr>
        <w:pStyle w:val="37"/>
        <w:ind w:firstLine="776" w:firstLineChars="431"/>
      </w:pPr>
      <w:r>
        <w:rPr>
          <w:rFonts w:hint="eastAsia"/>
        </w:rPr>
        <w:t>* 在Spring中管理的类,可以对其进行AOP开发.统一的管理.</w:t>
      </w:r>
    </w:p>
    <w:p>
      <w:pPr>
        <w:pStyle w:val="5"/>
        <w:ind w:firstLine="562"/>
      </w:pPr>
      <w:r>
        <w:rPr>
          <w:rFonts w:hint="eastAsia"/>
        </w:rPr>
        <w:t>Web层获得Service:</w:t>
      </w:r>
    </w:p>
    <w:p>
      <w:pPr>
        <w:pStyle w:val="37"/>
        <w:ind w:firstLine="360"/>
      </w:pPr>
      <w:r>
        <w:rPr>
          <w:rFonts w:hint="eastAsia"/>
        </w:rPr>
        <w:t>传统方式:</w:t>
      </w:r>
    </w:p>
    <w:p>
      <w:pPr>
        <w:pStyle w:val="37"/>
        <w:ind w:firstLine="776" w:firstLineChars="431"/>
      </w:pPr>
      <w:r>
        <w:rPr>
          <w:rFonts w:hint="eastAsia"/>
        </w:rPr>
        <w:t>* 获得WebApplicationContext对象.</w:t>
      </w:r>
    </w:p>
    <w:p>
      <w:pPr>
        <w:pStyle w:val="37"/>
        <w:ind w:firstLine="776" w:firstLineChars="431"/>
      </w:pPr>
      <w:r>
        <w:rPr>
          <w:rFonts w:hint="eastAsia"/>
        </w:rPr>
        <w:t>* 通过WebAppolicationContext中getBean(</w:t>
      </w:r>
      <w:r>
        <w:t>“”</w:t>
      </w:r>
      <w:r>
        <w:rPr>
          <w:rFonts w:hint="eastAsia"/>
        </w:rPr>
        <w:t>);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实际开发中:</w:t>
      </w:r>
    </w:p>
    <w:p>
      <w:pPr>
        <w:pStyle w:val="37"/>
        <w:ind w:firstLine="776" w:firstLineChars="431"/>
      </w:pPr>
      <w:r>
        <w:rPr>
          <w:rFonts w:hint="eastAsia"/>
        </w:rPr>
        <w:t>* 引入了struts2-spring-plugin-2.3.15.3.jar</w:t>
      </w:r>
    </w:p>
    <w:p>
      <w:pPr>
        <w:pStyle w:val="37"/>
        <w:ind w:firstLine="1192" w:firstLineChars="662"/>
      </w:pPr>
      <w:r>
        <w:rPr>
          <w:rFonts w:hint="eastAsia"/>
        </w:rPr>
        <w:t>* 有一个配置文件 : struts-plugin.xml</w:t>
      </w:r>
    </w:p>
    <w:p>
      <w:pPr>
        <w:pStyle w:val="37"/>
        <w:ind w:firstLine="1192" w:firstLineChars="662"/>
      </w:pPr>
      <w:r>
        <w:rPr>
          <w:rFonts w:hint="eastAsia"/>
        </w:rPr>
        <w:t>开启常量 :</w:t>
      </w:r>
    </w:p>
    <w:p>
      <w:pPr>
        <w:pStyle w:val="37"/>
        <w:ind w:firstLine="1607" w:firstLineChars="893"/>
      </w:pPr>
      <w:r>
        <w:rPr>
          <w:rFonts w:hint="eastAsia"/>
        </w:rPr>
        <w:t>&lt;constant name="struts.objectFactory" value="spring" /&gt;</w:t>
      </w:r>
    </w:p>
    <w:p>
      <w:pPr>
        <w:pStyle w:val="37"/>
        <w:ind w:firstLine="1192" w:firstLineChars="662"/>
      </w:pPr>
      <w:r>
        <w:rPr>
          <w:rFonts w:hint="eastAsia"/>
        </w:rPr>
        <w:t>引发另一个常量的执行:(Spring的工厂类按照名称自动注入)</w:t>
      </w:r>
    </w:p>
    <w:p>
      <w:pPr>
        <w:pStyle w:val="37"/>
        <w:ind w:firstLine="1607" w:firstLineChars="893"/>
      </w:pPr>
      <w:r>
        <w:rPr>
          <w:rFonts w:hint="eastAsia"/>
        </w:rPr>
        <w:t>struts.objectFactory.spring.autoWire = name</w:t>
      </w:r>
    </w:p>
    <w:p>
      <w:pPr>
        <w:pStyle w:val="4"/>
      </w:pPr>
      <w:r>
        <w:rPr>
          <w:rFonts w:hint="eastAsia"/>
        </w:rPr>
        <w:t>Spring整合Hibernate:</w:t>
      </w:r>
    </w:p>
    <w:p>
      <w:pPr>
        <w:pStyle w:val="37"/>
        <w:ind w:firstLine="360"/>
      </w:pPr>
      <w:r>
        <w:rPr>
          <w:rFonts w:hint="eastAsia"/>
        </w:rPr>
        <w:t>Spring整合Hibernate框架的时候有两种方式:</w:t>
      </w:r>
    </w:p>
    <w:p>
      <w:pPr>
        <w:pStyle w:val="5"/>
        <w:ind w:firstLine="562"/>
      </w:pPr>
      <w:r>
        <w:rPr>
          <w:rFonts w:hint="eastAsia"/>
        </w:rPr>
        <w:t>零障碍整合:(一)</w:t>
      </w:r>
    </w:p>
    <w:p>
      <w:pPr>
        <w:pStyle w:val="37"/>
        <w:ind w:firstLine="360"/>
      </w:pPr>
      <w:r>
        <w:rPr>
          <w:rFonts w:hint="eastAsia"/>
        </w:rPr>
        <w:t>可以在Spring中引入Hibernate的配置文件.</w:t>
      </w:r>
    </w:p>
    <w:p>
      <w:pPr>
        <w:pStyle w:val="37"/>
        <w:ind w:firstLine="360"/>
      </w:pPr>
      <w:r>
        <w:rPr>
          <w:rFonts w:hint="eastAsia"/>
        </w:rPr>
        <w:t>1.通过LocalSessionFactoryBean在spring中直接引用hibernate配置文件</w:t>
      </w:r>
    </w:p>
    <w:p>
      <w:pPr>
        <w:pStyle w:val="37"/>
        <w:ind w:firstLine="360"/>
      </w:pPr>
      <w:r>
        <w:rPr>
          <w:rFonts w:hint="eastAsia"/>
        </w:rPr>
        <w:tab/>
      </w:r>
      <w:bookmarkStart w:id="0" w:name="OLE_LINK1"/>
      <w:r>
        <w:rPr>
          <w:rFonts w:hint="eastAsia"/>
        </w:rPr>
        <w:t>&lt;!-- 零障碍整合 在spring配置文件中引入hibernate的配置文件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id="sessionFactory" class="org.springframework.orm.hibernate3.LocalSessionFactoryBean"&gt;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name="configLocation" value="classpath:hibernate.cfg.xml"/&gt;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bookmarkEnd w:id="0"/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2.Spring提供了Hibernate的模板.只需要将HibernateTemplate模板注入给DAO.</w:t>
      </w:r>
    </w:p>
    <w:p>
      <w:pPr>
        <w:pStyle w:val="37"/>
        <w:ind w:firstLine="776" w:firstLineChars="431"/>
      </w:pPr>
      <w:r>
        <w:rPr>
          <w:rFonts w:hint="eastAsia"/>
        </w:rPr>
        <w:t>* DAO继承HibernateDaoSupport.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&lt;!-- DAO的配置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id="bookDao" class="cn.itcast.dao.BookDao"&gt;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name="sessionFactory" ref="sessionFactory"/&gt;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改写DAO:继承HibernateDaoSupport类.</w:t>
      </w:r>
    </w:p>
    <w:p>
      <w:pPr>
        <w:pStyle w:val="37"/>
        <w:ind w:firstLine="776" w:firstLineChars="431"/>
      </w:pPr>
      <w:r>
        <w:rPr>
          <w:rFonts w:hint="eastAsia"/>
        </w:rPr>
        <w:t>public class BookDao extends HibernateDaoSupport{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save(Book book)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System.out.println("DAO层的保存图书...");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00FF"/>
        </w:rPr>
        <w:t>this.getHibernateTemplate().save(book);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>}</w:t>
      </w:r>
    </w:p>
    <w:p>
      <w:pPr>
        <w:pStyle w:val="37"/>
        <w:ind w:firstLine="776" w:firstLineChars="431"/>
      </w:pPr>
    </w:p>
    <w:p>
      <w:pPr>
        <w:pStyle w:val="37"/>
        <w:numPr>
          <w:ilvl w:val="0"/>
          <w:numId w:val="12"/>
        </w:numPr>
        <w:ind w:firstLine="360"/>
      </w:pPr>
      <w:r>
        <w:rPr>
          <w:rFonts w:hint="eastAsia"/>
        </w:rPr>
        <w:t>创建一个映射文件 :</w:t>
      </w:r>
    </w:p>
    <w:p>
      <w:pPr>
        <w:pStyle w:val="37"/>
        <w:ind w:firstLine="776" w:firstLineChars="431"/>
      </w:pPr>
      <w:r>
        <w:rPr>
          <w:rFonts w:hint="eastAsia"/>
        </w:rPr>
        <w:t>&lt;hibernate-mapping&gt;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&lt;class name="cn.itcast.vo.Book" table="book"&gt;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 name="id"&gt;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&lt;generator class="native"/&gt;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&lt;/id&gt;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name="name"/&gt;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name="price"/&gt;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&lt;/class&gt;</w:t>
      </w:r>
    </w:p>
    <w:p>
      <w:pPr>
        <w:pStyle w:val="37"/>
        <w:ind w:firstLine="776" w:firstLineChars="431"/>
      </w:pPr>
      <w:r>
        <w:rPr>
          <w:rFonts w:hint="eastAsia"/>
        </w:rPr>
        <w:t>&lt;/hibernate-mapping&gt;</w:t>
      </w:r>
    </w:p>
    <w:p>
      <w:pPr>
        <w:pStyle w:val="37"/>
        <w:ind w:firstLine="776" w:firstLineChars="431"/>
      </w:pPr>
    </w:p>
    <w:p>
      <w:pPr>
        <w:pStyle w:val="37"/>
        <w:numPr>
          <w:ilvl w:val="0"/>
          <w:numId w:val="12"/>
        </w:numPr>
        <w:ind w:firstLine="360"/>
      </w:pPr>
      <w:r>
        <w:rPr>
          <w:rFonts w:hint="eastAsia"/>
        </w:rPr>
        <w:t>别忘记事务管理:</w:t>
      </w:r>
    </w:p>
    <w:p>
      <w:pPr>
        <w:pStyle w:val="37"/>
        <w:ind w:firstLine="776" w:firstLineChars="431"/>
      </w:pPr>
      <w:r>
        <w:rPr>
          <w:rFonts w:hint="eastAsia"/>
        </w:rPr>
        <w:t>事务管理器: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管理事务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class="org.springframework.orm.hibernate3.HibernateTransactionManager"&gt;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name="sessionFactory" ref="sessionFactory"/&gt;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360"/>
      </w:pPr>
    </w:p>
    <w:p>
      <w:pPr>
        <w:pStyle w:val="37"/>
        <w:numPr>
          <w:ilvl w:val="0"/>
          <w:numId w:val="12"/>
        </w:numPr>
        <w:ind w:firstLine="360"/>
      </w:pPr>
      <w:r>
        <w:rPr>
          <w:rFonts w:hint="eastAsia"/>
        </w:rPr>
        <w:t>注解管理事务:</w:t>
      </w:r>
    </w:p>
    <w:p>
      <w:pPr>
        <w:pStyle w:val="37"/>
        <w:ind w:firstLine="360"/>
      </w:pPr>
      <w:r>
        <w:rPr>
          <w:rFonts w:hint="eastAsia"/>
        </w:rPr>
        <w:t>&lt;!-- 注解开启事务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&lt;tx:annotation-driven transaction-manager="transactionManager"/&gt;</w:t>
      </w:r>
    </w:p>
    <w:p>
      <w:pPr>
        <w:pStyle w:val="37"/>
        <w:ind w:firstLine="360"/>
      </w:pPr>
    </w:p>
    <w:p>
      <w:pPr>
        <w:pStyle w:val="37"/>
        <w:numPr>
          <w:ilvl w:val="0"/>
          <w:numId w:val="12"/>
        </w:numPr>
        <w:ind w:firstLine="360"/>
      </w:pPr>
      <w:r>
        <w:rPr>
          <w:rFonts w:hint="eastAsia"/>
        </w:rPr>
        <w:t>在业务层类上添加一个注解:</w:t>
      </w:r>
    </w:p>
    <w:p>
      <w:pPr>
        <w:pStyle w:val="37"/>
        <w:ind w:firstLine="360"/>
      </w:pPr>
      <w:r>
        <w:rPr>
          <w:rFonts w:hint="eastAsia"/>
        </w:rPr>
        <w:t>@Transactional</w:t>
      </w:r>
    </w:p>
    <w:p>
      <w:pPr>
        <w:pStyle w:val="5"/>
        <w:ind w:firstLine="562"/>
      </w:pPr>
      <w:r>
        <w:rPr>
          <w:rFonts w:hint="eastAsia"/>
        </w:rPr>
        <w:t>没有Hibernate配置文件的形式(二)</w:t>
      </w:r>
    </w:p>
    <w:p>
      <w:pPr>
        <w:pStyle w:val="37"/>
        <w:ind w:firstLine="360"/>
      </w:pPr>
      <w:r>
        <w:rPr>
          <w:rFonts w:hint="eastAsia"/>
        </w:rPr>
        <w:t>不需要Hibernate配置文件的方式,将Hibernate配置文件的信息直接配置到Spring中.</w:t>
      </w:r>
    </w:p>
    <w:p>
      <w:pPr>
        <w:pStyle w:val="37"/>
        <w:ind w:firstLine="360"/>
      </w:pPr>
      <w:r>
        <w:rPr>
          <w:rFonts w:hint="eastAsia"/>
        </w:rPr>
        <w:t>Hibernate配置文件中的信息 :</w:t>
      </w:r>
    </w:p>
    <w:p>
      <w:pPr>
        <w:pStyle w:val="37"/>
        <w:ind w:firstLine="776" w:firstLineChars="431"/>
      </w:pPr>
      <w:r>
        <w:rPr>
          <w:rFonts w:hint="eastAsia"/>
        </w:rPr>
        <w:t>* 连接数据库基本参数:</w:t>
      </w:r>
    </w:p>
    <w:p>
      <w:pPr>
        <w:pStyle w:val="37"/>
        <w:ind w:firstLine="776" w:firstLineChars="431"/>
      </w:pPr>
      <w:r>
        <w:rPr>
          <w:rFonts w:hint="eastAsia"/>
        </w:rPr>
        <w:t>* Hibernate常用属性:</w:t>
      </w:r>
    </w:p>
    <w:p>
      <w:pPr>
        <w:pStyle w:val="37"/>
        <w:ind w:firstLine="776" w:firstLineChars="431"/>
      </w:pPr>
      <w:r>
        <w:rPr>
          <w:rFonts w:hint="eastAsia"/>
        </w:rPr>
        <w:t>* 连接池:</w:t>
      </w:r>
    </w:p>
    <w:p>
      <w:pPr>
        <w:pStyle w:val="37"/>
        <w:ind w:firstLine="776" w:firstLineChars="431"/>
      </w:pPr>
      <w:r>
        <w:rPr>
          <w:rFonts w:hint="eastAsia"/>
        </w:rPr>
        <w:t>* 映射:</w:t>
      </w:r>
    </w:p>
    <w:p>
      <w:pPr>
        <w:pStyle w:val="37"/>
        <w:ind w:firstLineChars="0"/>
      </w:pPr>
    </w:p>
    <w:p>
      <w:pPr>
        <w:pStyle w:val="37"/>
        <w:ind w:firstLineChars="0"/>
      </w:pPr>
      <w:r>
        <w:rPr>
          <w:rFonts w:hint="eastAsia"/>
        </w:rPr>
        <w:t>把Hibernate配置文件整合Spring中:</w:t>
      </w:r>
    </w:p>
    <w:p>
      <w:pPr>
        <w:pStyle w:val="37"/>
        <w:ind w:firstLineChars="0"/>
        <w:rPr>
          <w:color w:val="0000FF"/>
        </w:rPr>
      </w:pPr>
      <w:r>
        <w:rPr>
          <w:rFonts w:hint="eastAsia"/>
          <w:color w:val="0000FF"/>
        </w:rPr>
        <w:t>连接池:</w:t>
      </w:r>
    </w:p>
    <w:p>
      <w:pPr>
        <w:pStyle w:val="37"/>
        <w:ind w:firstLine="360"/>
      </w:pPr>
      <w:r>
        <w:rPr>
          <w:rFonts w:hint="eastAsia"/>
        </w:rPr>
        <w:t>&lt;!-- 引入外部属性文件.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&lt;context:property-placeholder location="classpath:jdbc.properties"/&gt;</w:t>
      </w:r>
    </w:p>
    <w:p>
      <w:pPr>
        <w:pStyle w:val="37"/>
        <w:ind w:firstLine="360"/>
      </w:pPr>
      <w:r>
        <w:rPr>
          <w:rFonts w:hint="eastAsia"/>
        </w:rPr>
        <w:tab/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&lt;!-- 配置c3p0连接池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id="dataSource" class="com.mchange.v2.c3p0.ComboPooledDataSource"&gt;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name="driverClass" value="${jdbc.driver}"/&gt;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name="jdbcUrl" value="${jdbc.url}"/&gt;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name="user" value="${jdbc.user}"/&gt;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value="${jdbc.password}"/&gt;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Hibernate常用属性:</w:t>
      </w:r>
    </w:p>
    <w:p>
      <w:pPr>
        <w:pStyle w:val="37"/>
        <w:ind w:firstLine="360"/>
      </w:pPr>
      <w:r>
        <w:rPr>
          <w:rFonts w:hint="eastAsia"/>
        </w:rPr>
        <w:t>&lt;!-- 配置Hibernate的属性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name="hibernateProperties"&gt;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&lt;props&gt;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key="hibernate.dialect"&gt;org.hibernate.dialect.MySQLDialect&lt;/prop&gt;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key="hibernate.show_sql"&gt;true&lt;/prop&gt;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key="hibernate.format_sql"&gt;true&lt;/prop&gt;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key="hibernate.hbm2ddl.auto"&gt;update&lt;/prop&gt;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key="hibernate.connection.autocommit"&gt;false&lt;/prop&gt;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&lt;/props&gt;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7"/>
        <w:ind w:firstLine="360"/>
      </w:pPr>
    </w:p>
    <w:p>
      <w:pPr>
        <w:pStyle w:val="37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映射</w:t>
      </w:r>
    </w:p>
    <w:p>
      <w:pPr>
        <w:pStyle w:val="37"/>
        <w:ind w:firstLine="360"/>
      </w:pPr>
      <w:r>
        <w:rPr>
          <w:rFonts w:hint="eastAsia"/>
        </w:rPr>
        <w:t>&lt;!-- &lt;property name="mappingResources"&gt;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&lt;value&gt;cn/itcast/vo/Book.hbm.xml&lt;/value&gt;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&lt;/list&gt;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 --&gt;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name="mappingDirectoryLocations"&gt;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&lt;value&gt;classpath:cn/itcast/vo&lt;/value&gt;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&lt;/list&gt;</w:t>
      </w:r>
    </w:p>
    <w:p>
      <w:pPr>
        <w:pStyle w:val="3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4"/>
      </w:pPr>
      <w:r>
        <w:rPr>
          <w:rFonts w:hint="eastAsia"/>
        </w:rPr>
        <w:t>HibernateTemplate的API:</w:t>
      </w:r>
    </w:p>
    <w:p>
      <w:pPr>
        <w:pStyle w:val="37"/>
        <w:ind w:firstLine="360"/>
      </w:pPr>
      <w:r>
        <w:rPr>
          <w:rFonts w:hint="eastAsia"/>
        </w:rPr>
        <w:t xml:space="preserve"> Serializable save(Object entity)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:保存数据</w:t>
      </w:r>
    </w:p>
    <w:p>
      <w:pPr>
        <w:pStyle w:val="37"/>
        <w:ind w:firstLine="360"/>
      </w:pPr>
      <w:r>
        <w:rPr>
          <w:rFonts w:hint="eastAsia"/>
        </w:rPr>
        <w:t xml:space="preserve"> void update(Object entity)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:修改数据</w:t>
      </w:r>
    </w:p>
    <w:p>
      <w:pPr>
        <w:pStyle w:val="37"/>
        <w:ind w:firstLine="360"/>
      </w:pPr>
      <w:r>
        <w:rPr>
          <w:rFonts w:hint="eastAsia"/>
        </w:rPr>
        <w:t xml:space="preserve"> void delete(Object entity)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:删除数据</w:t>
      </w:r>
    </w:p>
    <w:p>
      <w:pPr>
        <w:pStyle w:val="37"/>
        <w:ind w:firstLine="360"/>
      </w:pPr>
      <w:r>
        <w:rPr>
          <w:rFonts w:hint="eastAsia"/>
        </w:rPr>
        <w:t xml:space="preserve"> &lt;T&gt; T get(Class&lt;T&gt; entityClass, Serializable id)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:根据ID进行检索.立即检索</w:t>
      </w:r>
    </w:p>
    <w:p>
      <w:pPr>
        <w:pStyle w:val="37"/>
        <w:ind w:firstLine="360"/>
      </w:pPr>
      <w:r>
        <w:rPr>
          <w:rFonts w:hint="eastAsia"/>
        </w:rPr>
        <w:t xml:space="preserve"> &lt;T&gt; T load(Class&lt;T&gt; entityClass, Serializable id)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:根据ID进行检索.延迟检索.</w:t>
      </w:r>
    </w:p>
    <w:p>
      <w:pPr>
        <w:pStyle w:val="37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List find(String queryString, Object... values) 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:支持HQL查询.直接返回List集合.</w:t>
      </w:r>
    </w:p>
    <w:p>
      <w:pPr>
        <w:pStyle w:val="37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List findByCriteria(DetachedCriteria criteria)  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:离线条件查询.</w:t>
      </w:r>
    </w:p>
    <w:p>
      <w:pPr>
        <w:pStyle w:val="37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List findByNamedQuery(String queryName, Object... values)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:命名查询的方式.</w:t>
      </w:r>
    </w:p>
    <w:p>
      <w:pPr>
        <w:pStyle w:val="4"/>
      </w:pPr>
      <w:r>
        <w:rPr>
          <w:rFonts w:hint="eastAsia"/>
        </w:rPr>
        <w:t>OpenSessionInView:</w:t>
      </w:r>
    </w:p>
    <w:p>
      <w:pPr>
        <w:pStyle w:val="37"/>
        <w:ind w:firstLine="360"/>
      </w:pPr>
    </w:p>
    <w:p>
      <w:pPr>
        <w:pStyle w:val="3"/>
        <w:tabs>
          <w:tab w:val="clear" w:pos="780"/>
          <w:tab w:val="clear" w:pos="4112"/>
        </w:tabs>
        <w:spacing w:line="415" w:lineRule="auto"/>
        <w:ind w:left="0" w:firstLine="0"/>
        <w:jc w:val="center"/>
      </w:pPr>
      <w:r>
        <w:rPr>
          <w:rFonts w:hint="eastAsia"/>
        </w:rPr>
        <w:t>基于注解的方式整合SSH:</w:t>
      </w:r>
    </w:p>
    <w:p>
      <w:pPr>
        <w:pStyle w:val="37"/>
        <w:ind w:firstLine="360"/>
      </w:pPr>
      <w:r>
        <w:rPr>
          <w:rFonts w:hint="eastAsia"/>
        </w:rPr>
        <w:t>导入以上工程jar包:</w:t>
      </w:r>
    </w:p>
    <w:p>
      <w:pPr>
        <w:pStyle w:val="37"/>
        <w:ind w:firstLine="360"/>
      </w:pPr>
      <w:r>
        <w:rPr>
          <w:rFonts w:hint="eastAsia"/>
        </w:rPr>
        <w:t>* 导入struts2的注解开发:</w:t>
      </w:r>
    </w:p>
    <w:p>
      <w:pPr>
        <w:pStyle w:val="37"/>
        <w:ind w:firstLine="776" w:firstLineChars="431"/>
      </w:pPr>
      <w:r>
        <w:rPr>
          <w:rFonts w:hint="eastAsia"/>
        </w:rPr>
        <w:t>* struts2-convention-plugin-2.3.15.3.jar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* web.xml:</w:t>
      </w:r>
    </w:p>
    <w:p>
      <w:pPr>
        <w:pStyle w:val="37"/>
        <w:ind w:firstLine="776" w:firstLineChars="431"/>
      </w:pPr>
      <w:r>
        <w:rPr>
          <w:rFonts w:hint="eastAsia"/>
        </w:rPr>
        <w:t>&lt;!-- 配置Spring的监听器 --&gt;</w:t>
      </w:r>
    </w:p>
    <w:p>
      <w:pPr>
        <w:pStyle w:val="37"/>
        <w:ind w:firstLine="776" w:firstLineChars="431"/>
      </w:pPr>
      <w:r>
        <w:rPr>
          <w:rFonts w:hint="eastAsia"/>
        </w:rPr>
        <w:t>&lt;listener&gt;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监听器默认加载的是WEB-INF/applicationContext.xml --&gt;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&lt;listener-class&gt;org.springframework.web.context.ContextLoaderListener&lt;/listener-class&gt;</w:t>
      </w:r>
    </w:p>
    <w:p>
      <w:pPr>
        <w:pStyle w:val="37"/>
        <w:ind w:firstLine="776" w:firstLineChars="431"/>
      </w:pPr>
      <w:r>
        <w:rPr>
          <w:rFonts w:hint="eastAsia"/>
        </w:rPr>
        <w:t>&lt;/listener&gt;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>&lt;!-- 指定Spring框架的配置文件所在的位置 --&gt;</w:t>
      </w:r>
    </w:p>
    <w:p>
      <w:pPr>
        <w:pStyle w:val="37"/>
        <w:ind w:firstLine="776" w:firstLineChars="431"/>
      </w:pPr>
      <w:r>
        <w:rPr>
          <w:rFonts w:hint="eastAsia"/>
        </w:rPr>
        <w:t>&lt;context-param&gt;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&lt;param-value&gt;classpath:applicationContext.xml&lt;/param-value&gt;</w:t>
      </w:r>
    </w:p>
    <w:p>
      <w:pPr>
        <w:pStyle w:val="37"/>
        <w:ind w:firstLine="776" w:firstLineChars="431"/>
      </w:pPr>
      <w:r>
        <w:rPr>
          <w:rFonts w:hint="eastAsia"/>
        </w:rPr>
        <w:t>&lt;/context-param&gt;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>&lt;!-- 配置Struts2的核心过滤器 --&gt;</w:t>
      </w:r>
    </w:p>
    <w:p>
      <w:pPr>
        <w:pStyle w:val="37"/>
        <w:ind w:firstLine="776" w:firstLineChars="431"/>
      </w:pPr>
      <w:r>
        <w:rPr>
          <w:rFonts w:hint="eastAsia"/>
        </w:rPr>
        <w:t>&lt;filter&gt;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&lt;filter-name&gt;struts2&lt;/filter-name&gt; 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&lt;filter-class&gt;org.apache.struts2.dispatcher.ng.filter.StrutsPrepareAndExecuteFilter&lt;/filter-class&gt; </w:t>
      </w:r>
    </w:p>
    <w:p>
      <w:pPr>
        <w:pStyle w:val="37"/>
        <w:ind w:firstLine="776" w:firstLineChars="431"/>
      </w:pPr>
      <w:r>
        <w:rPr>
          <w:rFonts w:hint="eastAsia"/>
        </w:rPr>
        <w:t>&lt;/filter&gt;</w:t>
      </w:r>
    </w:p>
    <w:p>
      <w:pPr>
        <w:pStyle w:val="37"/>
        <w:ind w:firstLine="776" w:firstLineChars="431"/>
      </w:pPr>
      <w:r>
        <w:rPr>
          <w:rFonts w:hint="eastAsia"/>
        </w:rPr>
        <w:t>&lt;filter-mapping&gt;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&lt;filter-name&gt;struts2&lt;/filter-name&gt; 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&lt;url-pattern&gt;/*&lt;/url-pattern&gt; </w:t>
      </w:r>
    </w:p>
    <w:p>
      <w:pPr>
        <w:pStyle w:val="37"/>
        <w:ind w:firstLine="776" w:firstLineChars="431"/>
      </w:pPr>
      <w:r>
        <w:rPr>
          <w:rFonts w:hint="eastAsia"/>
        </w:rPr>
        <w:t>&lt;/filter-mapping&gt;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* 创建包结构:</w:t>
      </w:r>
    </w:p>
    <w:p>
      <w:pPr>
        <w:pStyle w:val="37"/>
        <w:ind w:firstLine="360"/>
      </w:pPr>
      <w:r>
        <w:rPr>
          <w:rFonts w:hint="eastAsia"/>
        </w:rPr>
        <w:t>* 引入spring的配置文件、log4j、jdbc属性文件.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* 创建页面:</w:t>
      </w:r>
    </w:p>
    <w:p>
      <w:pPr>
        <w:pStyle w:val="37"/>
        <w:ind w:firstLine="360"/>
      </w:pPr>
      <w:r>
        <w:rPr>
          <w:rFonts w:hint="eastAsia"/>
        </w:rPr>
        <w:t>* 创建Action:</w:t>
      </w:r>
    </w:p>
    <w:p>
      <w:pPr>
        <w:pStyle w:val="37"/>
        <w:ind w:firstLine="776" w:firstLineChars="431"/>
      </w:pPr>
      <w:r>
        <w:rPr>
          <w:rFonts w:hint="eastAsia"/>
        </w:rPr>
        <w:t>@Namespace("/")</w:t>
      </w:r>
    </w:p>
    <w:p>
      <w:pPr>
        <w:pStyle w:val="37"/>
        <w:ind w:firstLine="776" w:firstLineChars="431"/>
      </w:pPr>
      <w:r>
        <w:rPr>
          <w:rFonts w:hint="eastAsia"/>
        </w:rPr>
        <w:t>@ParentPackage("struts-default")</w:t>
      </w:r>
    </w:p>
    <w:p>
      <w:pPr>
        <w:pStyle w:val="37"/>
        <w:ind w:firstLine="776" w:firstLineChars="431"/>
      </w:pPr>
      <w:r>
        <w:rPr>
          <w:rFonts w:hint="eastAsia"/>
        </w:rPr>
        <w:t>public class BookAction extends ActionSupport implements ModelDriven&lt;Book&gt;{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Book book = new Book();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Book getModel()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book;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@Action(value="book_add")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String add(){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System.out.println("web层添加图书...");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NONE;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>}</w:t>
      </w:r>
    </w:p>
    <w:p>
      <w:pPr>
        <w:pStyle w:val="37"/>
        <w:ind w:firstLine="776" w:firstLineChars="431"/>
      </w:pPr>
    </w:p>
    <w:p>
      <w:pPr>
        <w:pStyle w:val="37"/>
        <w:ind w:firstLine="360"/>
      </w:pPr>
      <w:r>
        <w:rPr>
          <w:rFonts w:hint="eastAsia"/>
        </w:rPr>
        <w:t>* Action---Service----Dao</w:t>
      </w:r>
    </w:p>
    <w:p>
      <w:pPr>
        <w:pStyle w:val="37"/>
        <w:ind w:firstLine="360"/>
      </w:pPr>
      <w:r>
        <w:rPr>
          <w:rFonts w:hint="eastAsia"/>
        </w:rPr>
        <w:t>将各层类使用注解装配Spring中:</w:t>
      </w:r>
    </w:p>
    <w:p>
      <w:pPr>
        <w:pStyle w:val="37"/>
        <w:ind w:firstLine="1192" w:firstLineChars="662"/>
      </w:pPr>
      <w:r>
        <w:rPr>
          <w:rFonts w:hint="eastAsia"/>
        </w:rPr>
        <w:t>@Controller</w:t>
      </w:r>
    </w:p>
    <w:p>
      <w:pPr>
        <w:pStyle w:val="37"/>
        <w:ind w:firstLine="1192" w:firstLineChars="662"/>
      </w:pPr>
      <w:r>
        <w:rPr>
          <w:rFonts w:hint="eastAsia"/>
        </w:rPr>
        <w:t>@Service</w:t>
      </w:r>
    </w:p>
    <w:p>
      <w:pPr>
        <w:pStyle w:val="37"/>
        <w:ind w:firstLine="1192" w:firstLineChars="662"/>
      </w:pPr>
      <w:r>
        <w:rPr>
          <w:rFonts w:hint="eastAsia"/>
        </w:rPr>
        <w:t>@@Repository</w:t>
      </w:r>
    </w:p>
    <w:p>
      <w:pPr>
        <w:pStyle w:val="37"/>
        <w:ind w:firstLine="1192" w:firstLineChars="662"/>
      </w:pPr>
    </w:p>
    <w:p>
      <w:pPr>
        <w:pStyle w:val="37"/>
        <w:ind w:firstLine="776" w:firstLineChars="431"/>
      </w:pPr>
      <w:r>
        <w:rPr>
          <w:rFonts w:hint="eastAsia"/>
        </w:rPr>
        <w:t>完成属性注入:</w:t>
      </w:r>
    </w:p>
    <w:p>
      <w:pPr>
        <w:pStyle w:val="37"/>
        <w:ind w:firstLine="1192" w:firstLineChars="662"/>
      </w:pPr>
      <w:r>
        <w:rPr>
          <w:rFonts w:hint="eastAsia"/>
        </w:rPr>
        <w:t>@Autowired</w:t>
      </w:r>
    </w:p>
    <w:p>
      <w:pPr>
        <w:pStyle w:val="37"/>
        <w:ind w:firstLine="1192" w:firstLineChars="662"/>
      </w:pPr>
      <w:r>
        <w:rPr>
          <w:rFonts w:hint="eastAsia"/>
        </w:rPr>
        <w:tab/>
      </w:r>
      <w:r>
        <w:rPr>
          <w:rFonts w:hint="eastAsia"/>
        </w:rPr>
        <w:t>@Qualifier("bookService")</w:t>
      </w:r>
    </w:p>
    <w:p>
      <w:pPr>
        <w:pStyle w:val="37"/>
        <w:ind w:firstLine="1192" w:firstLineChars="662"/>
      </w:pPr>
    </w:p>
    <w:p>
      <w:pPr>
        <w:pStyle w:val="37"/>
        <w:ind w:firstLine="360"/>
      </w:pPr>
      <w:r>
        <w:rPr>
          <w:rFonts w:hint="eastAsia"/>
        </w:rPr>
        <w:t>* 实体类:</w:t>
      </w:r>
    </w:p>
    <w:p>
      <w:pPr>
        <w:pStyle w:val="37"/>
        <w:ind w:firstLine="776" w:firstLineChars="431"/>
      </w:pPr>
      <w:r>
        <w:rPr>
          <w:rFonts w:hint="eastAsia"/>
        </w:rPr>
        <w:t>@Entity</w:t>
      </w:r>
    </w:p>
    <w:p>
      <w:pPr>
        <w:pStyle w:val="37"/>
        <w:ind w:firstLine="776" w:firstLineChars="431"/>
      </w:pPr>
      <w:r>
        <w:rPr>
          <w:rFonts w:hint="eastAsia"/>
        </w:rPr>
        <w:t>@Table(name="book")</w:t>
      </w:r>
    </w:p>
    <w:p>
      <w:pPr>
        <w:pStyle w:val="37"/>
        <w:ind w:firstLine="776" w:firstLineChars="431"/>
      </w:pPr>
      <w:r>
        <w:rPr>
          <w:rFonts w:hint="eastAsia"/>
        </w:rPr>
        <w:t>public class Book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@Id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@GeneratedValue(strategy=GenerationType.IDENTITY)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Integer id;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@Column(name="name")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Double price;</w:t>
      </w:r>
      <w:bookmarkStart w:id="1" w:name="_GoBack"/>
      <w:bookmarkEnd w:id="1"/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Integer getId()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id;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setId(Integer id)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this.id = id;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Double getPrice()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price;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setPrice(Double price)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this.price = price;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"Book [id=" + id + ", name=" + name + ", price=" + price + "]";</w:t>
      </w:r>
    </w:p>
    <w:p>
      <w:pPr>
        <w:pStyle w:val="37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7"/>
        <w:ind w:firstLine="776" w:firstLineChars="431"/>
      </w:pPr>
      <w:r>
        <w:rPr>
          <w:rFonts w:hint="eastAsia"/>
        </w:rPr>
        <w:tab/>
      </w:r>
    </w:p>
    <w:p>
      <w:pPr>
        <w:pStyle w:val="37"/>
        <w:ind w:firstLine="776" w:firstLineChars="431"/>
      </w:pPr>
      <w:r>
        <w:rPr>
          <w:rFonts w:hint="eastAsia"/>
        </w:rPr>
        <w:t>}</w:t>
      </w:r>
    </w:p>
    <w:p>
      <w:pPr>
        <w:pStyle w:val="37"/>
        <w:ind w:firstLine="360"/>
      </w:pPr>
      <w:r>
        <w:rPr>
          <w:rFonts w:hint="eastAsia"/>
        </w:rPr>
        <w:t>* 事务管理: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* 模板注入:</w:t>
      </w:r>
    </w:p>
    <w:p>
      <w:pPr>
        <w:pStyle w:val="13"/>
        <w:ind w:firstLine="643"/>
      </w:pPr>
      <w:r>
        <w:rPr>
          <w:rFonts w:hint="eastAsia"/>
        </w:rPr>
        <w:t>今天内容总结:</w:t>
      </w:r>
    </w:p>
    <w:p>
      <w:pPr>
        <w:pStyle w:val="37"/>
        <w:ind w:firstLine="360"/>
      </w:pPr>
      <w:r>
        <w:rPr>
          <w:rFonts w:hint="eastAsia"/>
        </w:rPr>
        <w:t>Spring的事务管理:</w:t>
      </w:r>
    </w:p>
    <w:p>
      <w:pPr>
        <w:pStyle w:val="37"/>
        <w:ind w:firstLine="776" w:firstLineChars="431"/>
      </w:pPr>
      <w:r>
        <w:rPr>
          <w:rFonts w:hint="eastAsia"/>
        </w:rPr>
        <w:t>* 编程式事务:(了解)</w:t>
      </w:r>
    </w:p>
    <w:p>
      <w:pPr>
        <w:pStyle w:val="37"/>
        <w:ind w:firstLine="776" w:firstLineChars="431"/>
      </w:pPr>
      <w:r>
        <w:rPr>
          <w:rFonts w:hint="eastAsia"/>
        </w:rPr>
        <w:t>* 声明式事务:</w:t>
      </w:r>
    </w:p>
    <w:p>
      <w:pPr>
        <w:pStyle w:val="37"/>
        <w:ind w:firstLine="1192" w:firstLineChars="662"/>
      </w:pPr>
      <w:r>
        <w:rPr>
          <w:rFonts w:hint="eastAsia"/>
        </w:rPr>
        <w:t>* TransactionProxyFactoryBean.</w:t>
      </w:r>
    </w:p>
    <w:p>
      <w:pPr>
        <w:pStyle w:val="37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AOP和事务配置:(*****)</w:t>
      </w:r>
    </w:p>
    <w:p>
      <w:pPr>
        <w:pStyle w:val="37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基于注解事务管理:(*****)</w:t>
      </w:r>
    </w:p>
    <w:p>
      <w:pPr>
        <w:pStyle w:val="37"/>
        <w:ind w:firstLine="360"/>
      </w:pPr>
    </w:p>
    <w:p>
      <w:pPr>
        <w:pStyle w:val="37"/>
        <w:ind w:firstLine="360"/>
      </w:pPr>
      <w:r>
        <w:rPr>
          <w:rFonts w:hint="eastAsia"/>
        </w:rPr>
        <w:t>SSH整合:</w:t>
      </w:r>
    </w:p>
    <w:p>
      <w:pPr>
        <w:pStyle w:val="37"/>
        <w:ind w:firstLine="776" w:firstLineChars="431"/>
      </w:pPr>
      <w:r>
        <w:rPr>
          <w:rFonts w:hint="eastAsia"/>
        </w:rPr>
        <w:t>* SSH整合(带有hibernate配置文件)</w:t>
      </w:r>
    </w:p>
    <w:p>
      <w:pPr>
        <w:pStyle w:val="37"/>
        <w:ind w:firstLine="1192" w:firstLineChars="662"/>
      </w:pPr>
      <w:r>
        <w:rPr>
          <w:rFonts w:hint="eastAsia"/>
        </w:rPr>
        <w:t>* 导包:</w:t>
      </w:r>
    </w:p>
    <w:p>
      <w:pPr>
        <w:pStyle w:val="37"/>
        <w:ind w:firstLine="1192" w:firstLineChars="662"/>
      </w:pPr>
      <w:r>
        <w:rPr>
          <w:rFonts w:hint="eastAsia"/>
        </w:rPr>
        <w:t>* 配置文件:</w:t>
      </w:r>
    </w:p>
    <w:p>
      <w:pPr>
        <w:pStyle w:val="37"/>
        <w:ind w:firstLine="1192" w:firstLineChars="662"/>
      </w:pPr>
      <w:r>
        <w:rPr>
          <w:rFonts w:hint="eastAsia"/>
        </w:rPr>
        <w:t>* Struts2+Spring</w:t>
      </w:r>
    </w:p>
    <w:p>
      <w:pPr>
        <w:pStyle w:val="37"/>
        <w:ind w:firstLine="1607" w:firstLineChars="893"/>
      </w:pPr>
      <w:r>
        <w:rPr>
          <w:rFonts w:hint="eastAsia"/>
        </w:rPr>
        <w:t>* 两种方式:</w:t>
      </w:r>
    </w:p>
    <w:p>
      <w:pPr>
        <w:pStyle w:val="37"/>
        <w:ind w:firstLine="2023" w:firstLineChars="1124"/>
      </w:pPr>
      <w:r>
        <w:rPr>
          <w:rFonts w:hint="eastAsia"/>
        </w:rPr>
        <w:t>* Action的类由Struts框架创建.</w:t>
      </w:r>
    </w:p>
    <w:p>
      <w:pPr>
        <w:pStyle w:val="37"/>
        <w:ind w:firstLine="2023" w:firstLineChars="1124"/>
      </w:pPr>
      <w:r>
        <w:rPr>
          <w:rFonts w:hint="eastAsia"/>
        </w:rPr>
        <w:t>* Action的类由Spring框架创建.(scope=</w:t>
      </w:r>
      <w:r>
        <w:t>”</w:t>
      </w:r>
      <w:r>
        <w:rPr>
          <w:rFonts w:hint="eastAsia"/>
        </w:rPr>
        <w:t>prototype</w:t>
      </w:r>
      <w:r>
        <w:t>”</w:t>
      </w:r>
      <w:r>
        <w:rPr>
          <w:rFonts w:hint="eastAsia"/>
        </w:rPr>
        <w:t>)</w:t>
      </w:r>
    </w:p>
    <w:p>
      <w:pPr>
        <w:pStyle w:val="37"/>
        <w:ind w:firstLine="1192" w:firstLineChars="662"/>
      </w:pPr>
      <w:r>
        <w:rPr>
          <w:rFonts w:hint="eastAsia"/>
        </w:rPr>
        <w:t>* Spring+Hibernate:</w:t>
      </w:r>
    </w:p>
    <w:p>
      <w:pPr>
        <w:pStyle w:val="37"/>
        <w:ind w:firstLine="1607" w:firstLineChars="893"/>
      </w:pPr>
      <w:r>
        <w:rPr>
          <w:rFonts w:hint="eastAsia"/>
        </w:rPr>
        <w:t>* 在Spring框架中引入Hibernate的配置文件.</w:t>
      </w:r>
    </w:p>
    <w:p>
      <w:pPr>
        <w:pStyle w:val="37"/>
        <w:ind w:firstLine="1607" w:firstLineChars="893"/>
      </w:pPr>
      <w:r>
        <w:rPr>
          <w:rFonts w:hint="eastAsia"/>
        </w:rPr>
        <w:t>* 管理事务:</w:t>
      </w:r>
    </w:p>
    <w:p>
      <w:pPr>
        <w:pStyle w:val="37"/>
        <w:ind w:firstLine="1607" w:firstLineChars="893"/>
      </w:pPr>
      <w:r>
        <w:rPr>
          <w:rFonts w:hint="eastAsia"/>
        </w:rPr>
        <w:t>* DAO中注入sessionFactory.</w:t>
      </w:r>
    </w:p>
    <w:p>
      <w:pPr>
        <w:pStyle w:val="37"/>
        <w:ind w:firstLine="1607" w:firstLineChars="893"/>
      </w:pPr>
    </w:p>
    <w:p>
      <w:pPr>
        <w:pStyle w:val="37"/>
        <w:ind w:firstLine="776" w:firstLineChars="431"/>
      </w:pPr>
      <w:r>
        <w:rPr>
          <w:rFonts w:hint="eastAsia"/>
        </w:rPr>
        <w:t>* SSH整合(不带Hibernate配置文件)</w:t>
      </w:r>
    </w:p>
    <w:p>
      <w:pPr>
        <w:pStyle w:val="37"/>
        <w:ind w:firstLine="1192" w:firstLineChars="662"/>
      </w:pPr>
      <w:r>
        <w:rPr>
          <w:rFonts w:hint="eastAsia"/>
        </w:rPr>
        <w:t>* 导包:</w:t>
      </w:r>
    </w:p>
    <w:p>
      <w:pPr>
        <w:pStyle w:val="37"/>
        <w:ind w:firstLine="1192" w:firstLineChars="662"/>
      </w:pPr>
      <w:r>
        <w:rPr>
          <w:rFonts w:hint="eastAsia"/>
        </w:rPr>
        <w:t>* 配置文件:</w:t>
      </w:r>
    </w:p>
    <w:p>
      <w:pPr>
        <w:pStyle w:val="37"/>
        <w:ind w:firstLine="1192" w:firstLineChars="662"/>
      </w:pPr>
      <w:r>
        <w:rPr>
          <w:rFonts w:hint="eastAsia"/>
        </w:rPr>
        <w:t>* Struts2+Spring</w:t>
      </w:r>
    </w:p>
    <w:p>
      <w:pPr>
        <w:pStyle w:val="37"/>
        <w:ind w:firstLine="1607" w:firstLineChars="893"/>
      </w:pPr>
      <w:r>
        <w:rPr>
          <w:rFonts w:hint="eastAsia"/>
        </w:rPr>
        <w:t>* 两种方式:</w:t>
      </w:r>
    </w:p>
    <w:p>
      <w:pPr>
        <w:pStyle w:val="37"/>
        <w:ind w:firstLine="2023" w:firstLineChars="1124"/>
      </w:pPr>
      <w:r>
        <w:rPr>
          <w:rFonts w:hint="eastAsia"/>
        </w:rPr>
        <w:t>* Action的类由Struts框架创建.</w:t>
      </w:r>
    </w:p>
    <w:p>
      <w:pPr>
        <w:pStyle w:val="37"/>
        <w:ind w:firstLine="2023" w:firstLineChars="1124"/>
      </w:pPr>
      <w:r>
        <w:rPr>
          <w:rFonts w:hint="eastAsia"/>
        </w:rPr>
        <w:t>* Action的类由Spring框架创建.(scope=</w:t>
      </w:r>
      <w:r>
        <w:t>”</w:t>
      </w:r>
      <w:r>
        <w:rPr>
          <w:rFonts w:hint="eastAsia"/>
        </w:rPr>
        <w:t>prototype</w:t>
      </w:r>
      <w:r>
        <w:t>”</w:t>
      </w:r>
      <w:r>
        <w:rPr>
          <w:rFonts w:hint="eastAsia"/>
        </w:rPr>
        <w:t>)</w:t>
      </w:r>
    </w:p>
    <w:p>
      <w:pPr>
        <w:pStyle w:val="37"/>
        <w:ind w:firstLine="1192" w:firstLineChars="662"/>
      </w:pPr>
      <w:r>
        <w:rPr>
          <w:rFonts w:hint="eastAsia"/>
        </w:rPr>
        <w:t>* Spring+Hibernate</w:t>
      </w:r>
    </w:p>
    <w:p>
      <w:pPr>
        <w:pStyle w:val="37"/>
        <w:ind w:firstLine="1607" w:firstLineChars="893"/>
      </w:pPr>
      <w:r>
        <w:rPr>
          <w:rFonts w:hint="eastAsia"/>
        </w:rPr>
        <w:t>* 把Hibernate配置信息配置到Spring中</w:t>
      </w:r>
    </w:p>
    <w:p>
      <w:pPr>
        <w:pStyle w:val="37"/>
        <w:ind w:firstLine="1607" w:firstLineChars="893"/>
      </w:pPr>
      <w:r>
        <w:rPr>
          <w:rFonts w:hint="eastAsia"/>
        </w:rPr>
        <w:t>* 管理事务:</w:t>
      </w:r>
    </w:p>
    <w:p>
      <w:pPr>
        <w:pStyle w:val="37"/>
        <w:ind w:firstLine="1607" w:firstLineChars="893"/>
      </w:pPr>
      <w:r>
        <w:rPr>
          <w:rFonts w:hint="eastAsia"/>
        </w:rPr>
        <w:t>* DAO中注入sessionFactory.</w:t>
      </w:r>
    </w:p>
    <w:p>
      <w:pPr>
        <w:pStyle w:val="37"/>
        <w:ind w:firstLine="1607" w:firstLineChars="893"/>
      </w:pPr>
    </w:p>
    <w:p>
      <w:pPr>
        <w:pStyle w:val="37"/>
        <w:ind w:firstLine="776" w:firstLineChars="431"/>
      </w:pPr>
      <w:r>
        <w:rPr>
          <w:rFonts w:hint="eastAsia"/>
        </w:rPr>
        <w:t>* SSH注解.(**)</w:t>
      </w:r>
    </w:p>
    <w:p>
      <w:pPr>
        <w:pStyle w:val="37"/>
        <w:ind w:firstLine="1192" w:firstLineChars="662"/>
      </w:pPr>
      <w:r>
        <w:rPr>
          <w:rFonts w:hint="eastAsia"/>
        </w:rPr>
        <w:t>* Struts2:</w:t>
      </w:r>
    </w:p>
    <w:p>
      <w:pPr>
        <w:pStyle w:val="37"/>
        <w:ind w:firstLine="1607" w:firstLineChars="893"/>
      </w:pPr>
      <w:r>
        <w:rPr>
          <w:rFonts w:hint="eastAsia"/>
        </w:rPr>
        <w:t>* 在Action的类上</w:t>
      </w:r>
    </w:p>
    <w:p>
      <w:pPr>
        <w:pStyle w:val="37"/>
        <w:ind w:firstLine="2023" w:firstLineChars="1124"/>
      </w:pPr>
      <w:r>
        <w:rPr>
          <w:rFonts w:hint="eastAsia"/>
        </w:rPr>
        <w:t>* @Namespace(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)</w:t>
      </w:r>
    </w:p>
    <w:p>
      <w:pPr>
        <w:pStyle w:val="37"/>
        <w:ind w:firstLine="2023" w:firstLineChars="1124"/>
      </w:pPr>
      <w:r>
        <w:rPr>
          <w:rFonts w:hint="eastAsia"/>
        </w:rPr>
        <w:t>* @ParentPackage("struts-default")</w:t>
      </w:r>
    </w:p>
    <w:p>
      <w:pPr>
        <w:pStyle w:val="37"/>
        <w:ind w:firstLine="1607" w:firstLineChars="893"/>
      </w:pPr>
    </w:p>
    <w:p>
      <w:pPr>
        <w:pStyle w:val="37"/>
        <w:ind w:firstLine="1607" w:firstLineChars="893"/>
      </w:pPr>
      <w:r>
        <w:rPr>
          <w:rFonts w:hint="eastAsia"/>
        </w:rPr>
        <w:t>* 在要执行的方法上:</w:t>
      </w:r>
    </w:p>
    <w:p>
      <w:pPr>
        <w:pStyle w:val="37"/>
        <w:ind w:firstLine="2023" w:firstLineChars="1124"/>
      </w:pPr>
      <w:r>
        <w:rPr>
          <w:rFonts w:hint="eastAsia"/>
        </w:rPr>
        <w:t>* @Action</w:t>
      </w:r>
    </w:p>
    <w:p>
      <w:pPr>
        <w:pStyle w:val="37"/>
        <w:ind w:firstLine="2023" w:firstLineChars="1124"/>
      </w:pPr>
    </w:p>
    <w:p>
      <w:pPr>
        <w:pStyle w:val="37"/>
        <w:ind w:firstLine="1192" w:firstLineChars="662"/>
      </w:pPr>
      <w:r>
        <w:rPr>
          <w:rFonts w:hint="eastAsia"/>
        </w:rPr>
        <w:t>* 把Action/Service/Dao交给Spring.</w:t>
      </w:r>
    </w:p>
    <w:p>
      <w:pPr>
        <w:pStyle w:val="37"/>
        <w:ind w:firstLine="1607" w:firstLineChars="893"/>
      </w:pPr>
      <w:r>
        <w:rPr>
          <w:rFonts w:hint="eastAsia"/>
        </w:rPr>
        <w:t>* Action:</w:t>
      </w:r>
    </w:p>
    <w:p>
      <w:pPr>
        <w:pStyle w:val="37"/>
        <w:ind w:firstLine="2023" w:firstLineChars="1124"/>
      </w:pPr>
      <w:r>
        <w:rPr>
          <w:rFonts w:hint="eastAsia"/>
        </w:rPr>
        <w:t>@Controller("bookAction")</w:t>
      </w:r>
    </w:p>
    <w:p>
      <w:pPr>
        <w:pStyle w:val="37"/>
        <w:ind w:firstLine="2023" w:firstLineChars="1124"/>
      </w:pPr>
      <w:r>
        <w:rPr>
          <w:rFonts w:hint="eastAsia"/>
        </w:rPr>
        <w:t>@Scope("prototype")</w:t>
      </w:r>
    </w:p>
    <w:p>
      <w:pPr>
        <w:pStyle w:val="37"/>
        <w:ind w:firstLine="1607" w:firstLineChars="893"/>
      </w:pPr>
      <w:r>
        <w:rPr>
          <w:rFonts w:hint="eastAsia"/>
        </w:rPr>
        <w:t>* Service</w:t>
      </w:r>
    </w:p>
    <w:p>
      <w:pPr>
        <w:pStyle w:val="37"/>
        <w:ind w:firstLine="2023" w:firstLineChars="1124"/>
      </w:pPr>
      <w:r>
        <w:rPr>
          <w:rFonts w:hint="eastAsia"/>
        </w:rPr>
        <w:t>@Service</w:t>
      </w:r>
    </w:p>
    <w:p>
      <w:pPr>
        <w:pStyle w:val="37"/>
        <w:ind w:firstLine="1607" w:firstLineChars="893"/>
      </w:pPr>
      <w:r>
        <w:rPr>
          <w:rFonts w:hint="eastAsia"/>
        </w:rPr>
        <w:t>* Dao</w:t>
      </w:r>
    </w:p>
    <w:p>
      <w:pPr>
        <w:pStyle w:val="37"/>
        <w:ind w:firstLine="2023" w:firstLineChars="1124"/>
      </w:pPr>
      <w:r>
        <w:rPr>
          <w:rFonts w:hint="eastAsia"/>
        </w:rPr>
        <w:t>@Repository</w:t>
      </w:r>
    </w:p>
    <w:p>
      <w:pPr>
        <w:pStyle w:val="37"/>
        <w:ind w:firstLine="2023" w:firstLineChars="1124"/>
      </w:pPr>
    </w:p>
    <w:p>
      <w:pPr>
        <w:pStyle w:val="37"/>
        <w:ind w:firstLine="1192" w:firstLineChars="662"/>
      </w:pPr>
      <w:r>
        <w:rPr>
          <w:rFonts w:hint="eastAsia"/>
        </w:rPr>
        <w:t>* 配置Spring中自动扫描;</w:t>
      </w:r>
    </w:p>
    <w:p>
      <w:pPr>
        <w:pStyle w:val="37"/>
        <w:ind w:firstLine="1607" w:firstLineChars="893"/>
      </w:pPr>
      <w:r>
        <w:rPr>
          <w:rFonts w:hint="eastAsia"/>
        </w:rPr>
        <w:t>&lt;context:component-scan base-package="cn.itcast.action,cn.itcast.service,cn.itcast.dao"/&gt;</w:t>
      </w:r>
    </w:p>
    <w:p>
      <w:pPr>
        <w:pStyle w:val="37"/>
        <w:ind w:firstLine="1607" w:firstLineChars="893"/>
      </w:pPr>
    </w:p>
    <w:p>
      <w:pPr>
        <w:pStyle w:val="37"/>
        <w:ind w:firstLine="1192" w:firstLineChars="662"/>
      </w:pPr>
      <w:r>
        <w:rPr>
          <w:rFonts w:hint="eastAsia"/>
        </w:rPr>
        <w:t>* 映射:</w:t>
      </w:r>
    </w:p>
    <w:p>
      <w:pPr>
        <w:pStyle w:val="37"/>
        <w:ind w:firstLine="1607" w:firstLineChars="893"/>
      </w:pPr>
      <w:r>
        <w:rPr>
          <w:rFonts w:hint="eastAsia"/>
        </w:rPr>
        <w:t>@Entity</w:t>
      </w:r>
    </w:p>
    <w:p>
      <w:pPr>
        <w:pStyle w:val="37"/>
        <w:ind w:firstLine="1607" w:firstLineChars="893"/>
      </w:pPr>
      <w:r>
        <w:rPr>
          <w:rFonts w:hint="eastAsia"/>
        </w:rPr>
        <w:t>@Table(name="book")</w:t>
      </w:r>
    </w:p>
    <w:p>
      <w:pPr>
        <w:pStyle w:val="37"/>
        <w:ind w:firstLine="1607" w:firstLineChars="893"/>
      </w:pPr>
      <w:r>
        <w:rPr>
          <w:rFonts w:hint="eastAsia"/>
        </w:rPr>
        <w:t>public class Book {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@Id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@GeneratedValue(strategy=GenerationType.IDENTITY)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private Integer id;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@Column(name="name")</w:t>
      </w:r>
    </w:p>
    <w:p>
      <w:pPr>
        <w:pStyle w:val="37"/>
        <w:ind w:firstLine="2023" w:firstLineChars="1124"/>
      </w:pPr>
      <w:r>
        <w:rPr>
          <w:rFonts w:hint="eastAsia"/>
        </w:rPr>
        <w:t>private String name;</w:t>
      </w:r>
    </w:p>
    <w:p>
      <w:pPr>
        <w:pStyle w:val="37"/>
        <w:ind w:firstLine="2023" w:firstLineChars="1124"/>
      </w:pPr>
      <w:r>
        <w:rPr>
          <w:rFonts w:hint="eastAsia"/>
        </w:rPr>
        <w:t>...</w:t>
      </w:r>
    </w:p>
    <w:p>
      <w:pPr>
        <w:pStyle w:val="37"/>
        <w:ind w:firstLine="1607" w:firstLineChars="893"/>
      </w:pPr>
      <w:r>
        <w:rPr>
          <w:rFonts w:hint="eastAsia"/>
        </w:rPr>
        <w:t>}</w:t>
      </w:r>
    </w:p>
    <w:p>
      <w:pPr>
        <w:pStyle w:val="37"/>
        <w:ind w:firstLine="1192" w:firstLineChars="662"/>
      </w:pPr>
      <w:r>
        <w:rPr>
          <w:rFonts w:hint="eastAsia"/>
        </w:rPr>
        <w:t>* 配置SessionFactory:</w:t>
      </w:r>
    </w:p>
    <w:p>
      <w:pPr>
        <w:pStyle w:val="37"/>
        <w:ind w:firstLine="1607" w:firstLineChars="893"/>
      </w:pPr>
      <w:r>
        <w:rPr>
          <w:rFonts w:hint="eastAsia"/>
        </w:rPr>
        <w:t>&lt;!-- 配置Hibernate的其他属性: --&gt;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>&lt;bean id="sessionFactory" class="org.springframework.orm.hibernate3.annotation.AnnotationSessionFactoryBean"&gt;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配置Hibernate的属性 --&gt;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name="hibernateProperties"&gt;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&lt;props&gt;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key="hibernate.dialect"&gt;org.hibernate.dialect.MySQLDialect&lt;/prop&gt;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key="hibernate.show_sql"&gt;true&lt;/prop&gt;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key="hibernate.format_sql"&gt;true&lt;/prop&gt;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key="hibernate.hbm2ddl.auto"&gt;update&lt;/prop&gt;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key="hibernate.connection.autocommit"&gt;false&lt;/prop&gt;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&lt;/props&gt;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映射扫描 --&gt;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name="packagesToScan"&gt;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&lt;value&gt;cn.itcast.vo&lt;/value&gt;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&lt;/list&gt;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1607" w:firstLineChars="893"/>
      </w:pPr>
    </w:p>
    <w:p>
      <w:pPr>
        <w:pStyle w:val="37"/>
        <w:ind w:firstLine="1192" w:firstLineChars="662"/>
      </w:pPr>
      <w:r>
        <w:rPr>
          <w:rFonts w:hint="eastAsia"/>
        </w:rPr>
        <w:t>* 事务管理:</w:t>
      </w:r>
    </w:p>
    <w:p>
      <w:pPr>
        <w:pStyle w:val="37"/>
        <w:ind w:firstLine="1607" w:firstLineChars="893"/>
      </w:pPr>
      <w:r>
        <w:rPr>
          <w:rFonts w:hint="eastAsia"/>
          <w:color w:val="000000"/>
        </w:rPr>
        <w:tab/>
      </w:r>
      <w:r>
        <w:rPr>
          <w:rFonts w:hint="eastAsia"/>
        </w:rPr>
        <w:t>&lt;!-- 事务管理器 --&gt;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class="org.springframework.orm.hibernate3.HibernateTransactionManager"&gt;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name="sessionFactory" ref="sessionFactory"/&gt;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1607" w:firstLineChars="893"/>
      </w:pPr>
      <w:r>
        <w:rPr>
          <w:rFonts w:hint="eastAsia"/>
        </w:rPr>
        <w:tab/>
      </w:r>
    </w:p>
    <w:p>
      <w:pPr>
        <w:pStyle w:val="37"/>
        <w:ind w:firstLine="1607" w:firstLineChars="893"/>
      </w:pPr>
      <w:r>
        <w:rPr>
          <w:rFonts w:hint="eastAsia"/>
        </w:rPr>
        <w:tab/>
      </w:r>
      <w:r>
        <w:rPr>
          <w:rFonts w:hint="eastAsia"/>
        </w:rPr>
        <w:t>&lt;tx:annotation-driven transaction-manager="transactionManager"/&gt;</w:t>
      </w:r>
    </w:p>
    <w:p>
      <w:pPr>
        <w:pStyle w:val="37"/>
        <w:ind w:firstLine="1607" w:firstLineChars="893"/>
      </w:pPr>
    </w:p>
    <w:p>
      <w:pPr>
        <w:pStyle w:val="37"/>
        <w:ind w:firstLine="1192" w:firstLineChars="662"/>
      </w:pPr>
      <w:r>
        <w:rPr>
          <w:rFonts w:hint="eastAsia"/>
        </w:rPr>
        <w:t>* DAO中使用Hibernate模板:</w:t>
      </w:r>
    </w:p>
    <w:p>
      <w:pPr>
        <w:pStyle w:val="37"/>
        <w:ind w:firstLine="1607" w:firstLineChars="893"/>
      </w:pPr>
      <w:r>
        <w:rPr>
          <w:rFonts w:hint="eastAsia"/>
        </w:rPr>
        <w:t>* 手动注入HibernateTemplate :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&lt;bean id="hibernateTemplate" class="org.springframework.orm.hibernate3.HibernateTemplate"&gt;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name="sessionFactory" ref="sessionFactory"/&gt;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7"/>
        <w:ind w:firstLine="1607" w:firstLineChars="893"/>
      </w:pPr>
      <w:r>
        <w:rPr>
          <w:rFonts w:hint="eastAsia"/>
        </w:rPr>
        <w:t>* 在Dao中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@Qualifier("hibernateTemplate")</w:t>
      </w:r>
    </w:p>
    <w:p>
      <w:pPr>
        <w:pStyle w:val="37"/>
        <w:ind w:firstLine="2023" w:firstLineChars="1124"/>
      </w:pPr>
      <w:r>
        <w:rPr>
          <w:rFonts w:hint="eastAsia"/>
        </w:rPr>
        <w:tab/>
      </w:r>
      <w:r>
        <w:rPr>
          <w:rFonts w:hint="eastAsia"/>
        </w:rPr>
        <w:t>private HibernateTemplate hibernateTemplate;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851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宋体" w:hAnsi="宋体"/>
      </w:rPr>
      <w:id w:val="1278300235"/>
    </w:sdtPr>
    <w:sdtEndPr>
      <w:rPr>
        <w:rFonts w:ascii="Times New Roman" w:hAnsi="Times New Roman"/>
      </w:rPr>
    </w:sdtEndPr>
    <w:sdtContent>
      <w:sdt>
        <w:sdtPr>
          <w:rPr>
            <w:rFonts w:ascii="宋体" w:hAnsi="宋体"/>
          </w:rPr>
          <w:id w:val="-1705238520"/>
        </w:sdtPr>
        <w:sdtEndPr>
          <w:rPr>
            <w:rFonts w:ascii="Times New Roman" w:hAnsi="Times New Roman"/>
          </w:rPr>
        </w:sdtEndPr>
        <w:sdtContent>
          <w:p>
            <w:pPr>
              <w:pStyle w:val="10"/>
              <w:ind w:firstLine="0" w:firstLineChars="0"/>
              <w:jc w:val="center"/>
            </w:pPr>
            <w:r>
              <w:rPr>
                <w:rFonts w:ascii="宋体" w:hAnsi="宋体"/>
                <w:lang w:val="zh-CN"/>
              </w:rPr>
              <w:t xml:space="preserve"> 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</w:rPr>
              <w:instrText xml:space="preserve">PAGE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/>
                <w:bCs/>
              </w:rPr>
              <w:t>5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/>
                <w:lang w:val="zh-CN"/>
              </w:rPr>
              <w:t xml:space="preserve"> / 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</w:rPr>
              <w:instrText xml:space="preserve">NUMPAGES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/>
                <w:bCs/>
              </w:rPr>
              <w:t>21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center"/>
      <w:rPr>
        <w:rFonts w:ascii="宋体" w:hAnsi="宋体"/>
        <w:sz w:val="18"/>
        <w:szCs w:val="18"/>
      </w:rPr>
    </w:pPr>
    <w:sdt>
      <w:sdtPr>
        <w:rPr>
          <w:rFonts w:ascii="宋体" w:hAnsi="宋体"/>
        </w:rPr>
        <w:id w:val="-1742320779"/>
      </w:sdtPr>
      <w:sdtEndPr>
        <w:rPr>
          <w:rFonts w:ascii="Times New Roman" w:hAnsi="Times New Roman"/>
          <w:sz w:val="18"/>
          <w:szCs w:val="18"/>
        </w:rPr>
      </w:sdtEndPr>
      <w:sdtContent>
        <w:r>
          <w:rPr>
            <w:rFonts w:ascii="宋体" w:hAnsi="宋体"/>
            <w:sz w:val="18"/>
            <w:szCs w:val="18"/>
            <w:lang w:val="zh-CN"/>
          </w:rPr>
          <w:t xml:space="preserve"> </w:t>
        </w:r>
        <w:r>
          <w:rPr>
            <w:rFonts w:ascii="宋体" w:hAnsi="宋体"/>
            <w:bCs/>
            <w:sz w:val="18"/>
            <w:szCs w:val="18"/>
          </w:rPr>
          <w:fldChar w:fldCharType="begin"/>
        </w:r>
        <w:r>
          <w:rPr>
            <w:rFonts w:ascii="宋体" w:hAnsi="宋体"/>
            <w:bCs/>
            <w:sz w:val="18"/>
            <w:szCs w:val="18"/>
          </w:rPr>
          <w:instrText xml:space="preserve">PAGE</w:instrText>
        </w:r>
        <w:r>
          <w:rPr>
            <w:rFonts w:ascii="宋体" w:hAnsi="宋体"/>
            <w:bCs/>
            <w:sz w:val="18"/>
            <w:szCs w:val="18"/>
          </w:rPr>
          <w:fldChar w:fldCharType="separate"/>
        </w:r>
        <w:r>
          <w:rPr>
            <w:rFonts w:ascii="宋体" w:hAnsi="宋体"/>
            <w:bCs/>
            <w:sz w:val="18"/>
            <w:szCs w:val="18"/>
          </w:rPr>
          <w:t>6</w:t>
        </w:r>
        <w:r>
          <w:rPr>
            <w:rFonts w:ascii="宋体" w:hAnsi="宋体"/>
            <w:bCs/>
            <w:sz w:val="18"/>
            <w:szCs w:val="18"/>
          </w:rPr>
          <w:fldChar w:fldCharType="end"/>
        </w:r>
        <w:r>
          <w:rPr>
            <w:rFonts w:ascii="宋体" w:hAnsi="宋体"/>
            <w:sz w:val="18"/>
            <w:szCs w:val="18"/>
            <w:lang w:val="zh-CN"/>
          </w:rPr>
          <w:t xml:space="preserve"> / </w:t>
        </w:r>
        <w:r>
          <w:rPr>
            <w:rFonts w:ascii="宋体" w:hAnsi="宋体"/>
            <w:bCs/>
            <w:sz w:val="18"/>
            <w:szCs w:val="18"/>
          </w:rPr>
          <w:fldChar w:fldCharType="begin"/>
        </w:r>
        <w:r>
          <w:rPr>
            <w:rFonts w:ascii="宋体" w:hAnsi="宋体"/>
            <w:bCs/>
            <w:sz w:val="18"/>
            <w:szCs w:val="18"/>
          </w:rPr>
          <w:instrText xml:space="preserve">NUMPAGES</w:instrText>
        </w:r>
        <w:r>
          <w:rPr>
            <w:rFonts w:ascii="宋体" w:hAnsi="宋体"/>
            <w:bCs/>
            <w:sz w:val="18"/>
            <w:szCs w:val="18"/>
          </w:rPr>
          <w:fldChar w:fldCharType="separate"/>
        </w:r>
        <w:r>
          <w:rPr>
            <w:rFonts w:ascii="宋体" w:hAnsi="宋体"/>
            <w:bCs/>
            <w:sz w:val="18"/>
            <w:szCs w:val="18"/>
          </w:rPr>
          <w:t>21</w:t>
        </w:r>
        <w:r>
          <w:rPr>
            <w:rFonts w:ascii="宋体" w:hAnsi="宋体"/>
            <w:bCs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center"/>
      <w:rPr>
        <w:rFonts w:ascii="宋体" w:hAnsi="宋体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pStyle w:val="56"/>
      <w:lvlText w:val="图1-%1"/>
      <w:lvlJc w:val="left"/>
      <w:pPr>
        <w:ind w:left="98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pStyle w:val="53"/>
      <w:lvlText w:val="例程1-%1"/>
      <w:lvlJc w:val="left"/>
      <w:pPr>
        <w:ind w:left="439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57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decimal"/>
      <w:pStyle w:val="5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00000011"/>
    <w:multiLevelType w:val="multilevel"/>
    <w:tmpl w:val="00000011"/>
    <w:lvl w:ilvl="0" w:tentative="0">
      <w:start w:val="1"/>
      <w:numFmt w:val="decimal"/>
      <w:pStyle w:val="51"/>
      <w:lvlText w:val="表1-%1"/>
      <w:lvlJc w:val="center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multilevel"/>
    <w:tmpl w:val="00000012"/>
    <w:lvl w:ilvl="0" w:tentative="0">
      <w:start w:val="1"/>
      <w:numFmt w:val="decimal"/>
      <w:pStyle w:val="55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13"/>
    <w:multiLevelType w:val="multilevel"/>
    <w:tmpl w:val="00000013"/>
    <w:lvl w:ilvl="0" w:tentative="0">
      <w:start w:val="1"/>
      <w:numFmt w:val="bullet"/>
      <w:pStyle w:val="59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54AF7DCE"/>
    <w:multiLevelType w:val="singleLevel"/>
    <w:tmpl w:val="54AF7DCE"/>
    <w:lvl w:ilvl="0" w:tentative="0">
      <w:start w:val="4"/>
      <w:numFmt w:val="decimal"/>
      <w:suff w:val="nothing"/>
      <w:lvlText w:val="%1."/>
      <w:lvlJc w:val="left"/>
    </w:lvl>
  </w:abstractNum>
  <w:abstractNum w:abstractNumId="11">
    <w:nsid w:val="54AF89ED"/>
    <w:multiLevelType w:val="singleLevel"/>
    <w:tmpl w:val="54AF89E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232"/>
    <w:rsid w:val="000C0E18"/>
    <w:rsid w:val="00172A27"/>
    <w:rsid w:val="001D66BE"/>
    <w:rsid w:val="00236D18"/>
    <w:rsid w:val="00284A4F"/>
    <w:rsid w:val="003D49F4"/>
    <w:rsid w:val="00461A04"/>
    <w:rsid w:val="00532088"/>
    <w:rsid w:val="00595B97"/>
    <w:rsid w:val="005F29AA"/>
    <w:rsid w:val="005F7127"/>
    <w:rsid w:val="00690D3B"/>
    <w:rsid w:val="006B5340"/>
    <w:rsid w:val="006C4A5C"/>
    <w:rsid w:val="006F69AF"/>
    <w:rsid w:val="007470CC"/>
    <w:rsid w:val="007F545E"/>
    <w:rsid w:val="0093161D"/>
    <w:rsid w:val="00945403"/>
    <w:rsid w:val="0094799F"/>
    <w:rsid w:val="00983F4D"/>
    <w:rsid w:val="009F5BF1"/>
    <w:rsid w:val="00A45CAA"/>
    <w:rsid w:val="00AB17A5"/>
    <w:rsid w:val="00B07641"/>
    <w:rsid w:val="00D55E6C"/>
    <w:rsid w:val="00EC5A91"/>
    <w:rsid w:val="010C3DC8"/>
    <w:rsid w:val="01172159"/>
    <w:rsid w:val="012104EA"/>
    <w:rsid w:val="014364A0"/>
    <w:rsid w:val="01443A28"/>
    <w:rsid w:val="014E4831"/>
    <w:rsid w:val="015476DB"/>
    <w:rsid w:val="01582BC2"/>
    <w:rsid w:val="0160034F"/>
    <w:rsid w:val="016347D7"/>
    <w:rsid w:val="0183728A"/>
    <w:rsid w:val="01846F0A"/>
    <w:rsid w:val="01852FBD"/>
    <w:rsid w:val="019A362C"/>
    <w:rsid w:val="01A45240"/>
    <w:rsid w:val="01CF1907"/>
    <w:rsid w:val="01DB7918"/>
    <w:rsid w:val="01E65CA9"/>
    <w:rsid w:val="02063FE0"/>
    <w:rsid w:val="02111D80"/>
    <w:rsid w:val="023C66B8"/>
    <w:rsid w:val="023D2D34"/>
    <w:rsid w:val="0246107B"/>
    <w:rsid w:val="024702CC"/>
    <w:rsid w:val="02474A49"/>
    <w:rsid w:val="02511314"/>
    <w:rsid w:val="02522DDA"/>
    <w:rsid w:val="025C49EE"/>
    <w:rsid w:val="02672D80"/>
    <w:rsid w:val="026929FF"/>
    <w:rsid w:val="029E0CDB"/>
    <w:rsid w:val="029E5458"/>
    <w:rsid w:val="02A837E9"/>
    <w:rsid w:val="02BF340E"/>
    <w:rsid w:val="02C67BA4"/>
    <w:rsid w:val="02F516EA"/>
    <w:rsid w:val="030A5E0C"/>
    <w:rsid w:val="03362040"/>
    <w:rsid w:val="03362153"/>
    <w:rsid w:val="034B6875"/>
    <w:rsid w:val="0356048A"/>
    <w:rsid w:val="03564C06"/>
    <w:rsid w:val="0361681B"/>
    <w:rsid w:val="03675921"/>
    <w:rsid w:val="036D482C"/>
    <w:rsid w:val="03772BBD"/>
    <w:rsid w:val="03820F4E"/>
    <w:rsid w:val="038D2B62"/>
    <w:rsid w:val="038D72DF"/>
    <w:rsid w:val="039F6B6F"/>
    <w:rsid w:val="03A27284"/>
    <w:rsid w:val="03AD5615"/>
    <w:rsid w:val="03B77229"/>
    <w:rsid w:val="03C4523A"/>
    <w:rsid w:val="03CE35CB"/>
    <w:rsid w:val="03E43571"/>
    <w:rsid w:val="03EE1902"/>
    <w:rsid w:val="03F97C93"/>
    <w:rsid w:val="041A5C49"/>
    <w:rsid w:val="04253FDA"/>
    <w:rsid w:val="043A06FC"/>
    <w:rsid w:val="04440306"/>
    <w:rsid w:val="045A6A33"/>
    <w:rsid w:val="045C66B2"/>
    <w:rsid w:val="04664A43"/>
    <w:rsid w:val="04716658"/>
    <w:rsid w:val="047F2C29"/>
    <w:rsid w:val="04862D7A"/>
    <w:rsid w:val="04902CB6"/>
    <w:rsid w:val="0491110B"/>
    <w:rsid w:val="0491498E"/>
    <w:rsid w:val="04975E7B"/>
    <w:rsid w:val="04A610B0"/>
    <w:rsid w:val="04A82509"/>
    <w:rsid w:val="04B270C1"/>
    <w:rsid w:val="04BD5452"/>
    <w:rsid w:val="04C87066"/>
    <w:rsid w:val="04DD3789"/>
    <w:rsid w:val="04F2372E"/>
    <w:rsid w:val="04FD1ABF"/>
    <w:rsid w:val="051849A5"/>
    <w:rsid w:val="051E41F2"/>
    <w:rsid w:val="051F7A75"/>
    <w:rsid w:val="05344197"/>
    <w:rsid w:val="053E2528"/>
    <w:rsid w:val="05505BF3"/>
    <w:rsid w:val="055E085F"/>
    <w:rsid w:val="056A6870"/>
    <w:rsid w:val="05754C01"/>
    <w:rsid w:val="058A4BA6"/>
    <w:rsid w:val="05A11814"/>
    <w:rsid w:val="05A212CA"/>
    <w:rsid w:val="05B5126E"/>
    <w:rsid w:val="05CC0E93"/>
    <w:rsid w:val="05CC560F"/>
    <w:rsid w:val="05D639A0"/>
    <w:rsid w:val="05D77224"/>
    <w:rsid w:val="05E10DA9"/>
    <w:rsid w:val="05E155B5"/>
    <w:rsid w:val="05EC3946"/>
    <w:rsid w:val="05ED35C6"/>
    <w:rsid w:val="05F81957"/>
    <w:rsid w:val="06187C8D"/>
    <w:rsid w:val="0623601E"/>
    <w:rsid w:val="062D43AF"/>
    <w:rsid w:val="062D7C32"/>
    <w:rsid w:val="06417592"/>
    <w:rsid w:val="06434355"/>
    <w:rsid w:val="06443FD4"/>
    <w:rsid w:val="064F2365"/>
    <w:rsid w:val="065906F6"/>
    <w:rsid w:val="065D3EB9"/>
    <w:rsid w:val="0664230B"/>
    <w:rsid w:val="06646A88"/>
    <w:rsid w:val="066F069C"/>
    <w:rsid w:val="067907E0"/>
    <w:rsid w:val="06844DBE"/>
    <w:rsid w:val="06A52D74"/>
    <w:rsid w:val="06B01105"/>
    <w:rsid w:val="06BB7496"/>
    <w:rsid w:val="06FC3783"/>
    <w:rsid w:val="073161DB"/>
    <w:rsid w:val="07485E01"/>
    <w:rsid w:val="076808B4"/>
    <w:rsid w:val="07684137"/>
    <w:rsid w:val="077E0859"/>
    <w:rsid w:val="07886BEA"/>
    <w:rsid w:val="07944BFB"/>
    <w:rsid w:val="079F680F"/>
    <w:rsid w:val="07AA4BA0"/>
    <w:rsid w:val="07D41268"/>
    <w:rsid w:val="07DF75F9"/>
    <w:rsid w:val="07E07279"/>
    <w:rsid w:val="07F6721E"/>
    <w:rsid w:val="08360008"/>
    <w:rsid w:val="088E0696"/>
    <w:rsid w:val="08986A27"/>
    <w:rsid w:val="08C330EF"/>
    <w:rsid w:val="08C52D6F"/>
    <w:rsid w:val="08E510A5"/>
    <w:rsid w:val="08EC5921"/>
    <w:rsid w:val="08EF7436"/>
    <w:rsid w:val="08FA104A"/>
    <w:rsid w:val="090F576C"/>
    <w:rsid w:val="091B377D"/>
    <w:rsid w:val="09372CF3"/>
    <w:rsid w:val="09467E45"/>
    <w:rsid w:val="09542451"/>
    <w:rsid w:val="095B7DEA"/>
    <w:rsid w:val="0966617B"/>
    <w:rsid w:val="0971450C"/>
    <w:rsid w:val="098708AE"/>
    <w:rsid w:val="099224C2"/>
    <w:rsid w:val="099D0853"/>
    <w:rsid w:val="09A56073"/>
    <w:rsid w:val="09BD6B8A"/>
    <w:rsid w:val="09D32F2C"/>
    <w:rsid w:val="09E65607"/>
    <w:rsid w:val="09E92ED1"/>
    <w:rsid w:val="09E9764E"/>
    <w:rsid w:val="09F31262"/>
    <w:rsid w:val="09FE75F3"/>
    <w:rsid w:val="0A1E592A"/>
    <w:rsid w:val="0A1E6855"/>
    <w:rsid w:val="0A2055A9"/>
    <w:rsid w:val="0A264B9C"/>
    <w:rsid w:val="0A3F005D"/>
    <w:rsid w:val="0A4038E0"/>
    <w:rsid w:val="0A4214C3"/>
    <w:rsid w:val="0A616013"/>
    <w:rsid w:val="0A683ECE"/>
    <w:rsid w:val="0A814349"/>
    <w:rsid w:val="0A960A6B"/>
    <w:rsid w:val="0A9642EF"/>
    <w:rsid w:val="0AB66DA2"/>
    <w:rsid w:val="0AB86A22"/>
    <w:rsid w:val="0AC24DB3"/>
    <w:rsid w:val="0ACD69C7"/>
    <w:rsid w:val="0AED4CFD"/>
    <w:rsid w:val="0AF8308E"/>
    <w:rsid w:val="0B165B61"/>
    <w:rsid w:val="0B1957C1"/>
    <w:rsid w:val="0B2367D5"/>
    <w:rsid w:val="0B322488"/>
    <w:rsid w:val="0B4E3A9D"/>
    <w:rsid w:val="0B591E2E"/>
    <w:rsid w:val="0B657E3F"/>
    <w:rsid w:val="0B7A4561"/>
    <w:rsid w:val="0B7B7DE4"/>
    <w:rsid w:val="0B8F2E7A"/>
    <w:rsid w:val="0B8F6344"/>
    <w:rsid w:val="0B904506"/>
    <w:rsid w:val="0B9A2898"/>
    <w:rsid w:val="0BBC084E"/>
    <w:rsid w:val="0BC76BDF"/>
    <w:rsid w:val="0BD30569"/>
    <w:rsid w:val="0BF132A6"/>
    <w:rsid w:val="0BF32F26"/>
    <w:rsid w:val="0C281202"/>
    <w:rsid w:val="0C28597F"/>
    <w:rsid w:val="0C2F40C1"/>
    <w:rsid w:val="0C372408"/>
    <w:rsid w:val="0C3B4D0A"/>
    <w:rsid w:val="0C3D5924"/>
    <w:rsid w:val="0C536D2F"/>
    <w:rsid w:val="0C5F0057"/>
    <w:rsid w:val="0C691C6B"/>
    <w:rsid w:val="0C7F1C11"/>
    <w:rsid w:val="0C897FA2"/>
    <w:rsid w:val="0C946333"/>
    <w:rsid w:val="0C9C460A"/>
    <w:rsid w:val="0CA42951"/>
    <w:rsid w:val="0CB50A66"/>
    <w:rsid w:val="0CB80F31"/>
    <w:rsid w:val="0CBD2CFA"/>
    <w:rsid w:val="0CC06DF7"/>
    <w:rsid w:val="0CC07278"/>
    <w:rsid w:val="0CCB0A0B"/>
    <w:rsid w:val="0CF0217F"/>
    <w:rsid w:val="0D0C1474"/>
    <w:rsid w:val="0D177805"/>
    <w:rsid w:val="0D2833CD"/>
    <w:rsid w:val="0D415DA1"/>
    <w:rsid w:val="0D4C5AE1"/>
    <w:rsid w:val="0D6E3A97"/>
    <w:rsid w:val="0D781E29"/>
    <w:rsid w:val="0D8301BA"/>
    <w:rsid w:val="0D893055"/>
    <w:rsid w:val="0D8D654B"/>
    <w:rsid w:val="0D8F61CA"/>
    <w:rsid w:val="0D9D1C5D"/>
    <w:rsid w:val="0DA46170"/>
    <w:rsid w:val="0DAF4501"/>
    <w:rsid w:val="0DBA2892"/>
    <w:rsid w:val="0DC40C23"/>
    <w:rsid w:val="0DC444A6"/>
    <w:rsid w:val="0DCF2837"/>
    <w:rsid w:val="0DE66BD9"/>
    <w:rsid w:val="0DFD0446"/>
    <w:rsid w:val="0E064F10"/>
    <w:rsid w:val="0E16243F"/>
    <w:rsid w:val="0E1B1632"/>
    <w:rsid w:val="0E263246"/>
    <w:rsid w:val="0E3C75E8"/>
    <w:rsid w:val="0E4D368D"/>
    <w:rsid w:val="0E523D0A"/>
    <w:rsid w:val="0E5C591E"/>
    <w:rsid w:val="0E7E6F6F"/>
    <w:rsid w:val="0E871FE6"/>
    <w:rsid w:val="0E937FF7"/>
    <w:rsid w:val="0E9A3896"/>
    <w:rsid w:val="0EA84719"/>
    <w:rsid w:val="0EB32AAA"/>
    <w:rsid w:val="0EB3632D"/>
    <w:rsid w:val="0F2B146F"/>
    <w:rsid w:val="0F411414"/>
    <w:rsid w:val="0F4A52C7"/>
    <w:rsid w:val="0F565B36"/>
    <w:rsid w:val="0F6B5ADC"/>
    <w:rsid w:val="0F763E6D"/>
    <w:rsid w:val="0F8D020F"/>
    <w:rsid w:val="0F971E23"/>
    <w:rsid w:val="0F9B0EE8"/>
    <w:rsid w:val="0FC264EA"/>
    <w:rsid w:val="0FD9288C"/>
    <w:rsid w:val="0FE467C4"/>
    <w:rsid w:val="0FEE2832"/>
    <w:rsid w:val="0FEE6FAE"/>
    <w:rsid w:val="0FEF6A5D"/>
    <w:rsid w:val="10254F0A"/>
    <w:rsid w:val="102F5FF2"/>
    <w:rsid w:val="103A162C"/>
    <w:rsid w:val="104579BD"/>
    <w:rsid w:val="105015D1"/>
    <w:rsid w:val="105C6FA6"/>
    <w:rsid w:val="108D506C"/>
    <w:rsid w:val="109C3C4F"/>
    <w:rsid w:val="10A61FE0"/>
    <w:rsid w:val="10B10371"/>
    <w:rsid w:val="10BC578F"/>
    <w:rsid w:val="10BD6382"/>
    <w:rsid w:val="10DD46B8"/>
    <w:rsid w:val="10E103FD"/>
    <w:rsid w:val="10E82A49"/>
    <w:rsid w:val="10FD29EF"/>
    <w:rsid w:val="11103304"/>
    <w:rsid w:val="112934B3"/>
    <w:rsid w:val="11296D36"/>
    <w:rsid w:val="114917E9"/>
    <w:rsid w:val="116B779F"/>
    <w:rsid w:val="11755507"/>
    <w:rsid w:val="11755B31"/>
    <w:rsid w:val="11803EC2"/>
    <w:rsid w:val="11807745"/>
    <w:rsid w:val="11AB3E0C"/>
    <w:rsid w:val="11B5219D"/>
    <w:rsid w:val="11C101AE"/>
    <w:rsid w:val="11D648D0"/>
    <w:rsid w:val="11EC4876"/>
    <w:rsid w:val="12110957"/>
    <w:rsid w:val="12160F3D"/>
    <w:rsid w:val="12180BBD"/>
    <w:rsid w:val="12386EF3"/>
    <w:rsid w:val="124D3615"/>
    <w:rsid w:val="124F3295"/>
    <w:rsid w:val="126F15CC"/>
    <w:rsid w:val="1279795D"/>
    <w:rsid w:val="127E0EA0"/>
    <w:rsid w:val="12845CEE"/>
    <w:rsid w:val="128E407F"/>
    <w:rsid w:val="128F7902"/>
    <w:rsid w:val="12995C93"/>
    <w:rsid w:val="12A44024"/>
    <w:rsid w:val="12A63CA4"/>
    <w:rsid w:val="12A65A60"/>
    <w:rsid w:val="12A73712"/>
    <w:rsid w:val="12BB03C6"/>
    <w:rsid w:val="12E52A57"/>
    <w:rsid w:val="12E60311"/>
    <w:rsid w:val="12E64FF5"/>
    <w:rsid w:val="12F71682"/>
    <w:rsid w:val="13072A44"/>
    <w:rsid w:val="131C7166"/>
    <w:rsid w:val="135350C1"/>
    <w:rsid w:val="135E3453"/>
    <w:rsid w:val="13887B1A"/>
    <w:rsid w:val="13AF13FA"/>
    <w:rsid w:val="13BB777D"/>
    <w:rsid w:val="13BF21F2"/>
    <w:rsid w:val="13CF064E"/>
    <w:rsid w:val="13D42198"/>
    <w:rsid w:val="13E04CDB"/>
    <w:rsid w:val="14200F92"/>
    <w:rsid w:val="14360F37"/>
    <w:rsid w:val="14470E31"/>
    <w:rsid w:val="144C52D9"/>
    <w:rsid w:val="1457366A"/>
    <w:rsid w:val="14576EEE"/>
    <w:rsid w:val="14775224"/>
    <w:rsid w:val="14837563"/>
    <w:rsid w:val="148C1946"/>
    <w:rsid w:val="14977CD7"/>
    <w:rsid w:val="14984A52"/>
    <w:rsid w:val="14997957"/>
    <w:rsid w:val="14AE4079"/>
    <w:rsid w:val="14C3401F"/>
    <w:rsid w:val="14CE23B0"/>
    <w:rsid w:val="14E32355"/>
    <w:rsid w:val="14EE06E6"/>
    <w:rsid w:val="14EF0366"/>
    <w:rsid w:val="14F5090E"/>
    <w:rsid w:val="1505030B"/>
    <w:rsid w:val="15086EEE"/>
    <w:rsid w:val="150F2E19"/>
    <w:rsid w:val="15357EA3"/>
    <w:rsid w:val="15517106"/>
    <w:rsid w:val="15537E34"/>
    <w:rsid w:val="155B0D1A"/>
    <w:rsid w:val="156670AB"/>
    <w:rsid w:val="15A5233F"/>
    <w:rsid w:val="15A77B14"/>
    <w:rsid w:val="15B21729"/>
    <w:rsid w:val="15D241DC"/>
    <w:rsid w:val="15DE21ED"/>
    <w:rsid w:val="15ED7C1A"/>
    <w:rsid w:val="15F42192"/>
    <w:rsid w:val="15FA088E"/>
    <w:rsid w:val="15FE0523"/>
    <w:rsid w:val="160968B4"/>
    <w:rsid w:val="161E6859"/>
    <w:rsid w:val="161F1372"/>
    <w:rsid w:val="162A486A"/>
    <w:rsid w:val="162E71AF"/>
    <w:rsid w:val="163F0F8C"/>
    <w:rsid w:val="164A731D"/>
    <w:rsid w:val="166A5654"/>
    <w:rsid w:val="16766311"/>
    <w:rsid w:val="167F55F9"/>
    <w:rsid w:val="16815279"/>
    <w:rsid w:val="168C360A"/>
    <w:rsid w:val="16923D0D"/>
    <w:rsid w:val="16A135AF"/>
    <w:rsid w:val="16A17D2C"/>
    <w:rsid w:val="16EA1853"/>
    <w:rsid w:val="1706617A"/>
    <w:rsid w:val="17176A71"/>
    <w:rsid w:val="171966F1"/>
    <w:rsid w:val="17222AA1"/>
    <w:rsid w:val="1722416E"/>
    <w:rsid w:val="172B0DE8"/>
    <w:rsid w:val="172F6697"/>
    <w:rsid w:val="1733712E"/>
    <w:rsid w:val="174E114A"/>
    <w:rsid w:val="174F3A55"/>
    <w:rsid w:val="174F49CD"/>
    <w:rsid w:val="176410EF"/>
    <w:rsid w:val="176E7480"/>
    <w:rsid w:val="177A5491"/>
    <w:rsid w:val="178570A5"/>
    <w:rsid w:val="17905436"/>
    <w:rsid w:val="17981331"/>
    <w:rsid w:val="17A51B58"/>
    <w:rsid w:val="17A553DC"/>
    <w:rsid w:val="17BA1AFE"/>
    <w:rsid w:val="17C57E8F"/>
    <w:rsid w:val="17C77B0F"/>
    <w:rsid w:val="17CF257F"/>
    <w:rsid w:val="17DC4231"/>
    <w:rsid w:val="17E625C2"/>
    <w:rsid w:val="17E75E45"/>
    <w:rsid w:val="17EB6EA6"/>
    <w:rsid w:val="18101B13"/>
    <w:rsid w:val="181C089E"/>
    <w:rsid w:val="182868AE"/>
    <w:rsid w:val="183304C3"/>
    <w:rsid w:val="183D6854"/>
    <w:rsid w:val="185010A8"/>
    <w:rsid w:val="18670C94"/>
    <w:rsid w:val="186C59CF"/>
    <w:rsid w:val="187212AC"/>
    <w:rsid w:val="18947263"/>
    <w:rsid w:val="189D7F41"/>
    <w:rsid w:val="18A93985"/>
    <w:rsid w:val="18AB3604"/>
    <w:rsid w:val="18AC4F64"/>
    <w:rsid w:val="18B51996"/>
    <w:rsid w:val="18E018E0"/>
    <w:rsid w:val="18F16E26"/>
    <w:rsid w:val="19024013"/>
    <w:rsid w:val="190C23A4"/>
    <w:rsid w:val="1922234A"/>
    <w:rsid w:val="19420680"/>
    <w:rsid w:val="194D2CE1"/>
    <w:rsid w:val="19551028"/>
    <w:rsid w:val="19574DA2"/>
    <w:rsid w:val="195E6FCA"/>
    <w:rsid w:val="19632DB3"/>
    <w:rsid w:val="19697608"/>
    <w:rsid w:val="196D1144"/>
    <w:rsid w:val="19782D58"/>
    <w:rsid w:val="197874D5"/>
    <w:rsid w:val="198310E9"/>
    <w:rsid w:val="19853F2F"/>
    <w:rsid w:val="1998580B"/>
    <w:rsid w:val="19A40A22"/>
    <w:rsid w:val="19AD57B1"/>
    <w:rsid w:val="19AF5431"/>
    <w:rsid w:val="19CF7EE4"/>
    <w:rsid w:val="1A1670E6"/>
    <w:rsid w:val="1A2608F3"/>
    <w:rsid w:val="1A466C29"/>
    <w:rsid w:val="1A524C3A"/>
    <w:rsid w:val="1A56667A"/>
    <w:rsid w:val="1A5F49C1"/>
    <w:rsid w:val="1A975C0F"/>
    <w:rsid w:val="1A9C7638"/>
    <w:rsid w:val="1AA25EA9"/>
    <w:rsid w:val="1AB339DA"/>
    <w:rsid w:val="1AB3725D"/>
    <w:rsid w:val="1AC8397F"/>
    <w:rsid w:val="1AD31D10"/>
    <w:rsid w:val="1ADE3924"/>
    <w:rsid w:val="1AF57CC6"/>
    <w:rsid w:val="1B1F438E"/>
    <w:rsid w:val="1B2A271F"/>
    <w:rsid w:val="1B3B0DFC"/>
    <w:rsid w:val="1B4A0A55"/>
    <w:rsid w:val="1B5302B4"/>
    <w:rsid w:val="1B566A66"/>
    <w:rsid w:val="1B604DF7"/>
    <w:rsid w:val="1B633F67"/>
    <w:rsid w:val="1B7444D0"/>
    <w:rsid w:val="1BA210E4"/>
    <w:rsid w:val="1BCD57AB"/>
    <w:rsid w:val="1BD937BC"/>
    <w:rsid w:val="1BEE7EDE"/>
    <w:rsid w:val="1BF03704"/>
    <w:rsid w:val="1BF81A4A"/>
    <w:rsid w:val="1BF91AF2"/>
    <w:rsid w:val="1C0E1A98"/>
    <w:rsid w:val="1C1945A6"/>
    <w:rsid w:val="1C2E454B"/>
    <w:rsid w:val="1C4F6C7E"/>
    <w:rsid w:val="1C656C23"/>
    <w:rsid w:val="1C683EE6"/>
    <w:rsid w:val="1C6F4FB4"/>
    <w:rsid w:val="1C700838"/>
    <w:rsid w:val="1C7D02D1"/>
    <w:rsid w:val="1C864BDA"/>
    <w:rsid w:val="1CA62F10"/>
    <w:rsid w:val="1CB97B08"/>
    <w:rsid w:val="1CCB0EC9"/>
    <w:rsid w:val="1CDB5968"/>
    <w:rsid w:val="1CF21D0A"/>
    <w:rsid w:val="1CFD391F"/>
    <w:rsid w:val="1D1E1D0B"/>
    <w:rsid w:val="1D1E6052"/>
    <w:rsid w:val="1D54432D"/>
    <w:rsid w:val="1D5E26BE"/>
    <w:rsid w:val="1D746DE1"/>
    <w:rsid w:val="1D954D97"/>
    <w:rsid w:val="1DA03128"/>
    <w:rsid w:val="1DA90ACE"/>
    <w:rsid w:val="1DB530CD"/>
    <w:rsid w:val="1DC0145E"/>
    <w:rsid w:val="1DCA77EF"/>
    <w:rsid w:val="1DD26069"/>
    <w:rsid w:val="1DD65800"/>
    <w:rsid w:val="1DEC1204"/>
    <w:rsid w:val="1DEC1F22"/>
    <w:rsid w:val="1DF63B37"/>
    <w:rsid w:val="1E011EC8"/>
    <w:rsid w:val="1E2D620F"/>
    <w:rsid w:val="1E4361B4"/>
    <w:rsid w:val="1E4D4545"/>
    <w:rsid w:val="1E8F0832"/>
    <w:rsid w:val="1EAF32E5"/>
    <w:rsid w:val="1EB02F65"/>
    <w:rsid w:val="1ED0129B"/>
    <w:rsid w:val="1EE559BD"/>
    <w:rsid w:val="1F0265C3"/>
    <w:rsid w:val="1F073974"/>
    <w:rsid w:val="1F1C0096"/>
    <w:rsid w:val="1F271CAA"/>
    <w:rsid w:val="1F31003B"/>
    <w:rsid w:val="1F47475D"/>
    <w:rsid w:val="1F477FE0"/>
    <w:rsid w:val="1F5C4703"/>
    <w:rsid w:val="1F5E4382"/>
    <w:rsid w:val="1F682713"/>
    <w:rsid w:val="1F6F6B0B"/>
    <w:rsid w:val="1F730AA4"/>
    <w:rsid w:val="1F7D6E36"/>
    <w:rsid w:val="1F7E26B9"/>
    <w:rsid w:val="1FCA14B3"/>
    <w:rsid w:val="1FDF1459"/>
    <w:rsid w:val="1FEA77EA"/>
    <w:rsid w:val="1FF45B7B"/>
    <w:rsid w:val="200A5B20"/>
    <w:rsid w:val="200B57A0"/>
    <w:rsid w:val="20163B31"/>
    <w:rsid w:val="201B206A"/>
    <w:rsid w:val="2020053C"/>
    <w:rsid w:val="202B0253"/>
    <w:rsid w:val="202B3AD6"/>
    <w:rsid w:val="20304BC9"/>
    <w:rsid w:val="20361E67"/>
    <w:rsid w:val="204001F8"/>
    <w:rsid w:val="204C6209"/>
    <w:rsid w:val="206261AF"/>
    <w:rsid w:val="208244E5"/>
    <w:rsid w:val="208C2876"/>
    <w:rsid w:val="20970C07"/>
    <w:rsid w:val="20A36C18"/>
    <w:rsid w:val="20A953AC"/>
    <w:rsid w:val="20B96BBD"/>
    <w:rsid w:val="20C34F4E"/>
    <w:rsid w:val="20CE32DF"/>
    <w:rsid w:val="20D94EF4"/>
    <w:rsid w:val="21093B95"/>
    <w:rsid w:val="21096F07"/>
    <w:rsid w:val="210F3D49"/>
    <w:rsid w:val="210F75CC"/>
    <w:rsid w:val="21111EDC"/>
    <w:rsid w:val="211A20DA"/>
    <w:rsid w:val="211A595D"/>
    <w:rsid w:val="21243CEE"/>
    <w:rsid w:val="212504BC"/>
    <w:rsid w:val="212F207F"/>
    <w:rsid w:val="21510035"/>
    <w:rsid w:val="215A77B7"/>
    <w:rsid w:val="21667FDB"/>
    <w:rsid w:val="2171636C"/>
    <w:rsid w:val="217B46FD"/>
    <w:rsid w:val="218926BE"/>
    <w:rsid w:val="21A60DC4"/>
    <w:rsid w:val="21A70A44"/>
    <w:rsid w:val="21BD09EA"/>
    <w:rsid w:val="21C734F7"/>
    <w:rsid w:val="21D2510C"/>
    <w:rsid w:val="21DD349D"/>
    <w:rsid w:val="21F037F0"/>
    <w:rsid w:val="21F7620D"/>
    <w:rsid w:val="2212752E"/>
    <w:rsid w:val="221E7789"/>
    <w:rsid w:val="223F1EBC"/>
    <w:rsid w:val="226A1E07"/>
    <w:rsid w:val="227F6529"/>
    <w:rsid w:val="228A48BA"/>
    <w:rsid w:val="228C453A"/>
    <w:rsid w:val="229628CB"/>
    <w:rsid w:val="22AB6FED"/>
    <w:rsid w:val="22CB5324"/>
    <w:rsid w:val="22CB72A5"/>
    <w:rsid w:val="22D77F19"/>
    <w:rsid w:val="22EF1F13"/>
    <w:rsid w:val="230279FC"/>
    <w:rsid w:val="230D1610"/>
    <w:rsid w:val="231879A1"/>
    <w:rsid w:val="232B5A8E"/>
    <w:rsid w:val="23333DD5"/>
    <w:rsid w:val="23443CE8"/>
    <w:rsid w:val="23593C8E"/>
    <w:rsid w:val="235F43AF"/>
    <w:rsid w:val="2364201F"/>
    <w:rsid w:val="2374336A"/>
    <w:rsid w:val="237A63C1"/>
    <w:rsid w:val="23B0469D"/>
    <w:rsid w:val="23C50DBF"/>
    <w:rsid w:val="23C80EDF"/>
    <w:rsid w:val="23D07150"/>
    <w:rsid w:val="23DC5161"/>
    <w:rsid w:val="23E634F2"/>
    <w:rsid w:val="23E76D75"/>
    <w:rsid w:val="23EC3B4C"/>
    <w:rsid w:val="24061828"/>
    <w:rsid w:val="240750AB"/>
    <w:rsid w:val="2411343C"/>
    <w:rsid w:val="2417753C"/>
    <w:rsid w:val="24194B00"/>
    <w:rsid w:val="241C17CD"/>
    <w:rsid w:val="24335B6F"/>
    <w:rsid w:val="243D7784"/>
    <w:rsid w:val="24485B15"/>
    <w:rsid w:val="247509BC"/>
    <w:rsid w:val="24D40F7C"/>
    <w:rsid w:val="24D50BFC"/>
    <w:rsid w:val="24DA2BBE"/>
    <w:rsid w:val="24E52E58"/>
    <w:rsid w:val="24EB0BA1"/>
    <w:rsid w:val="24F536AF"/>
    <w:rsid w:val="250052C3"/>
    <w:rsid w:val="250B3654"/>
    <w:rsid w:val="25171665"/>
    <w:rsid w:val="252D0733"/>
    <w:rsid w:val="2537799C"/>
    <w:rsid w:val="25575CD2"/>
    <w:rsid w:val="25614063"/>
    <w:rsid w:val="25633CE3"/>
    <w:rsid w:val="258E03AA"/>
    <w:rsid w:val="25965263"/>
    <w:rsid w:val="2598673B"/>
    <w:rsid w:val="25A34ACC"/>
    <w:rsid w:val="25DA2A28"/>
    <w:rsid w:val="25E40DB9"/>
    <w:rsid w:val="25E604AB"/>
    <w:rsid w:val="25EF714A"/>
    <w:rsid w:val="25F806CE"/>
    <w:rsid w:val="25F954DB"/>
    <w:rsid w:val="26045264"/>
    <w:rsid w:val="260470EF"/>
    <w:rsid w:val="26105100"/>
    <w:rsid w:val="26261822"/>
    <w:rsid w:val="26303437"/>
    <w:rsid w:val="26307BB3"/>
    <w:rsid w:val="263306B3"/>
    <w:rsid w:val="263B17C8"/>
    <w:rsid w:val="26665E8F"/>
    <w:rsid w:val="26723EA0"/>
    <w:rsid w:val="26873E45"/>
    <w:rsid w:val="26A768F9"/>
    <w:rsid w:val="26A86578"/>
    <w:rsid w:val="26C848AF"/>
    <w:rsid w:val="26D71E4A"/>
    <w:rsid w:val="26DE0FD1"/>
    <w:rsid w:val="26E92BE5"/>
    <w:rsid w:val="26F30F76"/>
    <w:rsid w:val="271F52BE"/>
    <w:rsid w:val="272A364F"/>
    <w:rsid w:val="273419E0"/>
    <w:rsid w:val="273F35F4"/>
    <w:rsid w:val="27762449"/>
    <w:rsid w:val="277F5534"/>
    <w:rsid w:val="2781405D"/>
    <w:rsid w:val="278B23EE"/>
    <w:rsid w:val="27A12394"/>
    <w:rsid w:val="27AD03A5"/>
    <w:rsid w:val="27B4482F"/>
    <w:rsid w:val="27CD66DB"/>
    <w:rsid w:val="27D74A6C"/>
    <w:rsid w:val="27DC13F0"/>
    <w:rsid w:val="27E32A7D"/>
    <w:rsid w:val="28021134"/>
    <w:rsid w:val="28190D59"/>
    <w:rsid w:val="28233866"/>
    <w:rsid w:val="282370EA"/>
    <w:rsid w:val="28246CCB"/>
    <w:rsid w:val="282D5012"/>
    <w:rsid w:val="2830793F"/>
    <w:rsid w:val="284035F2"/>
    <w:rsid w:val="2845181D"/>
    <w:rsid w:val="285B21F8"/>
    <w:rsid w:val="28657B53"/>
    <w:rsid w:val="288F421B"/>
    <w:rsid w:val="28913E9A"/>
    <w:rsid w:val="28B121D1"/>
    <w:rsid w:val="28C668F3"/>
    <w:rsid w:val="28D10507"/>
    <w:rsid w:val="28D14C84"/>
    <w:rsid w:val="28DD6A42"/>
    <w:rsid w:val="28E11370"/>
    <w:rsid w:val="29275693"/>
    <w:rsid w:val="293D5638"/>
    <w:rsid w:val="293E52B8"/>
    <w:rsid w:val="295419DA"/>
    <w:rsid w:val="295C30F4"/>
    <w:rsid w:val="295E35EE"/>
    <w:rsid w:val="2969197F"/>
    <w:rsid w:val="296D0649"/>
    <w:rsid w:val="29747D10"/>
    <w:rsid w:val="297E60A1"/>
    <w:rsid w:val="298D2B47"/>
    <w:rsid w:val="29AA23E9"/>
    <w:rsid w:val="29CA071F"/>
    <w:rsid w:val="29D56AB0"/>
    <w:rsid w:val="29EC66D5"/>
    <w:rsid w:val="2A21112E"/>
    <w:rsid w:val="2A2C74BF"/>
    <w:rsid w:val="2A2D713F"/>
    <w:rsid w:val="2A3E287E"/>
    <w:rsid w:val="2A423861"/>
    <w:rsid w:val="2A4370E4"/>
    <w:rsid w:val="2A583806"/>
    <w:rsid w:val="2A5A71A5"/>
    <w:rsid w:val="2A6D37AC"/>
    <w:rsid w:val="2A781B3D"/>
    <w:rsid w:val="2A870159"/>
    <w:rsid w:val="2A8F5EDF"/>
    <w:rsid w:val="2AAF4215"/>
    <w:rsid w:val="2AD908DC"/>
    <w:rsid w:val="2AF04C7E"/>
    <w:rsid w:val="2AFB6893"/>
    <w:rsid w:val="2AFF093C"/>
    <w:rsid w:val="2B102FB5"/>
    <w:rsid w:val="2B122C35"/>
    <w:rsid w:val="2B320F6B"/>
    <w:rsid w:val="2B326787"/>
    <w:rsid w:val="2B3C72FC"/>
    <w:rsid w:val="2B470F10"/>
    <w:rsid w:val="2B4C0B44"/>
    <w:rsid w:val="2B5272A1"/>
    <w:rsid w:val="2B683643"/>
    <w:rsid w:val="2B6A2DBC"/>
    <w:rsid w:val="2B7319D4"/>
    <w:rsid w:val="2B88197A"/>
    <w:rsid w:val="2B937D0B"/>
    <w:rsid w:val="2B9E191F"/>
    <w:rsid w:val="2BB36041"/>
    <w:rsid w:val="2BDF2388"/>
    <w:rsid w:val="2BDF6B05"/>
    <w:rsid w:val="2BE83F94"/>
    <w:rsid w:val="2BEA0719"/>
    <w:rsid w:val="2BFF06BF"/>
    <w:rsid w:val="2C202DF2"/>
    <w:rsid w:val="2C362D97"/>
    <w:rsid w:val="2C3C1B09"/>
    <w:rsid w:val="2C401128"/>
    <w:rsid w:val="2C447E50"/>
    <w:rsid w:val="2C4B74B9"/>
    <w:rsid w:val="2C55584A"/>
    <w:rsid w:val="2C692ABE"/>
    <w:rsid w:val="2C821B92"/>
    <w:rsid w:val="2C8D37A6"/>
    <w:rsid w:val="2C971B37"/>
    <w:rsid w:val="2CA27EC8"/>
    <w:rsid w:val="2CAC6259"/>
    <w:rsid w:val="2CD723C8"/>
    <w:rsid w:val="2CE30931"/>
    <w:rsid w:val="2CE341B5"/>
    <w:rsid w:val="2CE915E7"/>
    <w:rsid w:val="2CEE2546"/>
    <w:rsid w:val="2D036C68"/>
    <w:rsid w:val="2D0568E8"/>
    <w:rsid w:val="2D5903B7"/>
    <w:rsid w:val="2D621DCA"/>
    <w:rsid w:val="2D665687"/>
    <w:rsid w:val="2D703A18"/>
    <w:rsid w:val="2D71729C"/>
    <w:rsid w:val="2D7E66F1"/>
    <w:rsid w:val="2D870EF5"/>
    <w:rsid w:val="2D901D4F"/>
    <w:rsid w:val="2DA61CF4"/>
    <w:rsid w:val="2DBD6096"/>
    <w:rsid w:val="2DD2603B"/>
    <w:rsid w:val="2DDD43CD"/>
    <w:rsid w:val="2DE63220"/>
    <w:rsid w:val="2DFD2703"/>
    <w:rsid w:val="2E090714"/>
    <w:rsid w:val="2E1E446E"/>
    <w:rsid w:val="2E2831C7"/>
    <w:rsid w:val="2E296A4A"/>
    <w:rsid w:val="2E334DDB"/>
    <w:rsid w:val="2E3A0D95"/>
    <w:rsid w:val="2E402DEC"/>
    <w:rsid w:val="2E5E3A03"/>
    <w:rsid w:val="2E7510C8"/>
    <w:rsid w:val="2E7F3BD6"/>
    <w:rsid w:val="2E807459"/>
    <w:rsid w:val="2E8A57EA"/>
    <w:rsid w:val="2E932CFE"/>
    <w:rsid w:val="2E953B7B"/>
    <w:rsid w:val="2EAB7F1D"/>
    <w:rsid w:val="2EC17EC2"/>
    <w:rsid w:val="2ECC1AD7"/>
    <w:rsid w:val="2ED645E4"/>
    <w:rsid w:val="2ED67E68"/>
    <w:rsid w:val="2F0D6CBD"/>
    <w:rsid w:val="2F226C62"/>
    <w:rsid w:val="2F2D0876"/>
    <w:rsid w:val="2F424F98"/>
    <w:rsid w:val="2F444C18"/>
    <w:rsid w:val="2F4E2FA9"/>
    <w:rsid w:val="2F59133A"/>
    <w:rsid w:val="2F642F4F"/>
    <w:rsid w:val="2F797671"/>
    <w:rsid w:val="2FA005EA"/>
    <w:rsid w:val="2FBC1EE1"/>
    <w:rsid w:val="2FDA6411"/>
    <w:rsid w:val="2FDC6090"/>
    <w:rsid w:val="2FE95EC5"/>
    <w:rsid w:val="30145326"/>
    <w:rsid w:val="301C26FD"/>
    <w:rsid w:val="30336A9F"/>
    <w:rsid w:val="303D4E30"/>
    <w:rsid w:val="305D3167"/>
    <w:rsid w:val="30684D7B"/>
    <w:rsid w:val="3073310C"/>
    <w:rsid w:val="307D149D"/>
    <w:rsid w:val="3088223C"/>
    <w:rsid w:val="30893C43"/>
    <w:rsid w:val="3094583F"/>
    <w:rsid w:val="309E3BD0"/>
    <w:rsid w:val="30A957E4"/>
    <w:rsid w:val="30AD68B0"/>
    <w:rsid w:val="30D41EAC"/>
    <w:rsid w:val="30E07EBD"/>
    <w:rsid w:val="30F67E62"/>
    <w:rsid w:val="30F960DF"/>
    <w:rsid w:val="31002970"/>
    <w:rsid w:val="310A276C"/>
    <w:rsid w:val="31350C4C"/>
    <w:rsid w:val="314239BA"/>
    <w:rsid w:val="31576C02"/>
    <w:rsid w:val="31614F93"/>
    <w:rsid w:val="31725BAE"/>
    <w:rsid w:val="318E12DA"/>
    <w:rsid w:val="31A359FC"/>
    <w:rsid w:val="31AD3D8D"/>
    <w:rsid w:val="31BA419D"/>
    <w:rsid w:val="31C33D33"/>
    <w:rsid w:val="31D900D5"/>
    <w:rsid w:val="31E41CE9"/>
    <w:rsid w:val="31EF007A"/>
    <w:rsid w:val="31F9640B"/>
    <w:rsid w:val="3204001F"/>
    <w:rsid w:val="32194741"/>
    <w:rsid w:val="321B43C1"/>
    <w:rsid w:val="32460A89"/>
    <w:rsid w:val="32506E1A"/>
    <w:rsid w:val="32584A65"/>
    <w:rsid w:val="325B51AB"/>
    <w:rsid w:val="32724DD0"/>
    <w:rsid w:val="327C3161"/>
    <w:rsid w:val="32927883"/>
    <w:rsid w:val="32BB17EF"/>
    <w:rsid w:val="32C75B5F"/>
    <w:rsid w:val="32D33B70"/>
    <w:rsid w:val="32DE1F01"/>
    <w:rsid w:val="32E36D8A"/>
    <w:rsid w:val="32E93B15"/>
    <w:rsid w:val="32EC50D1"/>
    <w:rsid w:val="32FE0237"/>
    <w:rsid w:val="330A6248"/>
    <w:rsid w:val="331F61ED"/>
    <w:rsid w:val="33402C46"/>
    <w:rsid w:val="33480F8C"/>
    <w:rsid w:val="334A28B5"/>
    <w:rsid w:val="33595B98"/>
    <w:rsid w:val="336B4FE8"/>
    <w:rsid w:val="33773E94"/>
    <w:rsid w:val="337E1556"/>
    <w:rsid w:val="33814F8D"/>
    <w:rsid w:val="33EC20BE"/>
    <w:rsid w:val="340D03F4"/>
    <w:rsid w:val="341472E4"/>
    <w:rsid w:val="34196405"/>
    <w:rsid w:val="3424001A"/>
    <w:rsid w:val="34253971"/>
    <w:rsid w:val="342E2B27"/>
    <w:rsid w:val="342E63AB"/>
    <w:rsid w:val="3439473C"/>
    <w:rsid w:val="34485784"/>
    <w:rsid w:val="34853536"/>
    <w:rsid w:val="34856DB9"/>
    <w:rsid w:val="348F514A"/>
    <w:rsid w:val="34A614EC"/>
    <w:rsid w:val="34DB3F45"/>
    <w:rsid w:val="34E65B59"/>
    <w:rsid w:val="34F13EEA"/>
    <w:rsid w:val="34F85328"/>
    <w:rsid w:val="3507028C"/>
    <w:rsid w:val="3521215B"/>
    <w:rsid w:val="352765C3"/>
    <w:rsid w:val="35324954"/>
    <w:rsid w:val="35460218"/>
    <w:rsid w:val="35496E7A"/>
    <w:rsid w:val="355E0C9B"/>
    <w:rsid w:val="357A6B39"/>
    <w:rsid w:val="357E6FD1"/>
    <w:rsid w:val="35895362"/>
    <w:rsid w:val="35B516AA"/>
    <w:rsid w:val="35C66D41"/>
    <w:rsid w:val="35CA164F"/>
    <w:rsid w:val="35CB475C"/>
    <w:rsid w:val="360C20B8"/>
    <w:rsid w:val="3621205E"/>
    <w:rsid w:val="362C03EF"/>
    <w:rsid w:val="363F7524"/>
    <w:rsid w:val="36584736"/>
    <w:rsid w:val="365B3E4B"/>
    <w:rsid w:val="366D0E58"/>
    <w:rsid w:val="36782A6C"/>
    <w:rsid w:val="36A43530"/>
    <w:rsid w:val="36D3462E"/>
    <w:rsid w:val="36D9180C"/>
    <w:rsid w:val="36E40CBB"/>
    <w:rsid w:val="36EC7002"/>
    <w:rsid w:val="37101C6F"/>
    <w:rsid w:val="37133BC2"/>
    <w:rsid w:val="37253E8A"/>
    <w:rsid w:val="3730221B"/>
    <w:rsid w:val="37331E4D"/>
    <w:rsid w:val="373C022C"/>
    <w:rsid w:val="374765BD"/>
    <w:rsid w:val="374A6DC6"/>
    <w:rsid w:val="375C6562"/>
    <w:rsid w:val="376477E4"/>
    <w:rsid w:val="37712C84"/>
    <w:rsid w:val="37785DC5"/>
    <w:rsid w:val="379426EC"/>
    <w:rsid w:val="379D6FCC"/>
    <w:rsid w:val="37A80BE0"/>
    <w:rsid w:val="37B336EE"/>
    <w:rsid w:val="37BD5302"/>
    <w:rsid w:val="37CA3313"/>
    <w:rsid w:val="37F479DA"/>
    <w:rsid w:val="37FF15EF"/>
    <w:rsid w:val="38203D22"/>
    <w:rsid w:val="38402058"/>
    <w:rsid w:val="3856677A"/>
    <w:rsid w:val="38697764"/>
    <w:rsid w:val="386B671F"/>
    <w:rsid w:val="38764AB1"/>
    <w:rsid w:val="388365F5"/>
    <w:rsid w:val="388C0E52"/>
    <w:rsid w:val="389771E3"/>
    <w:rsid w:val="389D23EA"/>
    <w:rsid w:val="38A20DF8"/>
    <w:rsid w:val="38B7551A"/>
    <w:rsid w:val="38D138B9"/>
    <w:rsid w:val="38EE3475"/>
    <w:rsid w:val="38EE7BF2"/>
    <w:rsid w:val="38F56527"/>
    <w:rsid w:val="38F81807"/>
    <w:rsid w:val="39037B98"/>
    <w:rsid w:val="390E5F29"/>
    <w:rsid w:val="391D7C02"/>
    <w:rsid w:val="39255B4E"/>
    <w:rsid w:val="39453E84"/>
    <w:rsid w:val="39462149"/>
    <w:rsid w:val="396B4DB7"/>
    <w:rsid w:val="39704948"/>
    <w:rsid w:val="397B655D"/>
    <w:rsid w:val="398648EE"/>
    <w:rsid w:val="39902C7F"/>
    <w:rsid w:val="399B1010"/>
    <w:rsid w:val="399B4893"/>
    <w:rsid w:val="39B10FB5"/>
    <w:rsid w:val="39C70C72"/>
    <w:rsid w:val="39D26F6B"/>
    <w:rsid w:val="39DD52FC"/>
    <w:rsid w:val="39F21A1E"/>
    <w:rsid w:val="3A29797A"/>
    <w:rsid w:val="3A49242D"/>
    <w:rsid w:val="3A5E23D3"/>
    <w:rsid w:val="3A690764"/>
    <w:rsid w:val="3A756774"/>
    <w:rsid w:val="3A7B6865"/>
    <w:rsid w:val="3A800389"/>
    <w:rsid w:val="3A9F2E3C"/>
    <w:rsid w:val="3AC10DF2"/>
    <w:rsid w:val="3AE138A5"/>
    <w:rsid w:val="3AF6384B"/>
    <w:rsid w:val="3AF834CA"/>
    <w:rsid w:val="3B1436C7"/>
    <w:rsid w:val="3B170421"/>
    <w:rsid w:val="3B181801"/>
    <w:rsid w:val="3B2D5F23"/>
    <w:rsid w:val="3B3742B4"/>
    <w:rsid w:val="3B387B37"/>
    <w:rsid w:val="3B4413D5"/>
    <w:rsid w:val="3B4D4259"/>
    <w:rsid w:val="3B59226A"/>
    <w:rsid w:val="3B6405FB"/>
    <w:rsid w:val="3B6E2210"/>
    <w:rsid w:val="3B7C2623"/>
    <w:rsid w:val="3B846932"/>
    <w:rsid w:val="3B8E0546"/>
    <w:rsid w:val="3BA05290"/>
    <w:rsid w:val="3BBA100A"/>
    <w:rsid w:val="3BC52C1E"/>
    <w:rsid w:val="3BDA7340"/>
    <w:rsid w:val="3BF072E6"/>
    <w:rsid w:val="3BFC52F7"/>
    <w:rsid w:val="3C063688"/>
    <w:rsid w:val="3C292100"/>
    <w:rsid w:val="3C317D4F"/>
    <w:rsid w:val="3C3D06E1"/>
    <w:rsid w:val="3C535D05"/>
    <w:rsid w:val="3C75192F"/>
    <w:rsid w:val="3C94676F"/>
    <w:rsid w:val="3CBF2E36"/>
    <w:rsid w:val="3CC911C7"/>
    <w:rsid w:val="3CC94A4B"/>
    <w:rsid w:val="3CD157EA"/>
    <w:rsid w:val="3CD42DDC"/>
    <w:rsid w:val="3D007123"/>
    <w:rsid w:val="3D201BD6"/>
    <w:rsid w:val="3D3679ED"/>
    <w:rsid w:val="3D61263F"/>
    <w:rsid w:val="3D615EC3"/>
    <w:rsid w:val="3D6C4254"/>
    <w:rsid w:val="3D766F81"/>
    <w:rsid w:val="3DA3692C"/>
    <w:rsid w:val="3DAD4CBD"/>
    <w:rsid w:val="3DB8304E"/>
    <w:rsid w:val="3DC34C62"/>
    <w:rsid w:val="3DCD2FF3"/>
    <w:rsid w:val="3DFE0C51"/>
    <w:rsid w:val="3E03671E"/>
    <w:rsid w:val="3E0F72E0"/>
    <w:rsid w:val="3E1A5671"/>
    <w:rsid w:val="3E4619B8"/>
    <w:rsid w:val="3E507D4A"/>
    <w:rsid w:val="3E5F25DA"/>
    <w:rsid w:val="3E706080"/>
    <w:rsid w:val="3E7B6F01"/>
    <w:rsid w:val="3E872422"/>
    <w:rsid w:val="3E9C6B44"/>
    <w:rsid w:val="3EA70758"/>
    <w:rsid w:val="3EB26AE9"/>
    <w:rsid w:val="3EBC06FE"/>
    <w:rsid w:val="3EC447DC"/>
    <w:rsid w:val="3EC76A8F"/>
    <w:rsid w:val="3ECA1839"/>
    <w:rsid w:val="3EDE2E31"/>
    <w:rsid w:val="3EE811C2"/>
    <w:rsid w:val="3EF32DD6"/>
    <w:rsid w:val="3EF37553"/>
    <w:rsid w:val="3EF376E4"/>
    <w:rsid w:val="3F0874F8"/>
    <w:rsid w:val="3F143BA5"/>
    <w:rsid w:val="3F28582E"/>
    <w:rsid w:val="3F3F1BD0"/>
    <w:rsid w:val="3F4A7F61"/>
    <w:rsid w:val="3F6A6298"/>
    <w:rsid w:val="3F7C4554"/>
    <w:rsid w:val="3FA141F3"/>
    <w:rsid w:val="3FA51AEF"/>
    <w:rsid w:val="3FB60916"/>
    <w:rsid w:val="3FC06CA7"/>
    <w:rsid w:val="3FC16416"/>
    <w:rsid w:val="3FC26926"/>
    <w:rsid w:val="3FD768CC"/>
    <w:rsid w:val="3FF33888"/>
    <w:rsid w:val="3FF7137F"/>
    <w:rsid w:val="3FF74C02"/>
    <w:rsid w:val="400D1324"/>
    <w:rsid w:val="401776B5"/>
    <w:rsid w:val="401B4686"/>
    <w:rsid w:val="4039566C"/>
    <w:rsid w:val="404E1D8E"/>
    <w:rsid w:val="40631D33"/>
    <w:rsid w:val="406F7D44"/>
    <w:rsid w:val="407A60D5"/>
    <w:rsid w:val="40857CE9"/>
    <w:rsid w:val="40952AB4"/>
    <w:rsid w:val="409A03F7"/>
    <w:rsid w:val="40A5279C"/>
    <w:rsid w:val="40A67141"/>
    <w:rsid w:val="40B173DB"/>
    <w:rsid w:val="40BA2742"/>
    <w:rsid w:val="40C60753"/>
    <w:rsid w:val="40D16AE4"/>
    <w:rsid w:val="40DC06F8"/>
    <w:rsid w:val="40E66A89"/>
    <w:rsid w:val="40FA4CB6"/>
    <w:rsid w:val="4154383A"/>
    <w:rsid w:val="415E1BCB"/>
    <w:rsid w:val="41891B15"/>
    <w:rsid w:val="419E6238"/>
    <w:rsid w:val="41A945C9"/>
    <w:rsid w:val="41C0096A"/>
    <w:rsid w:val="41EA08B5"/>
    <w:rsid w:val="41EA5032"/>
    <w:rsid w:val="42161379"/>
    <w:rsid w:val="4221770A"/>
    <w:rsid w:val="422C131F"/>
    <w:rsid w:val="423676B0"/>
    <w:rsid w:val="425659E6"/>
    <w:rsid w:val="42585666"/>
    <w:rsid w:val="426D1D88"/>
    <w:rsid w:val="428D00BE"/>
    <w:rsid w:val="42A463CD"/>
    <w:rsid w:val="42CE0B28"/>
    <w:rsid w:val="42D9273C"/>
    <w:rsid w:val="42E40ACD"/>
    <w:rsid w:val="42F06ADE"/>
    <w:rsid w:val="42F83F42"/>
    <w:rsid w:val="42FB4E6F"/>
    <w:rsid w:val="43056A83"/>
    <w:rsid w:val="431C6BAF"/>
    <w:rsid w:val="43254DBA"/>
    <w:rsid w:val="4345786D"/>
    <w:rsid w:val="435C3C0F"/>
    <w:rsid w:val="43675823"/>
    <w:rsid w:val="437C1F45"/>
    <w:rsid w:val="4381218E"/>
    <w:rsid w:val="43911EEB"/>
    <w:rsid w:val="439D56D9"/>
    <w:rsid w:val="43BD29AF"/>
    <w:rsid w:val="43BE6232"/>
    <w:rsid w:val="43D32954"/>
    <w:rsid w:val="43F30C8A"/>
    <w:rsid w:val="43F4090A"/>
    <w:rsid w:val="440178DB"/>
    <w:rsid w:val="440A08B0"/>
    <w:rsid w:val="44155EBB"/>
    <w:rsid w:val="441F4FD2"/>
    <w:rsid w:val="442B2FE3"/>
    <w:rsid w:val="44426E70"/>
    <w:rsid w:val="446012BE"/>
    <w:rsid w:val="44605A3B"/>
    <w:rsid w:val="446B764F"/>
    <w:rsid w:val="447659E0"/>
    <w:rsid w:val="448C1D82"/>
    <w:rsid w:val="44970113"/>
    <w:rsid w:val="44AC00B9"/>
    <w:rsid w:val="44C14F4F"/>
    <w:rsid w:val="44CC63EF"/>
    <w:rsid w:val="44E24BED"/>
    <w:rsid w:val="44E32791"/>
    <w:rsid w:val="44F86EB3"/>
    <w:rsid w:val="451851EA"/>
    <w:rsid w:val="452E518F"/>
    <w:rsid w:val="452F4E0F"/>
    <w:rsid w:val="45327E35"/>
    <w:rsid w:val="45633716"/>
    <w:rsid w:val="456F5BF8"/>
    <w:rsid w:val="457273C9"/>
    <w:rsid w:val="4586581D"/>
    <w:rsid w:val="45A602D1"/>
    <w:rsid w:val="45A63B54"/>
    <w:rsid w:val="45BB0276"/>
    <w:rsid w:val="45C76287"/>
    <w:rsid w:val="45DB3EF9"/>
    <w:rsid w:val="45DD622C"/>
    <w:rsid w:val="45E745BD"/>
    <w:rsid w:val="45EF24D9"/>
    <w:rsid w:val="460728F4"/>
    <w:rsid w:val="46084EAD"/>
    <w:rsid w:val="46120628"/>
    <w:rsid w:val="463333B8"/>
    <w:rsid w:val="46336C3B"/>
    <w:rsid w:val="463E4FCC"/>
    <w:rsid w:val="4649335D"/>
    <w:rsid w:val="465346DC"/>
    <w:rsid w:val="465E3302"/>
    <w:rsid w:val="46691693"/>
    <w:rsid w:val="468A0B4E"/>
    <w:rsid w:val="46942157"/>
    <w:rsid w:val="469559DB"/>
    <w:rsid w:val="469F3D6C"/>
    <w:rsid w:val="46B868DE"/>
    <w:rsid w:val="46D66444"/>
    <w:rsid w:val="46E10058"/>
    <w:rsid w:val="46F85E73"/>
    <w:rsid w:val="470C4453"/>
    <w:rsid w:val="47210E42"/>
    <w:rsid w:val="472D6E53"/>
    <w:rsid w:val="473751E4"/>
    <w:rsid w:val="47423575"/>
    <w:rsid w:val="4745607B"/>
    <w:rsid w:val="47855610"/>
    <w:rsid w:val="47993F84"/>
    <w:rsid w:val="47997807"/>
    <w:rsid w:val="47A45B98"/>
    <w:rsid w:val="47C502CB"/>
    <w:rsid w:val="47D01EDF"/>
    <w:rsid w:val="47DA0270"/>
    <w:rsid w:val="480745B8"/>
    <w:rsid w:val="480D1AA5"/>
    <w:rsid w:val="48112949"/>
    <w:rsid w:val="48310C7F"/>
    <w:rsid w:val="484636CE"/>
    <w:rsid w:val="487E491C"/>
    <w:rsid w:val="4888168E"/>
    <w:rsid w:val="489A1243"/>
    <w:rsid w:val="48AD7823"/>
    <w:rsid w:val="48B459D5"/>
    <w:rsid w:val="48DF209C"/>
    <w:rsid w:val="48EE6DB8"/>
    <w:rsid w:val="48F467BF"/>
    <w:rsid w:val="490B63E4"/>
    <w:rsid w:val="492B471A"/>
    <w:rsid w:val="49352AAB"/>
    <w:rsid w:val="494A71CD"/>
    <w:rsid w:val="494C6E4D"/>
    <w:rsid w:val="495B7301"/>
    <w:rsid w:val="496E58E1"/>
    <w:rsid w:val="49A17BDC"/>
    <w:rsid w:val="49AD5BED"/>
    <w:rsid w:val="49AF4E76"/>
    <w:rsid w:val="49B87801"/>
    <w:rsid w:val="49BF1503"/>
    <w:rsid w:val="49C35B92"/>
    <w:rsid w:val="49CD3F23"/>
    <w:rsid w:val="49ED225A"/>
    <w:rsid w:val="49F805EB"/>
    <w:rsid w:val="49FA026B"/>
    <w:rsid w:val="4A0F0210"/>
    <w:rsid w:val="4A0F498D"/>
    <w:rsid w:val="4A1A65A1"/>
    <w:rsid w:val="4A4B02C6"/>
    <w:rsid w:val="4A5B700A"/>
    <w:rsid w:val="4A65539B"/>
    <w:rsid w:val="4A706FB0"/>
    <w:rsid w:val="4AA71688"/>
    <w:rsid w:val="4ABC5DAA"/>
    <w:rsid w:val="4AD25D50"/>
    <w:rsid w:val="4AD73C7C"/>
    <w:rsid w:val="4ADE3D60"/>
    <w:rsid w:val="4B547222"/>
    <w:rsid w:val="4B591C6B"/>
    <w:rsid w:val="4B5F0E37"/>
    <w:rsid w:val="4B745559"/>
    <w:rsid w:val="4B881494"/>
    <w:rsid w:val="4B8B517E"/>
    <w:rsid w:val="4B96350F"/>
    <w:rsid w:val="4B995B21"/>
    <w:rsid w:val="4BAB7C31"/>
    <w:rsid w:val="4BF722AF"/>
    <w:rsid w:val="4C020640"/>
    <w:rsid w:val="4C1705E5"/>
    <w:rsid w:val="4C2365F6"/>
    <w:rsid w:val="4C2E4987"/>
    <w:rsid w:val="4C43492C"/>
    <w:rsid w:val="4C58104F"/>
    <w:rsid w:val="4C5948D2"/>
    <w:rsid w:val="4C6E0FF4"/>
    <w:rsid w:val="4C855396"/>
    <w:rsid w:val="4C8F3727"/>
    <w:rsid w:val="4C906FAA"/>
    <w:rsid w:val="4C9E5AA1"/>
    <w:rsid w:val="4CAF1A5D"/>
    <w:rsid w:val="4CC51A03"/>
    <w:rsid w:val="4CC624B4"/>
    <w:rsid w:val="4CDB0356"/>
    <w:rsid w:val="4CF124C7"/>
    <w:rsid w:val="4CF15D4A"/>
    <w:rsid w:val="4D06246C"/>
    <w:rsid w:val="4D166283"/>
    <w:rsid w:val="4D1B2411"/>
    <w:rsid w:val="4D3D4B44"/>
    <w:rsid w:val="4D437238"/>
    <w:rsid w:val="4D4A4BA4"/>
    <w:rsid w:val="4D575818"/>
    <w:rsid w:val="4D5D2E7B"/>
    <w:rsid w:val="4D5E2AFB"/>
    <w:rsid w:val="4D7D11B1"/>
    <w:rsid w:val="4D8367CC"/>
    <w:rsid w:val="4D8971C2"/>
    <w:rsid w:val="4D935553"/>
    <w:rsid w:val="4D9E7167"/>
    <w:rsid w:val="4DE02688"/>
    <w:rsid w:val="4DEA5F62"/>
    <w:rsid w:val="4DEB17E5"/>
    <w:rsid w:val="4DF30C68"/>
    <w:rsid w:val="4DFC6FAF"/>
    <w:rsid w:val="4E005F07"/>
    <w:rsid w:val="4E0A4298"/>
    <w:rsid w:val="4E416971"/>
    <w:rsid w:val="4E634927"/>
    <w:rsid w:val="4E8273DA"/>
    <w:rsid w:val="4E875D72"/>
    <w:rsid w:val="4E8D0FEE"/>
    <w:rsid w:val="4EB81371"/>
    <w:rsid w:val="4EB95335"/>
    <w:rsid w:val="4ECE1A58"/>
    <w:rsid w:val="4ED81994"/>
    <w:rsid w:val="4EE419FD"/>
    <w:rsid w:val="4F105D44"/>
    <w:rsid w:val="4F1B40D5"/>
    <w:rsid w:val="4F252466"/>
    <w:rsid w:val="4F2C7509"/>
    <w:rsid w:val="4F3007F7"/>
    <w:rsid w:val="4F30407B"/>
    <w:rsid w:val="4F506B2E"/>
    <w:rsid w:val="4F5167AE"/>
    <w:rsid w:val="4F6D6A9E"/>
    <w:rsid w:val="4F797711"/>
    <w:rsid w:val="4F7C2E75"/>
    <w:rsid w:val="4FA871BC"/>
    <w:rsid w:val="4FBD38DE"/>
    <w:rsid w:val="4FBE7162"/>
    <w:rsid w:val="4FED55C7"/>
    <w:rsid w:val="50091EEE"/>
    <w:rsid w:val="50111D35"/>
    <w:rsid w:val="50147B70"/>
    <w:rsid w:val="50294293"/>
    <w:rsid w:val="50342624"/>
    <w:rsid w:val="506B4CFC"/>
    <w:rsid w:val="5075308D"/>
    <w:rsid w:val="508B3032"/>
    <w:rsid w:val="50C057AC"/>
    <w:rsid w:val="50C20F8E"/>
    <w:rsid w:val="50C64592"/>
    <w:rsid w:val="50CC3A9C"/>
    <w:rsid w:val="50DF6F66"/>
    <w:rsid w:val="50E23A41"/>
    <w:rsid w:val="50EE1A52"/>
    <w:rsid w:val="50F80318"/>
    <w:rsid w:val="510E7D88"/>
    <w:rsid w:val="5119199D"/>
    <w:rsid w:val="512344AA"/>
    <w:rsid w:val="51384450"/>
    <w:rsid w:val="515A6B83"/>
    <w:rsid w:val="516B5D29"/>
    <w:rsid w:val="516D2D7D"/>
    <w:rsid w:val="51846ACD"/>
    <w:rsid w:val="519B2E6F"/>
    <w:rsid w:val="51A054B3"/>
    <w:rsid w:val="51A61200"/>
    <w:rsid w:val="51B12E15"/>
    <w:rsid w:val="51BB11A6"/>
    <w:rsid w:val="51C71BE5"/>
    <w:rsid w:val="51D058C8"/>
    <w:rsid w:val="51EB4853"/>
    <w:rsid w:val="51F2387E"/>
    <w:rsid w:val="51FC1C0F"/>
    <w:rsid w:val="52077FA0"/>
    <w:rsid w:val="521C0134"/>
    <w:rsid w:val="52295F56"/>
    <w:rsid w:val="52384A5B"/>
    <w:rsid w:val="52402DA2"/>
    <w:rsid w:val="5253261E"/>
    <w:rsid w:val="525E09AF"/>
    <w:rsid w:val="525E4232"/>
    <w:rsid w:val="52650B61"/>
    <w:rsid w:val="52730954"/>
    <w:rsid w:val="527E6CE5"/>
    <w:rsid w:val="5295690B"/>
    <w:rsid w:val="52B54C41"/>
    <w:rsid w:val="52C118CB"/>
    <w:rsid w:val="52CA1363"/>
    <w:rsid w:val="52DD61F2"/>
    <w:rsid w:val="52EC7319"/>
    <w:rsid w:val="52F61E27"/>
    <w:rsid w:val="52F656AA"/>
    <w:rsid w:val="530B1DCC"/>
    <w:rsid w:val="53211D72"/>
    <w:rsid w:val="532B0103"/>
    <w:rsid w:val="532D7D83"/>
    <w:rsid w:val="53376114"/>
    <w:rsid w:val="53427D28"/>
    <w:rsid w:val="5357444A"/>
    <w:rsid w:val="53772781"/>
    <w:rsid w:val="53990737"/>
    <w:rsid w:val="53A33245"/>
    <w:rsid w:val="53B931EA"/>
    <w:rsid w:val="53C26F1E"/>
    <w:rsid w:val="53CD71B7"/>
    <w:rsid w:val="54113878"/>
    <w:rsid w:val="54164A93"/>
    <w:rsid w:val="5419050F"/>
    <w:rsid w:val="541C1C0A"/>
    <w:rsid w:val="54311BAF"/>
    <w:rsid w:val="543E202D"/>
    <w:rsid w:val="54517EE5"/>
    <w:rsid w:val="545C6276"/>
    <w:rsid w:val="54664607"/>
    <w:rsid w:val="54684287"/>
    <w:rsid w:val="54722618"/>
    <w:rsid w:val="547D09A9"/>
    <w:rsid w:val="547E15C2"/>
    <w:rsid w:val="54866F2F"/>
    <w:rsid w:val="548825BE"/>
    <w:rsid w:val="54886D3A"/>
    <w:rsid w:val="5492094F"/>
    <w:rsid w:val="549A5EE9"/>
    <w:rsid w:val="549D6CE0"/>
    <w:rsid w:val="54A808F4"/>
    <w:rsid w:val="54B26C85"/>
    <w:rsid w:val="54BF4C96"/>
    <w:rsid w:val="54C93027"/>
    <w:rsid w:val="54DF2FCC"/>
    <w:rsid w:val="54FE5A7F"/>
    <w:rsid w:val="552B1DC7"/>
    <w:rsid w:val="55401D6C"/>
    <w:rsid w:val="5555648E"/>
    <w:rsid w:val="556C60B3"/>
    <w:rsid w:val="55774444"/>
    <w:rsid w:val="558C43EA"/>
    <w:rsid w:val="5597277B"/>
    <w:rsid w:val="55A10B0C"/>
    <w:rsid w:val="55A737D5"/>
    <w:rsid w:val="55AC6E9D"/>
    <w:rsid w:val="55AD6B1D"/>
    <w:rsid w:val="55B003E1"/>
    <w:rsid w:val="55C36AC2"/>
    <w:rsid w:val="55CD4E53"/>
    <w:rsid w:val="55D831E4"/>
    <w:rsid w:val="55E72D6A"/>
    <w:rsid w:val="560378AC"/>
    <w:rsid w:val="5604752C"/>
    <w:rsid w:val="56193C4E"/>
    <w:rsid w:val="56241FDF"/>
    <w:rsid w:val="56245862"/>
    <w:rsid w:val="562F3BF3"/>
    <w:rsid w:val="5638698C"/>
    <w:rsid w:val="564F1F29"/>
    <w:rsid w:val="565432B3"/>
    <w:rsid w:val="565B7F3A"/>
    <w:rsid w:val="566662CB"/>
    <w:rsid w:val="567B6271"/>
    <w:rsid w:val="569D0B8E"/>
    <w:rsid w:val="56A62938"/>
    <w:rsid w:val="56B20949"/>
    <w:rsid w:val="56BC6CDA"/>
    <w:rsid w:val="56C708EE"/>
    <w:rsid w:val="56C7506B"/>
    <w:rsid w:val="56E803BD"/>
    <w:rsid w:val="56F16703"/>
    <w:rsid w:val="571376E9"/>
    <w:rsid w:val="571E12FD"/>
    <w:rsid w:val="5728768E"/>
    <w:rsid w:val="573E3DB0"/>
    <w:rsid w:val="573F3A30"/>
    <w:rsid w:val="574A1DC1"/>
    <w:rsid w:val="57540152"/>
    <w:rsid w:val="575F1D66"/>
    <w:rsid w:val="5766493A"/>
    <w:rsid w:val="576A00F7"/>
    <w:rsid w:val="57751D0C"/>
    <w:rsid w:val="577F481A"/>
    <w:rsid w:val="57AB0B61"/>
    <w:rsid w:val="57C956CF"/>
    <w:rsid w:val="57D65228"/>
    <w:rsid w:val="57FE49CA"/>
    <w:rsid w:val="5805720D"/>
    <w:rsid w:val="581A12F1"/>
    <w:rsid w:val="582C5C37"/>
    <w:rsid w:val="584E3BED"/>
    <w:rsid w:val="585A0885"/>
    <w:rsid w:val="587F34F3"/>
    <w:rsid w:val="58836646"/>
    <w:rsid w:val="58AE63FA"/>
    <w:rsid w:val="58BA45A1"/>
    <w:rsid w:val="58C52932"/>
    <w:rsid w:val="58DB6CD4"/>
    <w:rsid w:val="58E65065"/>
    <w:rsid w:val="58F133F6"/>
    <w:rsid w:val="58F16C7A"/>
    <w:rsid w:val="58FB500B"/>
    <w:rsid w:val="5906339C"/>
    <w:rsid w:val="5911172D"/>
    <w:rsid w:val="59114FB0"/>
    <w:rsid w:val="591B3341"/>
    <w:rsid w:val="592616D2"/>
    <w:rsid w:val="594015B1"/>
    <w:rsid w:val="59487688"/>
    <w:rsid w:val="59522196"/>
    <w:rsid w:val="595D3DAB"/>
    <w:rsid w:val="5967213C"/>
    <w:rsid w:val="596F44B8"/>
    <w:rsid w:val="59832A99"/>
    <w:rsid w:val="59870472"/>
    <w:rsid w:val="599E0097"/>
    <w:rsid w:val="599E4814"/>
    <w:rsid w:val="59A96428"/>
    <w:rsid w:val="59B447B9"/>
    <w:rsid w:val="59BC46C1"/>
    <w:rsid w:val="59DE0E81"/>
    <w:rsid w:val="59E00B01"/>
    <w:rsid w:val="59F55223"/>
    <w:rsid w:val="5A153559"/>
    <w:rsid w:val="5A1631D9"/>
    <w:rsid w:val="5A18057C"/>
    <w:rsid w:val="5A36150F"/>
    <w:rsid w:val="5A440B56"/>
    <w:rsid w:val="5A4C14B5"/>
    <w:rsid w:val="5A567846"/>
    <w:rsid w:val="5A615BD7"/>
    <w:rsid w:val="5A6C3F68"/>
    <w:rsid w:val="5A82030A"/>
    <w:rsid w:val="5A920BA5"/>
    <w:rsid w:val="5AA31EC3"/>
    <w:rsid w:val="5AAD0254"/>
    <w:rsid w:val="5AC24977"/>
    <w:rsid w:val="5AC445F6"/>
    <w:rsid w:val="5ACF2987"/>
    <w:rsid w:val="5AD102F4"/>
    <w:rsid w:val="5AE4292D"/>
    <w:rsid w:val="5AE470AA"/>
    <w:rsid w:val="5B195385"/>
    <w:rsid w:val="5B1B5005"/>
    <w:rsid w:val="5B3A7AB8"/>
    <w:rsid w:val="5B3B333C"/>
    <w:rsid w:val="5B507A5E"/>
    <w:rsid w:val="5B516E1D"/>
    <w:rsid w:val="5B5A5DEF"/>
    <w:rsid w:val="5B705D94"/>
    <w:rsid w:val="5B872136"/>
    <w:rsid w:val="5B913D4A"/>
    <w:rsid w:val="5B991686"/>
    <w:rsid w:val="5BA7046C"/>
    <w:rsid w:val="5BB167FD"/>
    <w:rsid w:val="5BDD2B45"/>
    <w:rsid w:val="5BF605B4"/>
    <w:rsid w:val="5C0A6B94"/>
    <w:rsid w:val="5C0A6E8C"/>
    <w:rsid w:val="5C1F6E31"/>
    <w:rsid w:val="5C2A51C2"/>
    <w:rsid w:val="5C326573"/>
    <w:rsid w:val="5C4A34F9"/>
    <w:rsid w:val="5C4A6129"/>
    <w:rsid w:val="5C54188A"/>
    <w:rsid w:val="5C566D9D"/>
    <w:rsid w:val="5C641296"/>
    <w:rsid w:val="5C80234E"/>
    <w:rsid w:val="5C8B3F62"/>
    <w:rsid w:val="5CBB0F9F"/>
    <w:rsid w:val="5CCE758F"/>
    <w:rsid w:val="5CD72D5D"/>
    <w:rsid w:val="5CEE2982"/>
    <w:rsid w:val="5D0C1038"/>
    <w:rsid w:val="5D0E0CB8"/>
    <w:rsid w:val="5D174E5B"/>
    <w:rsid w:val="5D187049"/>
    <w:rsid w:val="5D3B7AC8"/>
    <w:rsid w:val="5D6416C7"/>
    <w:rsid w:val="5D6F7A58"/>
    <w:rsid w:val="5D7A5DE9"/>
    <w:rsid w:val="5DA458BA"/>
    <w:rsid w:val="5DA62130"/>
    <w:rsid w:val="5DC60467"/>
    <w:rsid w:val="5DD067F8"/>
    <w:rsid w:val="5DE6679D"/>
    <w:rsid w:val="5DF247AE"/>
    <w:rsid w:val="5DFD2B3F"/>
    <w:rsid w:val="5E122AE4"/>
    <w:rsid w:val="5E127261"/>
    <w:rsid w:val="5E277206"/>
    <w:rsid w:val="5E325597"/>
    <w:rsid w:val="5E3D71AC"/>
    <w:rsid w:val="5E47553D"/>
    <w:rsid w:val="5E53354E"/>
    <w:rsid w:val="5E687C70"/>
    <w:rsid w:val="5E731884"/>
    <w:rsid w:val="5E885FA6"/>
    <w:rsid w:val="5EC05B97"/>
    <w:rsid w:val="5ECA2293"/>
    <w:rsid w:val="5EDF69B5"/>
    <w:rsid w:val="5F01496B"/>
    <w:rsid w:val="5F0B2CFC"/>
    <w:rsid w:val="5F164911"/>
    <w:rsid w:val="5F257D99"/>
    <w:rsid w:val="5F2B1033"/>
    <w:rsid w:val="5F387044"/>
    <w:rsid w:val="5F4253D5"/>
    <w:rsid w:val="5F4D3766"/>
    <w:rsid w:val="5F58537A"/>
    <w:rsid w:val="5F6D531F"/>
    <w:rsid w:val="5F7836B0"/>
    <w:rsid w:val="5F7A62E9"/>
    <w:rsid w:val="5F821A41"/>
    <w:rsid w:val="5FA34174"/>
    <w:rsid w:val="5FA479F8"/>
    <w:rsid w:val="5FAE5D89"/>
    <w:rsid w:val="5FD92450"/>
    <w:rsid w:val="5FF067F2"/>
    <w:rsid w:val="5FFA0406"/>
    <w:rsid w:val="600650AC"/>
    <w:rsid w:val="601C2B39"/>
    <w:rsid w:val="603C0E70"/>
    <w:rsid w:val="60467201"/>
    <w:rsid w:val="607B393B"/>
    <w:rsid w:val="607D18D9"/>
    <w:rsid w:val="608F1F1C"/>
    <w:rsid w:val="6093187E"/>
    <w:rsid w:val="60BD5F46"/>
    <w:rsid w:val="60C452CD"/>
    <w:rsid w:val="60C93F57"/>
    <w:rsid w:val="60DE0679"/>
    <w:rsid w:val="60E96A0A"/>
    <w:rsid w:val="60F4061E"/>
    <w:rsid w:val="60FE69AF"/>
    <w:rsid w:val="610905C4"/>
    <w:rsid w:val="610F0A45"/>
    <w:rsid w:val="61146955"/>
    <w:rsid w:val="611E4CE6"/>
    <w:rsid w:val="61351088"/>
    <w:rsid w:val="613562F2"/>
    <w:rsid w:val="615573BE"/>
    <w:rsid w:val="6160574F"/>
    <w:rsid w:val="616B4900"/>
    <w:rsid w:val="617556F4"/>
    <w:rsid w:val="61806407"/>
    <w:rsid w:val="61813705"/>
    <w:rsid w:val="618C1A96"/>
    <w:rsid w:val="61941E9B"/>
    <w:rsid w:val="61967E27"/>
    <w:rsid w:val="619736AB"/>
    <w:rsid w:val="61A35B4E"/>
    <w:rsid w:val="61AC7DCD"/>
    <w:rsid w:val="61B067C2"/>
    <w:rsid w:val="61BF2475"/>
    <w:rsid w:val="61EE40B9"/>
    <w:rsid w:val="620F67EC"/>
    <w:rsid w:val="62194B7D"/>
    <w:rsid w:val="622F4B23"/>
    <w:rsid w:val="624C1C13"/>
    <w:rsid w:val="624F2E59"/>
    <w:rsid w:val="625911EA"/>
    <w:rsid w:val="626671FB"/>
    <w:rsid w:val="627B391D"/>
    <w:rsid w:val="627B71A0"/>
    <w:rsid w:val="62842E61"/>
    <w:rsid w:val="62865532"/>
    <w:rsid w:val="629038C3"/>
    <w:rsid w:val="62A07788"/>
    <w:rsid w:val="62A63868"/>
    <w:rsid w:val="62BC7C0A"/>
    <w:rsid w:val="62C75F9B"/>
    <w:rsid w:val="62D1432C"/>
    <w:rsid w:val="62D56A83"/>
    <w:rsid w:val="62DC5F40"/>
    <w:rsid w:val="63072608"/>
    <w:rsid w:val="63110999"/>
    <w:rsid w:val="63130619"/>
    <w:rsid w:val="63284D3B"/>
    <w:rsid w:val="632905BE"/>
    <w:rsid w:val="6331293E"/>
    <w:rsid w:val="6333694F"/>
    <w:rsid w:val="633E4CE0"/>
    <w:rsid w:val="63797231"/>
    <w:rsid w:val="638504B3"/>
    <w:rsid w:val="638A735E"/>
    <w:rsid w:val="639F3A80"/>
    <w:rsid w:val="63A46D58"/>
    <w:rsid w:val="63AB1A91"/>
    <w:rsid w:val="63C11A36"/>
    <w:rsid w:val="63CB7DC7"/>
    <w:rsid w:val="63D619DB"/>
    <w:rsid w:val="63D66158"/>
    <w:rsid w:val="63E044E9"/>
    <w:rsid w:val="63E17D6C"/>
    <w:rsid w:val="63EB60FE"/>
    <w:rsid w:val="63F279DE"/>
    <w:rsid w:val="63F6448F"/>
    <w:rsid w:val="640C0830"/>
    <w:rsid w:val="640E5323"/>
    <w:rsid w:val="640F4B4E"/>
    <w:rsid w:val="64374EF8"/>
    <w:rsid w:val="64426B0C"/>
    <w:rsid w:val="64592EAE"/>
    <w:rsid w:val="6463123F"/>
    <w:rsid w:val="646D1676"/>
    <w:rsid w:val="646E2E54"/>
    <w:rsid w:val="647911E5"/>
    <w:rsid w:val="64A5552C"/>
    <w:rsid w:val="64A64D5A"/>
    <w:rsid w:val="64AF38BD"/>
    <w:rsid w:val="64C47FDF"/>
    <w:rsid w:val="64C744B8"/>
    <w:rsid w:val="64CB79C8"/>
    <w:rsid w:val="64DA7F84"/>
    <w:rsid w:val="6511265D"/>
    <w:rsid w:val="651C4271"/>
    <w:rsid w:val="651E63D3"/>
    <w:rsid w:val="65262602"/>
    <w:rsid w:val="65273883"/>
    <w:rsid w:val="65310993"/>
    <w:rsid w:val="653B6D24"/>
    <w:rsid w:val="65526949"/>
    <w:rsid w:val="65544838"/>
    <w:rsid w:val="655D4CDA"/>
    <w:rsid w:val="6567306B"/>
    <w:rsid w:val="658713A2"/>
    <w:rsid w:val="65A823AD"/>
    <w:rsid w:val="65A93AD5"/>
    <w:rsid w:val="65A97358"/>
    <w:rsid w:val="65D43A20"/>
    <w:rsid w:val="65E035FB"/>
    <w:rsid w:val="65F56152"/>
    <w:rsid w:val="65F95FCF"/>
    <w:rsid w:val="65FF44E4"/>
    <w:rsid w:val="660A2875"/>
    <w:rsid w:val="66564EF2"/>
    <w:rsid w:val="66602124"/>
    <w:rsid w:val="66613283"/>
    <w:rsid w:val="66616B07"/>
    <w:rsid w:val="669811DF"/>
    <w:rsid w:val="66A016B9"/>
    <w:rsid w:val="66AD1184"/>
    <w:rsid w:val="66B87515"/>
    <w:rsid w:val="66CD3C37"/>
    <w:rsid w:val="671962B5"/>
    <w:rsid w:val="672542C6"/>
    <w:rsid w:val="672C36FC"/>
    <w:rsid w:val="67302657"/>
    <w:rsid w:val="6749577D"/>
    <w:rsid w:val="67650933"/>
    <w:rsid w:val="67706CC4"/>
    <w:rsid w:val="677C4CD5"/>
    <w:rsid w:val="679113F7"/>
    <w:rsid w:val="679C300B"/>
    <w:rsid w:val="679C7788"/>
    <w:rsid w:val="67AE797F"/>
    <w:rsid w:val="67B1772D"/>
    <w:rsid w:val="67CA42A6"/>
    <w:rsid w:val="67D356E3"/>
    <w:rsid w:val="67DD3A75"/>
    <w:rsid w:val="67E81E06"/>
    <w:rsid w:val="67F30197"/>
    <w:rsid w:val="67F33A1A"/>
    <w:rsid w:val="6808013C"/>
    <w:rsid w:val="680D70EE"/>
    <w:rsid w:val="682A60F2"/>
    <w:rsid w:val="68344483"/>
    <w:rsid w:val="683A6742"/>
    <w:rsid w:val="684A4429"/>
    <w:rsid w:val="684B2DCF"/>
    <w:rsid w:val="685427BA"/>
    <w:rsid w:val="68556DB7"/>
    <w:rsid w:val="685F0B4B"/>
    <w:rsid w:val="68806B01"/>
    <w:rsid w:val="6882401D"/>
    <w:rsid w:val="68A015B4"/>
    <w:rsid w:val="68AB31C8"/>
    <w:rsid w:val="68AF4FD2"/>
    <w:rsid w:val="68BF30DC"/>
    <w:rsid w:val="68C078EA"/>
    <w:rsid w:val="68CC58FB"/>
    <w:rsid w:val="68D73C8C"/>
    <w:rsid w:val="68EC3C32"/>
    <w:rsid w:val="68F71FC3"/>
    <w:rsid w:val="69015C29"/>
    <w:rsid w:val="69023BD7"/>
    <w:rsid w:val="69032B47"/>
    <w:rsid w:val="691471D4"/>
    <w:rsid w:val="69187F79"/>
    <w:rsid w:val="691D2E1B"/>
    <w:rsid w:val="691F746E"/>
    <w:rsid w:val="6923630A"/>
    <w:rsid w:val="69382A2C"/>
    <w:rsid w:val="693862AF"/>
    <w:rsid w:val="693B3D95"/>
    <w:rsid w:val="696E0D08"/>
    <w:rsid w:val="697A6D19"/>
    <w:rsid w:val="698450AA"/>
    <w:rsid w:val="6985092D"/>
    <w:rsid w:val="69A433E0"/>
    <w:rsid w:val="69A63060"/>
    <w:rsid w:val="69BC28BE"/>
    <w:rsid w:val="69C83532"/>
    <w:rsid w:val="69DB133C"/>
    <w:rsid w:val="69DB5AB9"/>
    <w:rsid w:val="69E63E4A"/>
    <w:rsid w:val="69E676CD"/>
    <w:rsid w:val="69F05A5E"/>
    <w:rsid w:val="69FB3DEF"/>
    <w:rsid w:val="6A270136"/>
    <w:rsid w:val="6A3C4858"/>
    <w:rsid w:val="6A5247FE"/>
    <w:rsid w:val="6A5E280F"/>
    <w:rsid w:val="6A7327B4"/>
    <w:rsid w:val="6A736F31"/>
    <w:rsid w:val="6A7E0B45"/>
    <w:rsid w:val="6A8B2F63"/>
    <w:rsid w:val="6A9E6E7B"/>
    <w:rsid w:val="6AB5321D"/>
    <w:rsid w:val="6ABC0F57"/>
    <w:rsid w:val="6ACA793F"/>
    <w:rsid w:val="6B090119"/>
    <w:rsid w:val="6B21034E"/>
    <w:rsid w:val="6B416685"/>
    <w:rsid w:val="6B564A55"/>
    <w:rsid w:val="6B5D5C8E"/>
    <w:rsid w:val="6B62463B"/>
    <w:rsid w:val="6B6E231B"/>
    <w:rsid w:val="6B770D5D"/>
    <w:rsid w:val="6B822971"/>
    <w:rsid w:val="6B924F89"/>
    <w:rsid w:val="6B977093"/>
    <w:rsid w:val="6B996D13"/>
    <w:rsid w:val="6BA63569"/>
    <w:rsid w:val="6BAE6CB9"/>
    <w:rsid w:val="6BCE176C"/>
    <w:rsid w:val="6BF07722"/>
    <w:rsid w:val="6C105A58"/>
    <w:rsid w:val="6C25217A"/>
    <w:rsid w:val="6C2A49C0"/>
    <w:rsid w:val="6C3A2120"/>
    <w:rsid w:val="6C662BE4"/>
    <w:rsid w:val="6C666467"/>
    <w:rsid w:val="6C7147F8"/>
    <w:rsid w:val="6C9D0B3F"/>
    <w:rsid w:val="6CB25261"/>
    <w:rsid w:val="6CB30AE5"/>
    <w:rsid w:val="6CBB719C"/>
    <w:rsid w:val="6CC85207"/>
    <w:rsid w:val="6CD23598"/>
    <w:rsid w:val="6CF4154E"/>
    <w:rsid w:val="6CFE78DF"/>
    <w:rsid w:val="6D147885"/>
    <w:rsid w:val="6D2B3C26"/>
    <w:rsid w:val="6D4B1F5D"/>
    <w:rsid w:val="6D970D57"/>
    <w:rsid w:val="6DA1296C"/>
    <w:rsid w:val="6DA170E8"/>
    <w:rsid w:val="6DAC0CFD"/>
    <w:rsid w:val="6DB7708E"/>
    <w:rsid w:val="6DC1541F"/>
    <w:rsid w:val="6DCC7033"/>
    <w:rsid w:val="6DD753C4"/>
    <w:rsid w:val="6DED1766"/>
    <w:rsid w:val="6DF110EA"/>
    <w:rsid w:val="6DF8036A"/>
    <w:rsid w:val="6E03170B"/>
    <w:rsid w:val="6E112D3E"/>
    <w:rsid w:val="6E185E2D"/>
    <w:rsid w:val="6E25131E"/>
    <w:rsid w:val="6E2C128C"/>
    <w:rsid w:val="6E4F0506"/>
    <w:rsid w:val="6E4F3D89"/>
    <w:rsid w:val="6E59211A"/>
    <w:rsid w:val="6E6404AB"/>
    <w:rsid w:val="6E7064BC"/>
    <w:rsid w:val="6E740E6E"/>
    <w:rsid w:val="6E866461"/>
    <w:rsid w:val="6EC5724B"/>
    <w:rsid w:val="6EDC6E70"/>
    <w:rsid w:val="6EE75201"/>
    <w:rsid w:val="6EFC1923"/>
    <w:rsid w:val="6EFC51A7"/>
    <w:rsid w:val="6F1218C9"/>
    <w:rsid w:val="6F313EAB"/>
    <w:rsid w:val="6F333FFC"/>
    <w:rsid w:val="6F423F38"/>
    <w:rsid w:val="6F532332"/>
    <w:rsid w:val="6F7402E8"/>
    <w:rsid w:val="6F7F6679"/>
    <w:rsid w:val="6F94661F"/>
    <w:rsid w:val="6F9F49B0"/>
    <w:rsid w:val="6FD67088"/>
    <w:rsid w:val="6FDA2CCF"/>
    <w:rsid w:val="6FE10C9C"/>
    <w:rsid w:val="6FEB37AA"/>
    <w:rsid w:val="6FEB702D"/>
    <w:rsid w:val="6FF653BE"/>
    <w:rsid w:val="7000374F"/>
    <w:rsid w:val="700233CF"/>
    <w:rsid w:val="700C1760"/>
    <w:rsid w:val="70221706"/>
    <w:rsid w:val="702C7A97"/>
    <w:rsid w:val="70366B8A"/>
    <w:rsid w:val="704241B9"/>
    <w:rsid w:val="70427A3C"/>
    <w:rsid w:val="704D5DCD"/>
    <w:rsid w:val="7057415E"/>
    <w:rsid w:val="706B5E85"/>
    <w:rsid w:val="706E0500"/>
    <w:rsid w:val="708304A5"/>
    <w:rsid w:val="70984BC8"/>
    <w:rsid w:val="70C71D41"/>
    <w:rsid w:val="70D00087"/>
    <w:rsid w:val="70DA0EB4"/>
    <w:rsid w:val="70F74C48"/>
    <w:rsid w:val="70FA71EB"/>
    <w:rsid w:val="710651FB"/>
    <w:rsid w:val="710812D5"/>
    <w:rsid w:val="711B78B6"/>
    <w:rsid w:val="71263532"/>
    <w:rsid w:val="71267CAF"/>
    <w:rsid w:val="713B7C54"/>
    <w:rsid w:val="71465FE5"/>
    <w:rsid w:val="715B3FA4"/>
    <w:rsid w:val="71673F9B"/>
    <w:rsid w:val="7172232C"/>
    <w:rsid w:val="71783771"/>
    <w:rsid w:val="717D06BD"/>
    <w:rsid w:val="71920663"/>
    <w:rsid w:val="719C63DF"/>
    <w:rsid w:val="719D69F4"/>
    <w:rsid w:val="719E6674"/>
    <w:rsid w:val="71A94A05"/>
    <w:rsid w:val="71B82D06"/>
    <w:rsid w:val="71BE49AA"/>
    <w:rsid w:val="71D310CC"/>
    <w:rsid w:val="71F37403"/>
    <w:rsid w:val="71F8229B"/>
    <w:rsid w:val="71FC4BC8"/>
    <w:rsid w:val="7220374A"/>
    <w:rsid w:val="72295B7C"/>
    <w:rsid w:val="722A1ADB"/>
    <w:rsid w:val="723536EF"/>
    <w:rsid w:val="7253715D"/>
    <w:rsid w:val="72565E22"/>
    <w:rsid w:val="72616DCA"/>
    <w:rsid w:val="72617A36"/>
    <w:rsid w:val="728124EA"/>
    <w:rsid w:val="72A10820"/>
    <w:rsid w:val="72A204A0"/>
    <w:rsid w:val="72C22F53"/>
    <w:rsid w:val="72C267D6"/>
    <w:rsid w:val="72CE7313"/>
    <w:rsid w:val="73047240"/>
    <w:rsid w:val="730E55D1"/>
    <w:rsid w:val="730F0E54"/>
    <w:rsid w:val="731971E5"/>
    <w:rsid w:val="731D44A6"/>
    <w:rsid w:val="732A31CF"/>
    <w:rsid w:val="732E3907"/>
    <w:rsid w:val="73303587"/>
    <w:rsid w:val="73655FDF"/>
    <w:rsid w:val="73741D9B"/>
    <w:rsid w:val="737629FD"/>
    <w:rsid w:val="73912327"/>
    <w:rsid w:val="73A66A49"/>
    <w:rsid w:val="73A722CC"/>
    <w:rsid w:val="73B1065D"/>
    <w:rsid w:val="73B9616C"/>
    <w:rsid w:val="73BC69EE"/>
    <w:rsid w:val="73C64D7F"/>
    <w:rsid w:val="73C70602"/>
    <w:rsid w:val="73DA4BFF"/>
    <w:rsid w:val="73E82D35"/>
    <w:rsid w:val="73F61526"/>
    <w:rsid w:val="73FD2CDB"/>
    <w:rsid w:val="7408106C"/>
    <w:rsid w:val="741373FD"/>
    <w:rsid w:val="743273F9"/>
    <w:rsid w:val="743453B3"/>
    <w:rsid w:val="74491AD5"/>
    <w:rsid w:val="74547E66"/>
    <w:rsid w:val="74585796"/>
    <w:rsid w:val="7467439D"/>
    <w:rsid w:val="74697E0C"/>
    <w:rsid w:val="748B5DC2"/>
    <w:rsid w:val="749F55EB"/>
    <w:rsid w:val="74A024E4"/>
    <w:rsid w:val="74AB40F8"/>
    <w:rsid w:val="74B62489"/>
    <w:rsid w:val="74CC682B"/>
    <w:rsid w:val="74D74BBC"/>
    <w:rsid w:val="74D76839"/>
    <w:rsid w:val="74E267D1"/>
    <w:rsid w:val="74EC4B62"/>
    <w:rsid w:val="74F052E2"/>
    <w:rsid w:val="74F57075"/>
    <w:rsid w:val="74F72EF3"/>
    <w:rsid w:val="750477ED"/>
    <w:rsid w:val="750C2E98"/>
    <w:rsid w:val="752175BA"/>
    <w:rsid w:val="752E55CB"/>
    <w:rsid w:val="7538395C"/>
    <w:rsid w:val="754E3901"/>
    <w:rsid w:val="75575362"/>
    <w:rsid w:val="75581C92"/>
    <w:rsid w:val="759926FC"/>
    <w:rsid w:val="75CD3BF1"/>
    <w:rsid w:val="75D00657"/>
    <w:rsid w:val="75D83E8B"/>
    <w:rsid w:val="75DB69E8"/>
    <w:rsid w:val="75E605FD"/>
    <w:rsid w:val="75F0310B"/>
    <w:rsid w:val="75F1698E"/>
    <w:rsid w:val="75FB4D1F"/>
    <w:rsid w:val="76473B19"/>
    <w:rsid w:val="7647739D"/>
    <w:rsid w:val="7652572E"/>
    <w:rsid w:val="765929B4"/>
    <w:rsid w:val="765E373E"/>
    <w:rsid w:val="76691AD0"/>
    <w:rsid w:val="76896296"/>
    <w:rsid w:val="769E4528"/>
    <w:rsid w:val="769E7DAB"/>
    <w:rsid w:val="76B5414D"/>
    <w:rsid w:val="76B56870"/>
    <w:rsid w:val="76DF0815"/>
    <w:rsid w:val="76EA6BA6"/>
    <w:rsid w:val="772B760F"/>
    <w:rsid w:val="774175B4"/>
    <w:rsid w:val="7743653A"/>
    <w:rsid w:val="7762556B"/>
    <w:rsid w:val="77977FC3"/>
    <w:rsid w:val="77A26354"/>
    <w:rsid w:val="77B95F79"/>
    <w:rsid w:val="77E42641"/>
    <w:rsid w:val="77EE09D2"/>
    <w:rsid w:val="77FA69E3"/>
    <w:rsid w:val="78054D74"/>
    <w:rsid w:val="78106988"/>
    <w:rsid w:val="782530AA"/>
    <w:rsid w:val="782F143B"/>
    <w:rsid w:val="78304CBF"/>
    <w:rsid w:val="783A3050"/>
    <w:rsid w:val="783B5319"/>
    <w:rsid w:val="78433660"/>
    <w:rsid w:val="784513E1"/>
    <w:rsid w:val="785C5783"/>
    <w:rsid w:val="785F7F87"/>
    <w:rsid w:val="78663B14"/>
    <w:rsid w:val="787C3AB9"/>
    <w:rsid w:val="78861E4A"/>
    <w:rsid w:val="78A60180"/>
    <w:rsid w:val="78A87E00"/>
    <w:rsid w:val="78B26191"/>
    <w:rsid w:val="78BD7DA6"/>
    <w:rsid w:val="78C728B3"/>
    <w:rsid w:val="78D244C8"/>
    <w:rsid w:val="78DB58DC"/>
    <w:rsid w:val="78EC7724"/>
    <w:rsid w:val="78F227FE"/>
    <w:rsid w:val="78FD0B8F"/>
    <w:rsid w:val="791407B4"/>
    <w:rsid w:val="79144F31"/>
    <w:rsid w:val="79352EE7"/>
    <w:rsid w:val="796A5940"/>
    <w:rsid w:val="79753CD1"/>
    <w:rsid w:val="79882B74"/>
    <w:rsid w:val="799367E3"/>
    <w:rsid w:val="79986827"/>
    <w:rsid w:val="79A10018"/>
    <w:rsid w:val="79AC1C2C"/>
    <w:rsid w:val="79C11BD2"/>
    <w:rsid w:val="79CC7F63"/>
    <w:rsid w:val="79DC06E9"/>
    <w:rsid w:val="79E14685"/>
    <w:rsid w:val="79ED2696"/>
    <w:rsid w:val="7A1D7C7E"/>
    <w:rsid w:val="7A2250EE"/>
    <w:rsid w:val="7A2D6D03"/>
    <w:rsid w:val="7A5977C7"/>
    <w:rsid w:val="7A6E38A0"/>
    <w:rsid w:val="7A6F776C"/>
    <w:rsid w:val="7A795AFD"/>
    <w:rsid w:val="7AB001D5"/>
    <w:rsid w:val="7AB930CE"/>
    <w:rsid w:val="7ACB3889"/>
    <w:rsid w:val="7AD0650C"/>
    <w:rsid w:val="7AD2618C"/>
    <w:rsid w:val="7AE64082"/>
    <w:rsid w:val="7AFA2663"/>
    <w:rsid w:val="7AFC2853"/>
    <w:rsid w:val="7B074467"/>
    <w:rsid w:val="7B263617"/>
    <w:rsid w:val="7B3138B1"/>
    <w:rsid w:val="7B334F2B"/>
    <w:rsid w:val="7B387929"/>
    <w:rsid w:val="7B3E6B40"/>
    <w:rsid w:val="7B533262"/>
    <w:rsid w:val="7B5D15F3"/>
    <w:rsid w:val="7B613F7F"/>
    <w:rsid w:val="7B722E45"/>
    <w:rsid w:val="7B965AB3"/>
    <w:rsid w:val="7B9F205C"/>
    <w:rsid w:val="7BAA3C71"/>
    <w:rsid w:val="7BBA0721"/>
    <w:rsid w:val="7BCA1FA7"/>
    <w:rsid w:val="7BEB46DA"/>
    <w:rsid w:val="7BF662EE"/>
    <w:rsid w:val="7C00467F"/>
    <w:rsid w:val="7C0B2A10"/>
    <w:rsid w:val="7C1A7CA3"/>
    <w:rsid w:val="7C2D09C7"/>
    <w:rsid w:val="7C330F03"/>
    <w:rsid w:val="7C42096C"/>
    <w:rsid w:val="7C477EBE"/>
    <w:rsid w:val="7C4D6CFD"/>
    <w:rsid w:val="7C6E1430"/>
    <w:rsid w:val="7C774159"/>
    <w:rsid w:val="7C8313D5"/>
    <w:rsid w:val="7C887453"/>
    <w:rsid w:val="7C8E7766"/>
    <w:rsid w:val="7CA3770C"/>
    <w:rsid w:val="7CA43D7A"/>
    <w:rsid w:val="7CAE5A9D"/>
    <w:rsid w:val="7CB83E2E"/>
    <w:rsid w:val="7CBA3AAE"/>
    <w:rsid w:val="7CC51E3F"/>
    <w:rsid w:val="7CCF01D0"/>
    <w:rsid w:val="7CE4330E"/>
    <w:rsid w:val="7CE50175"/>
    <w:rsid w:val="7CEF6506"/>
    <w:rsid w:val="7CFA4897"/>
    <w:rsid w:val="7D0F483D"/>
    <w:rsid w:val="7D260BDE"/>
    <w:rsid w:val="7D3B0B84"/>
    <w:rsid w:val="7D466F15"/>
    <w:rsid w:val="7D5457AA"/>
    <w:rsid w:val="7D66524B"/>
    <w:rsid w:val="7D87797E"/>
    <w:rsid w:val="7D883202"/>
    <w:rsid w:val="7D944D3F"/>
    <w:rsid w:val="7DC93C6B"/>
    <w:rsid w:val="7DD442D3"/>
    <w:rsid w:val="7DDE038D"/>
    <w:rsid w:val="7DDE3C10"/>
    <w:rsid w:val="7DF30332"/>
    <w:rsid w:val="7DF96F41"/>
    <w:rsid w:val="7E2A2A0B"/>
    <w:rsid w:val="7E2A47AD"/>
    <w:rsid w:val="7E3964D6"/>
    <w:rsid w:val="7E5570D2"/>
    <w:rsid w:val="7E566D52"/>
    <w:rsid w:val="7E6B3474"/>
    <w:rsid w:val="7E6C6CF7"/>
    <w:rsid w:val="7E765088"/>
    <w:rsid w:val="7E8B17AA"/>
    <w:rsid w:val="7E8C502E"/>
    <w:rsid w:val="7EA11750"/>
    <w:rsid w:val="7EAB7AE1"/>
    <w:rsid w:val="7EAD7761"/>
    <w:rsid w:val="7EBA4FFF"/>
    <w:rsid w:val="7EC23E83"/>
    <w:rsid w:val="7EC37706"/>
    <w:rsid w:val="7ED83E28"/>
    <w:rsid w:val="7EF8215F"/>
    <w:rsid w:val="7F0204F0"/>
    <w:rsid w:val="7F190115"/>
    <w:rsid w:val="7F194892"/>
    <w:rsid w:val="7F242C23"/>
    <w:rsid w:val="7F2A7E75"/>
    <w:rsid w:val="7F2E4837"/>
    <w:rsid w:val="7F36010F"/>
    <w:rsid w:val="7F524A36"/>
    <w:rsid w:val="7F590EFE"/>
    <w:rsid w:val="7F5B0B7E"/>
    <w:rsid w:val="7F656F0F"/>
    <w:rsid w:val="7F7052A0"/>
    <w:rsid w:val="7F7B6EB5"/>
    <w:rsid w:val="7F7E59EA"/>
    <w:rsid w:val="7F913256"/>
    <w:rsid w:val="7F9A2311"/>
    <w:rsid w:val="7FAB699F"/>
    <w:rsid w:val="7FB1158D"/>
    <w:rsid w:val="7FBA75D6"/>
    <w:rsid w:val="7FC65CAF"/>
    <w:rsid w:val="7FD178C3"/>
    <w:rsid w:val="7FDC5C54"/>
    <w:rsid w:val="7FE63FE5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 w:firstLineChars="200"/>
    </w:pPr>
    <w:rPr>
      <w:rFonts w:ascii="Times New Roman" w:hAnsi="Times New Roman" w:eastAsia="宋体" w:cs="宋体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tabs>
        <w:tab w:val="left" w:pos="780"/>
      </w:tabs>
      <w:spacing w:before="260" w:after="260" w:line="416" w:lineRule="auto"/>
      <w:ind w:firstLineChars="0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5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30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9"/>
    <w:qFormat/>
    <w:uiPriority w:val="0"/>
    <w:rPr>
      <w:b/>
      <w:bCs/>
    </w:rPr>
  </w:style>
  <w:style w:type="paragraph" w:styleId="7">
    <w:name w:val="annotation text"/>
    <w:basedOn w:val="1"/>
    <w:link w:val="31"/>
    <w:qFormat/>
    <w:uiPriority w:val="0"/>
    <w:rPr>
      <w:kern w:val="2"/>
    </w:r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Balloon Text"/>
    <w:basedOn w:val="1"/>
    <w:link w:val="26"/>
    <w:qFormat/>
    <w:uiPriority w:val="0"/>
    <w:rPr>
      <w:kern w:val="2"/>
      <w:sz w:val="18"/>
      <w:szCs w:val="18"/>
    </w:rPr>
  </w:style>
  <w:style w:type="paragraph" w:styleId="10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11">
    <w:name w:val="header"/>
    <w:basedOn w:val="1"/>
    <w:link w:val="3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2">
    <w:name w:val="Normal (Web)"/>
    <w:basedOn w:val="1"/>
    <w:qFormat/>
    <w:uiPriority w:val="0"/>
    <w:pPr>
      <w:spacing w:before="150" w:after="150" w:line="360" w:lineRule="auto"/>
    </w:pPr>
    <w:rPr>
      <w:rFonts w:ascii="宋体" w:hAnsi="宋体"/>
      <w:sz w:val="20"/>
    </w:rPr>
  </w:style>
  <w:style w:type="paragraph" w:styleId="13">
    <w:name w:val="Title"/>
    <w:basedOn w:val="1"/>
    <w:next w:val="1"/>
    <w:link w:val="4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2C7B14"/>
      <w:u w:val="none"/>
    </w:rPr>
  </w:style>
  <w:style w:type="character" w:styleId="17">
    <w:name w:val="Emphasis"/>
    <w:basedOn w:val="14"/>
    <w:qFormat/>
    <w:uiPriority w:val="0"/>
    <w:rPr>
      <w:i/>
    </w:rPr>
  </w:style>
  <w:style w:type="character" w:styleId="18">
    <w:name w:val="HTML Variable"/>
    <w:basedOn w:val="14"/>
    <w:qFormat/>
    <w:uiPriority w:val="0"/>
    <w:rPr>
      <w:i/>
    </w:rPr>
  </w:style>
  <w:style w:type="character" w:styleId="19">
    <w:name w:val="Hyperlink"/>
    <w:basedOn w:val="14"/>
    <w:qFormat/>
    <w:uiPriority w:val="0"/>
    <w:rPr>
      <w:color w:val="2C7B14"/>
      <w:u w:val="none"/>
    </w:rPr>
  </w:style>
  <w:style w:type="character" w:styleId="20">
    <w:name w:val="HTML Code"/>
    <w:qFormat/>
    <w:uiPriority w:val="0"/>
    <w:rPr>
      <w:rFonts w:ascii="宋体" w:hAnsi="宋体" w:eastAsia="宋体" w:cs="宋体"/>
      <w:sz w:val="24"/>
      <w:szCs w:val="24"/>
    </w:rPr>
  </w:style>
  <w:style w:type="character" w:styleId="21">
    <w:name w:val="annotation reference"/>
    <w:qFormat/>
    <w:uiPriority w:val="0"/>
    <w:rPr>
      <w:sz w:val="21"/>
      <w:szCs w:val="21"/>
    </w:rPr>
  </w:style>
  <w:style w:type="character" w:customStyle="1" w:styleId="23">
    <w:name w:val="apple-converted-space"/>
    <w:qFormat/>
    <w:uiPriority w:val="0"/>
  </w:style>
  <w:style w:type="character" w:customStyle="1" w:styleId="24">
    <w:name w:val="Java 正文 Char Char"/>
    <w:link w:val="25"/>
    <w:qFormat/>
    <w:uiPriority w:val="0"/>
    <w:rPr>
      <w:rFonts w:cs="宋体"/>
      <w:kern w:val="2"/>
      <w:sz w:val="21"/>
    </w:rPr>
  </w:style>
  <w:style w:type="paragraph" w:customStyle="1" w:styleId="25">
    <w:name w:val="Java 正文"/>
    <w:basedOn w:val="1"/>
    <w:link w:val="24"/>
    <w:qFormat/>
    <w:uiPriority w:val="0"/>
    <w:rPr>
      <w:kern w:val="2"/>
    </w:rPr>
  </w:style>
  <w:style w:type="character" w:customStyle="1" w:styleId="26">
    <w:name w:val="批注框文本 字符"/>
    <w:link w:val="9"/>
    <w:qFormat/>
    <w:uiPriority w:val="0"/>
    <w:rPr>
      <w:kern w:val="2"/>
      <w:sz w:val="18"/>
      <w:szCs w:val="18"/>
    </w:rPr>
  </w:style>
  <w:style w:type="character" w:customStyle="1" w:styleId="27">
    <w:name w:val="多学一招、脚下留心字体 Char Char"/>
    <w:link w:val="28"/>
    <w:qFormat/>
    <w:uiPriority w:val="0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paragraph" w:customStyle="1" w:styleId="28">
    <w:name w:val="多学一招、脚下留心字体"/>
    <w:basedOn w:val="1"/>
    <w:link w:val="27"/>
    <w:qFormat/>
    <w:uiPriority w:val="0"/>
    <w:rPr>
      <w:rFonts w:ascii="楷体_GB2312" w:eastAsia="楷体_GB2312"/>
      <w:b/>
      <w:kern w:val="2"/>
      <w:sz w:val="24"/>
      <w:szCs w:val="24"/>
    </w:rPr>
  </w:style>
  <w:style w:type="character" w:customStyle="1" w:styleId="29">
    <w:name w:val="2.1 “本章重点”"/>
    <w:qFormat/>
    <w:uiPriority w:val="0"/>
    <w:rPr>
      <w:rFonts w:eastAsia="黑体"/>
      <w:b/>
      <w:bCs/>
      <w:sz w:val="32"/>
    </w:rPr>
  </w:style>
  <w:style w:type="character" w:customStyle="1" w:styleId="30">
    <w:name w:val="标题 4 字符"/>
    <w:link w:val="5"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1">
    <w:name w:val="批注文字 字符"/>
    <w:link w:val="7"/>
    <w:qFormat/>
    <w:uiPriority w:val="0"/>
    <w:rPr>
      <w:kern w:val="2"/>
      <w:sz w:val="21"/>
    </w:rPr>
  </w:style>
  <w:style w:type="character" w:customStyle="1" w:styleId="32">
    <w:name w:val="页眉 字符"/>
    <w:link w:val="11"/>
    <w:qFormat/>
    <w:uiPriority w:val="0"/>
    <w:rPr>
      <w:kern w:val="2"/>
      <w:sz w:val="18"/>
      <w:szCs w:val="18"/>
    </w:rPr>
  </w:style>
  <w:style w:type="character" w:customStyle="1" w:styleId="33">
    <w:name w:val="页脚 字符"/>
    <w:link w:val="10"/>
    <w:qFormat/>
    <w:uiPriority w:val="99"/>
    <w:rPr>
      <w:kern w:val="2"/>
      <w:sz w:val="18"/>
      <w:szCs w:val="18"/>
    </w:rPr>
  </w:style>
  <w:style w:type="character" w:customStyle="1" w:styleId="34">
    <w:name w:val="样式 标题 4 + 五号 加粗 Char Char"/>
    <w:link w:val="35"/>
    <w:qFormat/>
    <w:uiPriority w:val="0"/>
    <w:rPr>
      <w:b/>
      <w:bCs/>
      <w:kern w:val="2"/>
      <w:sz w:val="21"/>
      <w:szCs w:val="52"/>
    </w:rPr>
  </w:style>
  <w:style w:type="paragraph" w:customStyle="1" w:styleId="35">
    <w:name w:val="样式 标题 4 + 五号 加粗"/>
    <w:basedOn w:val="5"/>
    <w:link w:val="34"/>
    <w:qFormat/>
    <w:uiPriority w:val="0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character" w:customStyle="1" w:styleId="36">
    <w:name w:val="例程代码（无行号） Char Char"/>
    <w:link w:val="37"/>
    <w:qFormat/>
    <w:uiPriority w:val="0"/>
    <w:rPr>
      <w:rFonts w:ascii="Courier New" w:hAnsi="Courier New" w:eastAsia="宋体"/>
      <w:sz w:val="18"/>
      <w:szCs w:val="18"/>
      <w:shd w:val="clear" w:color="auto" w:fill="E0E0E0"/>
    </w:rPr>
  </w:style>
  <w:style w:type="paragraph" w:customStyle="1" w:styleId="37">
    <w:name w:val="例程代码（无行号）"/>
    <w:basedOn w:val="1"/>
    <w:link w:val="36"/>
    <w:qFormat/>
    <w:uiPriority w:val="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8">
    <w:name w:val="guimenu"/>
    <w:qFormat/>
    <w:uiPriority w:val="0"/>
  </w:style>
  <w:style w:type="character" w:customStyle="1" w:styleId="39">
    <w:name w:val="批注主题 字符"/>
    <w:link w:val="6"/>
    <w:qFormat/>
    <w:uiPriority w:val="0"/>
    <w:rPr>
      <w:b/>
      <w:bCs/>
      <w:kern w:val="2"/>
      <w:sz w:val="21"/>
    </w:rPr>
  </w:style>
  <w:style w:type="character" w:customStyle="1" w:styleId="40">
    <w:name w:val="guisubmenu"/>
    <w:qFormat/>
    <w:uiPriority w:val="0"/>
  </w:style>
  <w:style w:type="character" w:customStyle="1" w:styleId="41">
    <w:name w:val="标题 字符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2">
    <w:name w:val="2.2本章重点（内容）"/>
    <w:qFormat/>
    <w:uiPriority w:val="0"/>
    <w:rPr>
      <w:rFonts w:ascii="黑体" w:hAnsi="黑体" w:eastAsia="黑体"/>
      <w:b/>
      <w:bCs/>
      <w:sz w:val="28"/>
    </w:rPr>
  </w:style>
  <w:style w:type="character" w:customStyle="1" w:styleId="43">
    <w:name w:val="m1"/>
    <w:basedOn w:val="14"/>
    <w:qFormat/>
    <w:uiPriority w:val="0"/>
    <w:rPr>
      <w:color w:val="0000FF"/>
    </w:rPr>
  </w:style>
  <w:style w:type="character" w:customStyle="1" w:styleId="44">
    <w:name w:val="t1"/>
    <w:basedOn w:val="14"/>
    <w:qFormat/>
    <w:uiPriority w:val="0"/>
    <w:rPr>
      <w:color w:val="990000"/>
    </w:rPr>
  </w:style>
  <w:style w:type="character" w:customStyle="1" w:styleId="45">
    <w:name w:val="b1"/>
    <w:basedOn w:val="14"/>
    <w:qFormat/>
    <w:uiPriority w:val="0"/>
    <w:rPr>
      <w:rFonts w:ascii="Courier New" w:hAnsi="Courier New" w:cs="Courier New"/>
      <w:b/>
      <w:color w:val="FF0000"/>
      <w:u w:val="none"/>
    </w:rPr>
  </w:style>
  <w:style w:type="character" w:customStyle="1" w:styleId="46">
    <w:name w:val="tx1"/>
    <w:basedOn w:val="14"/>
    <w:qFormat/>
    <w:uiPriority w:val="0"/>
    <w:rPr>
      <w:b/>
    </w:rPr>
  </w:style>
  <w:style w:type="paragraph" w:customStyle="1" w:styleId="47">
    <w:name w:val="列出段落1"/>
    <w:basedOn w:val="1"/>
    <w:qFormat/>
    <w:uiPriority w:val="0"/>
  </w:style>
  <w:style w:type="paragraph" w:customStyle="1" w:styleId="48">
    <w:name w:val="1 章题目"/>
    <w:basedOn w:val="1"/>
    <w:qFormat/>
    <w:uiPriority w:val="0"/>
    <w:pPr>
      <w:jc w:val="center"/>
    </w:pPr>
    <w:rPr>
      <w:b/>
      <w:bCs/>
      <w:sz w:val="44"/>
    </w:rPr>
  </w:style>
  <w:style w:type="paragraph" w:customStyle="1" w:styleId="49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50">
    <w:name w:val="3.1 节"/>
    <w:basedOn w:val="3"/>
    <w:qFormat/>
    <w:uiPriority w:val="0"/>
    <w:pPr>
      <w:spacing w:line="415" w:lineRule="auto"/>
      <w:jc w:val="center"/>
    </w:pPr>
    <w:rPr>
      <w:szCs w:val="20"/>
    </w:rPr>
  </w:style>
  <w:style w:type="paragraph" w:customStyle="1" w:styleId="51">
    <w:name w:val="表"/>
    <w:basedOn w:val="1"/>
    <w:qFormat/>
    <w:uiPriority w:val="0"/>
    <w:pPr>
      <w:numPr>
        <w:ilvl w:val="0"/>
        <w:numId w:val="3"/>
      </w:numPr>
      <w:tabs>
        <w:tab w:val="left" w:pos="0"/>
      </w:tabs>
      <w:jc w:val="center"/>
    </w:pPr>
  </w:style>
  <w:style w:type="paragraph" w:customStyle="1" w:styleId="52">
    <w:name w:val="1第n章"/>
    <w:basedOn w:val="2"/>
    <w:qFormat/>
    <w:uiPriority w:val="0"/>
    <w:pPr>
      <w:numPr>
        <w:numId w:val="4"/>
      </w:numPr>
      <w:ind w:firstLine="0"/>
    </w:pPr>
    <w:rPr>
      <w:szCs w:val="20"/>
    </w:rPr>
  </w:style>
  <w:style w:type="paragraph" w:customStyle="1" w:styleId="53">
    <w:name w:val="例程n-n"/>
    <w:qFormat/>
    <w:uiPriority w:val="0"/>
    <w:pPr>
      <w:numPr>
        <w:ilvl w:val="0"/>
        <w:numId w:val="5"/>
      </w:num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图片"/>
    <w:basedOn w:val="1"/>
    <w:qFormat/>
    <w:uiPriority w:val="0"/>
    <w:pPr>
      <w:jc w:val="center"/>
    </w:pPr>
  </w:style>
  <w:style w:type="paragraph" w:customStyle="1" w:styleId="55">
    <w:name w:val="例程代码（带行号）"/>
    <w:basedOn w:val="1"/>
    <w:qFormat/>
    <w:uiPriority w:val="0"/>
    <w:pPr>
      <w:numPr>
        <w:ilvl w:val="0"/>
        <w:numId w:val="6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6">
    <w:name w:val="5 图标号样式"/>
    <w:basedOn w:val="1"/>
    <w:qFormat/>
    <w:uiPriority w:val="0"/>
    <w:pPr>
      <w:numPr>
        <w:ilvl w:val="0"/>
        <w:numId w:val="7"/>
      </w:numPr>
      <w:jc w:val="center"/>
    </w:pPr>
  </w:style>
  <w:style w:type="paragraph" w:customStyle="1" w:styleId="57">
    <w:name w:val="2本章重点（内容）"/>
    <w:basedOn w:val="1"/>
    <w:qFormat/>
    <w:uiPriority w:val="0"/>
    <w:pPr>
      <w:numPr>
        <w:ilvl w:val="0"/>
        <w:numId w:val="8"/>
      </w:numPr>
    </w:pPr>
    <w:rPr>
      <w:rFonts w:ascii="黑体" w:eastAsia="黑体"/>
      <w:b/>
      <w:sz w:val="28"/>
      <w:szCs w:val="28"/>
    </w:rPr>
  </w:style>
  <w:style w:type="paragraph" w:customStyle="1" w:styleId="58">
    <w:name w:val="多学一招脚下留心内容"/>
    <w:basedOn w:val="1"/>
    <w:qFormat/>
    <w:uiPriority w:val="0"/>
    <w:rPr>
      <w:rFonts w:ascii="楷体_GB2312" w:eastAsia="楷体_GB2312"/>
    </w:rPr>
  </w:style>
  <w:style w:type="paragraph" w:customStyle="1" w:styleId="59">
    <w:name w:val="列举条目"/>
    <w:basedOn w:val="1"/>
    <w:qFormat/>
    <w:uiPriority w:val="0"/>
    <w:pPr>
      <w:numPr>
        <w:ilvl w:val="0"/>
        <w:numId w:val="9"/>
      </w:numPr>
    </w:pPr>
    <w:rPr>
      <w:rFonts w:ascii="宋体" w:hAnsi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3320</Words>
  <Characters>18925</Characters>
  <Lines>157</Lines>
  <Paragraphs>44</Paragraphs>
  <ScaleCrop>false</ScaleCrop>
  <LinksUpToDate>false</LinksUpToDate>
  <CharactersWithSpaces>22201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2016-08-15T09:03:00Z</dcterms:created>
  <dc:creator>姜涛</dc:creator>
  <dc:description>电话:15726607618  QQ:93878975</dc:description>
  <cp:lastModifiedBy>李欣</cp:lastModifiedBy>
  <dcterms:modified xsi:type="dcterms:W3CDTF">2016-08-22T10:33:57Z</dcterms:modified>
  <dc:title>Spring框架笔记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