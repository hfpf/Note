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5"/>
        <w:ind w:firstLine="883"/>
        <w:rPr>
          <w:rFonts w:hint="eastAsia"/>
        </w:rPr>
      </w:pPr>
      <w:r>
        <w:rPr>
          <w:rFonts w:hint="eastAsia"/>
        </w:rPr>
        <w:t>SSH综合案例_day01总结</w:t>
      </w:r>
    </w:p>
    <w:p>
      <w:pPr>
        <w:pStyle w:val="46"/>
        <w:numPr>
          <w:ilvl w:val="0"/>
          <w:numId w:val="0"/>
        </w:numPr>
        <w:tabs>
          <w:tab w:val="clear" w:pos="4112"/>
        </w:tabs>
        <w:jc w:val="both"/>
        <w:rPr>
          <w:rFonts w:hint="eastAsia"/>
        </w:rPr>
      </w:pPr>
      <w:r>
        <w:rPr>
          <w:rFonts w:hint="eastAsia"/>
        </w:rPr>
        <w:t>今日内容:</w:t>
      </w:r>
    </w:p>
    <w:p>
      <w:pPr>
        <w:numPr>
          <w:ilvl w:val="0"/>
          <w:numId w:val="10"/>
        </w:numPr>
        <w:ind w:firstLine="420"/>
        <w:rPr>
          <w:rFonts w:hint="eastAsia"/>
          <w:color w:val="7030A0"/>
        </w:rPr>
      </w:pPr>
      <w:r>
        <w:rPr>
          <w:rFonts w:hint="eastAsia"/>
          <w:color w:val="7030A0"/>
        </w:rPr>
        <w:t>SSH综合案例</w:t>
      </w:r>
    </w:p>
    <w:p>
      <w:pPr>
        <w:pStyle w:val="3"/>
        <w:tabs>
          <w:tab w:val="clear" w:pos="4112"/>
        </w:tabs>
        <w:rPr>
          <w:rFonts w:hint="eastAsia"/>
        </w:rPr>
      </w:pPr>
      <w:r>
        <w:rPr>
          <w:rFonts w:hint="eastAsia"/>
        </w:rPr>
        <w:t>网上商城需求分析: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前台:用户模块.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注册: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JS非空校验.(不是必须)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Struts2数据校验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AJAX校验用户名是否存在.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发送激活邮件.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验证码程序.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激活: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点击邮件中连接地址,对用户进行激活.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登录: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数据校验.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激活后的用户才可以进行登录.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验证码程序.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退出: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销毁session.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前台:分类模块(首页):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查询一级分类:显示到菜单位置.</w:t>
      </w:r>
    </w:p>
    <w:p>
      <w:pPr>
        <w:pStyle w:val="35"/>
        <w:ind w:firstLine="360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查询一级分类:关联二级分类.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前台:二级分类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根据一级分类:查询到二级分类.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前台:商品模块(首页):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查询热门商品: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检索10个热门商品.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查询最新商品: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检索10个最新商品.(按时间排序)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根据分类查询商品: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根据分类的ID检索商品.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对商品显示的时候,分页显示.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根据商品ID检索商品: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显示商品详情.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购物模块: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添加到购物车: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将购物项添加到购物车.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如果购物项已经存在在购物车中,那么数量和小计需要增加.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如果购物项没有在购物车中,添加一个新的购物项.</w:t>
      </w: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清空购物车: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将购物车中所有的购物项,清空.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从购物车中移除: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将某一个购物项从购物车中移除.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订单模块: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保存订单: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数据从购物车中获取.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显示某个订单: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根据订单ID检索订单.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查询我的订单: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根据用户ID检索订单.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在线支付: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选择第三方支付平台,为订单进行付款.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用户模块:(后台)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查询所有用户:</w:t>
      </w:r>
    </w:p>
    <w:p>
      <w:pPr>
        <w:pStyle w:val="35"/>
        <w:ind w:firstLine="360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修改用户信息:</w:t>
      </w:r>
    </w:p>
    <w:p>
      <w:pPr>
        <w:pStyle w:val="35"/>
        <w:ind w:firstLine="360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删除用户信息: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一级分类:(后台)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查询所有一级分类: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分页.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添加一级分类:</w:t>
      </w:r>
    </w:p>
    <w:p>
      <w:pPr>
        <w:pStyle w:val="35"/>
        <w:ind w:firstLine="360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修改一级分类:</w:t>
      </w:r>
    </w:p>
    <w:p>
      <w:pPr>
        <w:pStyle w:val="35"/>
        <w:ind w:firstLine="360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删除一级分类: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删除二级分类.(级联)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二级分类:(后台)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查询所有二级分类:</w:t>
      </w:r>
    </w:p>
    <w:p>
      <w:pPr>
        <w:pStyle w:val="35"/>
        <w:ind w:firstLine="360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添加二级分类: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所属一级分类: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修改二级分类: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所属一级分类: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删除二级分类: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商品模块(后台)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查询所有商品: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分页.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条件查询.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添加商品: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上传商品图片.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修改商品: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修改上传图片.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删除商品: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订单模块(后台)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查询所有订单: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分页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按状态查询订单: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分页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是否可以删除订单:</w:t>
      </w:r>
    </w:p>
    <w:p>
      <w:pPr>
        <w:pStyle w:val="3"/>
        <w:tabs>
          <w:tab w:val="clear" w:pos="4112"/>
        </w:tabs>
        <w:rPr>
          <w:rFonts w:hint="eastAsia"/>
        </w:rPr>
      </w:pPr>
      <w:r>
        <w:rPr>
          <w:rFonts w:hint="eastAsia"/>
        </w:rPr>
        <w:t>设计页面: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静态页面:</w:t>
      </w:r>
    </w:p>
    <w:p>
      <w:pPr>
        <w:pStyle w:val="3"/>
        <w:tabs>
          <w:tab w:val="clear" w:pos="4112"/>
        </w:tabs>
        <w:rPr>
          <w:rFonts w:hint="eastAsia"/>
        </w:rPr>
      </w:pPr>
      <w:r>
        <w:rPr>
          <w:rFonts w:hint="eastAsia"/>
        </w:rPr>
        <w:t>数据库分析与设计: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用户表: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用户ID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用户名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密码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邮箱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姓名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性别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电话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地址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用户状态: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激活码: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一级分类表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一级分类ID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一级分类名称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二级分类表: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二级分类ID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二级分类名称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一级分类ID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商品表: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商品ID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商品名称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商品商城价格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商品指导价格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商品描述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商品图片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二级分类ID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订单表: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订单ID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订单时间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订单地址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订单总价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订单状态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用户ID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订单项表: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订单项ID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商品ID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订单ID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数量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小计</w:t>
      </w:r>
    </w:p>
    <w:p>
      <w:pPr>
        <w:pStyle w:val="3"/>
        <w:tabs>
          <w:tab w:val="clear" w:pos="4112"/>
        </w:tabs>
        <w:rPr>
          <w:rFonts w:hint="eastAsia"/>
        </w:rPr>
      </w:pPr>
      <w:bookmarkStart w:id="0" w:name="_GoBack"/>
      <w:bookmarkEnd w:id="0"/>
      <w:r>
        <w:rPr>
          <w:rFonts w:hint="eastAsia"/>
        </w:rPr>
        <w:t>SSH环境搭建: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第一步:创建一个web项目.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第二步:导入相应jar包.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Struts2的jar包: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struts2框架解压路径/apps/struts2-blank.war/WEB-INF/lib/*.jar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struts2框架解压路径/lib/struts2-spring-plugin-2.3.15.3.jar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struts2框架解压路径/lib/struts2-json-plugin-2.3.15.3.jar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Spring的jar包: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Spring开发基本jar包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spring框架解压路径/lib/spring-beans-3.2.0.RELEASE.jar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spring框架解压路径/lib/spring-context-3.2.0.RELEASE.jar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spring框架解压路径/lib/spring-core-3.2.0.RELEASE.jar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spring框架解压路径/lib/spring-expression-3.2.0.RELEASE.jar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spring框架依赖包解压路径/com.springsource.org.apache.commons.logging-1.1.1.jar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spring框架依赖包解压路径/com.springsource.org.apache.log4j-1.2.15.jar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Spring的AOP开发(Aspectj)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spring框架解压路径/lib/spring-aop-3.2.0.RELEASE.jar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spring框架解压路径/lib/spring-aspects-3.2.0.RELEASE.jar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spring框架依赖包解压路径/com.springsource.org.aopalliance-1.0.0.jar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spring框架依赖包解压路径/com.springsource.org.aspectj.weaver-1.6.8.RELEASE.jar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Spring的JDBC支持、事务管理、整合Hibernate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spring框架解压路径/lib/spring-jdbc-3.2.0.RELEASE.jar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spring框架解压路径/lib/spring-tx-3.2.0.RELEASE.jar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spring框架解压路径/lib/spring-orm-3.2.0.RELEASE.jar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Spring整合web项目: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spring框架解压路径/lib/spring-web-3.2.0.RELEASE.jar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Spring整合Junit单元测试: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spring框架解压路径/lib/spring-test-3.2.0.RELEASE.jar</w:t>
      </w: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Hibernate框架jar包: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hibernate框架解压路径/hibernate3.jar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hibernate框架解压路径/lib/required/*.jar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hibernate框架解压路径/lib/jpr/*.jar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hibernate框架整合log4j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slf4j-log4j12-1.7.2.jar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数据库驱动包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c3p0连接池jar包.</w:t>
      </w:r>
    </w:p>
    <w:p>
      <w:pPr>
        <w:pStyle w:val="35"/>
        <w:ind w:firstLine="1192" w:firstLineChars="662"/>
        <w:rPr>
          <w:rFonts w:hint="eastAsia"/>
        </w:rPr>
      </w:pP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第三步导入相应配置文件: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Struts框架中: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web.xml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核心过滤器: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</w:rPr>
        <w:t>&lt;filter&gt;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&lt;filter-name&gt;struts2&lt;/filter-name&gt;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&lt;filter-class&gt;org.apache.struts2.dispatcher.ng.filter.StrutsPrepareAndExecuteFilter&lt;/filter-class&gt;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&lt;/filter&gt;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ab/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&lt;filter-mapping&gt;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&lt;filter-name&gt;struts2&lt;/filter-name&gt;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&lt;url-pattern&gt;/*&lt;/url-pattern&gt;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&lt;/filter-mapping&gt;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struts.xml</w:t>
      </w: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Spring框架中: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web.xml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Spring框架使用监听器,服务器启动的时候加载Spring的配置文件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&lt;listener&gt;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&lt;listener-class&gt;org.springframework.web.context.ContextLoaderListener&lt;/listener-class&gt;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&lt;/listener&gt;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监听器默认加载WEB-INF/application.xml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&lt;context-param&gt;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&lt;param-name&gt;contextConfigLocation&lt;/param-name&gt;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&lt;param-value&gt;classpath:applicationContext.xml&lt;/param-value&gt;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&lt;/context-param&gt;</w:t>
      </w: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applicationCotnext.xml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引入外部jdbc.properties文件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&lt;context:property-placeholder location="classpath:jdbc.properties"/&gt;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配置连接池的信息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&lt;bean id="dataSource" class="com.mchange.v2.c3p0.ComboPooledDataSource"&gt;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数据库连接的四个基本参数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name="driverClass" value="${jdbc.driver}"/&gt;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name="jdbcUrl" value="${jdbc.url}"/&gt;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name="user" value="${jdbc.user}"/&gt;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name="password" value="${jdbc.password}"/&gt;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配置Hibernate的相关属性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&lt;bean id="sessionFactory" class="org.springframework.orm.hibernate3.LocalSessionFactoryBean"&gt;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注入连接池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name="dataSource" ref="dataSource"/&gt;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配置Hibernate的其他的属性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name="hibernateProperties"&gt;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&lt;props&gt;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Hibernate的方言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key="hibernate.dialect"&gt;org.hibernate.dialect.MySQLDialect&lt;/prop&gt;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key="hibernate.show_sql"&gt;true&lt;/prop&gt;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key="hibernate.format_sql"&gt;true&lt;/prop&gt;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key="hibernate.hbm2ddl.auto"&gt;update&lt;/prop&gt;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key="hibernate.connection.autocommit"&gt;false&lt;/prop&gt;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&lt;/props&gt;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声明式事务管理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配置事务管理器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&lt;bean id="transactionManager" class="org.springframework.orm.hibernate3.HibernateTransactionManager"&gt;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注入 sessionFactory--&gt;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name="sessionFactory" ref="sessionFactory"/&gt;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&lt;tx:annotation-driven transaction-manager="transactionManager"/&gt;</w:t>
      </w: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不使用hibernate配置文件: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将hibernate的信息配置到spring框架中.</w:t>
      </w: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log4j的配置文件: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连接数据库基本参数配置文件:</w:t>
      </w:r>
    </w:p>
    <w:p>
      <w:pPr>
        <w:pStyle w:val="35"/>
        <w:ind w:firstLine="36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4112"/>
        </w:tabs>
        <w:rPr>
          <w:rFonts w:hint="eastAsia"/>
        </w:rPr>
      </w:pPr>
      <w:r>
        <w:rPr>
          <w:rFonts w:hint="eastAsia"/>
        </w:rPr>
        <w:t>编码实现: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首页显示: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复制所有文件到工程下: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css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js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image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复制页面到工程WEB-INF/jsp/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将后缀.htm改为jsp</w:t>
      </w:r>
    </w:p>
    <w:p>
      <w:pPr>
        <w:pStyle w:val="35"/>
        <w:ind w:firstLine="360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访问一个Action通过Action转向到JSP.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创建包: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编写Action: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直接返回一个字符串.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配置struts.xml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&lt;!-- 配置首页访问的Action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&lt;action name="index" class="indexAction"&gt;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&lt;result name="indexSuccess"&gt;/WEB-INF/jsp/index.jsp&lt;/result&gt;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&lt;/action&gt;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配置applicationContext.xml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&lt;bean id="indexAction" class="cn.itcast.shop.index.IndexAction" scope="prototype"&gt;&lt;/bean&gt;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用户模块:</w:t>
      </w:r>
    </w:p>
    <w:p>
      <w:pPr>
        <w:pStyle w:val="5"/>
        <w:ind w:firstLine="562"/>
        <w:rPr>
          <w:rFonts w:hint="eastAsia"/>
        </w:rPr>
      </w:pPr>
      <w:r>
        <w:rPr>
          <w:rFonts w:hint="eastAsia"/>
        </w:rPr>
        <w:t>注册功能: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在index.jsp页面上点击注册: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跳转到regist.jsp页面上(通过action跳转)</w:t>
      </w:r>
    </w:p>
    <w:p>
      <w:pPr>
        <w:pStyle w:val="35"/>
        <w:numPr>
          <w:ilvl w:val="0"/>
          <w:numId w:val="11"/>
        </w:numPr>
        <w:ind w:firstLine="360"/>
        <w:rPr>
          <w:rFonts w:hint="eastAsia"/>
        </w:rPr>
      </w:pPr>
      <w:r>
        <w:rPr>
          <w:rFonts w:hint="eastAsia"/>
        </w:rPr>
        <w:t>创建表: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建表语句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create table user(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uid int primary key auto_increment,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username varchar(20) ,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password varchar(20) ,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 varchar(20),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email varchar(30),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phone varchar(20),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addr varchar(50),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sex varchar(10),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state int,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code varchar(64)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);</w:t>
      </w:r>
    </w:p>
    <w:p>
      <w:pPr>
        <w:pStyle w:val="35"/>
        <w:numPr>
          <w:ilvl w:val="0"/>
          <w:numId w:val="11"/>
        </w:numPr>
        <w:ind w:firstLine="360"/>
        <w:rPr>
          <w:rFonts w:hint="eastAsia"/>
        </w:rPr>
      </w:pPr>
      <w:r>
        <w:rPr>
          <w:rFonts w:hint="eastAsia"/>
        </w:rPr>
        <w:t>创建包: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cn.itcast.shop.user;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3.在包下创建类和文件: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UserAction;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 Action类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UserService;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 业务层类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UserDao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 持久层类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User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 实体类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public class User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uid;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username;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password;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email;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phone;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addr;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sex;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state;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code;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Integer getUid()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uid;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setUid(Integer uid)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this.uid = uid;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getUsername()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username;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setUsername(String username)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this.username = username;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getPassword()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password;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setPassword(String password)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this.password = password;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setName(String name)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getEmail()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email;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setEmail(String email)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this.email = email;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getPhone()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phone;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setPhone(String phone)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this.phone = phone;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getAddr()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addr;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setAddr(String addr)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this.addr = addr;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getSex()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sex;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setSex(String sex)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this.sex = sex;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Integer getState()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state;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setState(Integer state)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this.state = state;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getCode()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code;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setCode(String code)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this.code = code;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}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User.hbm.xml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 创建一个映射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&lt;hibernate-mapping&gt;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&lt;class name="cn.itcast.shop.user.User" table="user"&gt;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配置唯一标识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&lt;id name="uid" column="uid"&gt;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&lt;generator class="native"/&gt;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&lt;/id&gt;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配置普通属性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name="username" column="username"/&gt;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name="password" column="password"/&gt;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name="name" column="name"/&gt;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name="email" column="email"/&gt;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name="phone" column="phone"/&gt;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name="addr" column="addr"/&gt;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name="sex" column="sex"/&gt;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name="state" column="state"/&gt;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name="code" column="code"/&gt;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&lt;/class&gt;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&lt;/hibernate-mapping&gt;</w:t>
      </w:r>
    </w:p>
    <w:p>
      <w:pPr>
        <w:pStyle w:val="35"/>
        <w:ind w:firstLine="360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修改struts.xml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配置用户的Action --&gt;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&lt;action name="user_*" class="userAction" method="{1}"&gt;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&lt;result name="registPageSuccess"&gt;/WEB-INF/jsp/regist1.jsp&lt;/result&gt;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&lt;/action&gt;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修改applicationContext.xml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&lt;bean id="userAction" class="cn.itcast.shop.user.UserAction" scope="prototype"&gt;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在注册页面上添加前台JS校验: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function checkForm(){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校验用户名: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username = document.getElementById("username").value;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if(username == ''){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alert("用户名不能为空!");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校验密码: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password = document.getElementById("password").value;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if(password == ''){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alert("密码不能为空!");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校验确认密码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repassword = document.getElementById("repassword").value;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if(password != repassword){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alert("两次密码不一致!");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5"/>
        <w:ind w:firstLine="562"/>
        <w:rPr>
          <w:rFonts w:hint="eastAsia"/>
        </w:rPr>
      </w:pPr>
      <w:r>
        <w:rPr>
          <w:rFonts w:hint="eastAsia"/>
        </w:rPr>
        <w:t>注册: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Regist.jsp-------&gt;UserAction(regist方法)------&gt;UserService------------UserDao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校验:(后台)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在Action类所在包下创建一个XML.(针对某个方法校验)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Action类名-方法对应路径名称-validation.xml</w:t>
      </w:r>
    </w:p>
    <w:p>
      <w:pPr>
        <w:pStyle w:val="35"/>
        <w:ind w:firstLine="1607" w:firstLineChars="893"/>
        <w:rPr>
          <w:rFonts w:hint="eastAsia"/>
          <w:color w:val="0000FF"/>
        </w:rPr>
      </w:pPr>
      <w:r>
        <w:rPr>
          <w:rFonts w:hint="eastAsia"/>
        </w:rPr>
        <w:t xml:space="preserve">* </w:t>
      </w:r>
      <w:r>
        <w:rPr>
          <w:rFonts w:hint="eastAsia"/>
          <w:color w:val="0000FF"/>
        </w:rPr>
        <w:t>UserAction-user_regist-validation.xml</w:t>
      </w:r>
    </w:p>
    <w:p>
      <w:pPr>
        <w:pStyle w:val="35"/>
        <w:ind w:firstLine="1607" w:firstLineChars="893"/>
        <w:rPr>
          <w:rFonts w:hint="eastAsia"/>
          <w:color w:val="0000FF"/>
        </w:rPr>
      </w:pPr>
      <w:r>
        <w:rPr>
          <w:rFonts w:hint="eastAsia"/>
          <w:color w:val="0000FF"/>
        </w:rPr>
        <w:t>* 引入DTD.</w:t>
      </w:r>
    </w:p>
    <w:p>
      <w:pPr>
        <w:pStyle w:val="35"/>
        <w:ind w:firstLine="1192" w:firstLineChars="662"/>
        <w:rPr>
          <w:rFonts w:hint="eastAsia"/>
          <w:color w:val="0000FF"/>
        </w:rPr>
      </w:pPr>
      <w:r>
        <w:rPr>
          <w:rFonts w:hint="eastAsia"/>
          <w:color w:val="0000FF"/>
        </w:rPr>
        <w:t>* 编写校验:</w:t>
      </w:r>
    </w:p>
    <w:p>
      <w:pPr>
        <w:pStyle w:val="35"/>
        <w:ind w:firstLine="1192" w:firstLineChars="662"/>
        <w:rPr>
          <w:rFonts w:hint="eastAsia"/>
          <w:color w:val="0000FF"/>
        </w:rPr>
      </w:pPr>
      <w:r>
        <w:rPr>
          <w:rFonts w:hint="eastAsia"/>
          <w:color w:val="0000FF"/>
        </w:rPr>
        <w:t>* 校验后的INPUT视图配置.</w:t>
      </w:r>
    </w:p>
    <w:p>
      <w:pPr>
        <w:pStyle w:val="35"/>
        <w:ind w:firstLine="1192" w:firstLineChars="662"/>
        <w:rPr>
          <w:rFonts w:hint="eastAsia"/>
          <w:color w:val="0000FF"/>
        </w:rPr>
      </w:pPr>
    </w:p>
    <w:p>
      <w:pPr>
        <w:pStyle w:val="35"/>
        <w:ind w:firstLine="360"/>
        <w:rPr>
          <w:rFonts w:hint="eastAsia"/>
          <w:color w:val="0000FF"/>
        </w:rPr>
      </w:pPr>
      <w:r>
        <w:rPr>
          <w:rFonts w:hint="eastAsia"/>
          <w:color w:val="0000FF"/>
        </w:rPr>
        <w:t>* 发送邮件:</w:t>
      </w:r>
    </w:p>
    <w:p>
      <w:pPr>
        <w:pStyle w:val="35"/>
        <w:ind w:firstLine="776" w:firstLineChars="431"/>
        <w:rPr>
          <w:rFonts w:hint="eastAsia"/>
          <w:color w:val="0000FF"/>
        </w:rPr>
      </w:pPr>
      <w:r>
        <w:rPr>
          <w:rFonts w:hint="eastAsia"/>
          <w:color w:val="0000FF"/>
        </w:rPr>
        <w:t>* 搭建邮箱服务器:</w:t>
      </w:r>
    </w:p>
    <w:p>
      <w:pPr>
        <w:pStyle w:val="35"/>
        <w:numPr>
          <w:ilvl w:val="0"/>
          <w:numId w:val="12"/>
        </w:numPr>
        <w:ind w:firstLine="776" w:firstLineChars="431"/>
        <w:rPr>
          <w:rFonts w:hint="eastAsia"/>
          <w:color w:val="0000FF"/>
        </w:rPr>
      </w:pPr>
      <w:r>
        <w:rPr>
          <w:rFonts w:hint="eastAsia"/>
          <w:color w:val="0000FF"/>
        </w:rPr>
        <w:t>安装邮箱服务器:</w:t>
      </w:r>
    </w:p>
    <w:p>
      <w:pPr>
        <w:pStyle w:val="35"/>
        <w:numPr>
          <w:ilvl w:val="0"/>
          <w:numId w:val="12"/>
        </w:numPr>
        <w:ind w:firstLine="776" w:firstLineChars="431"/>
        <w:rPr>
          <w:rFonts w:hint="eastAsia"/>
        </w:rPr>
      </w:pPr>
      <w:r>
        <w:rPr>
          <w:rFonts w:hint="eastAsia"/>
        </w:rPr>
        <w:t>设置邮箱服务器: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设置服务器域名.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>* 工具---&gt;服务器设置---&gt;设置域名</w:t>
      </w:r>
    </w:p>
    <w:p>
      <w:pPr>
        <w:pStyle w:val="35"/>
        <w:ind w:firstLine="2023" w:firstLineChars="1124"/>
        <w:rPr>
          <w:rFonts w:hint="eastAsia"/>
        </w:rPr>
      </w:pPr>
      <w:r>
        <w:rPr>
          <w:rFonts w:hint="eastAsia"/>
        </w:rPr>
        <w:t>* shop.com</w:t>
      </w:r>
    </w:p>
    <w:p>
      <w:pPr>
        <w:pStyle w:val="35"/>
        <w:numPr>
          <w:ilvl w:val="0"/>
          <w:numId w:val="12"/>
        </w:numPr>
        <w:ind w:firstLine="776" w:firstLineChars="431"/>
        <w:rPr>
          <w:rFonts w:hint="eastAsia"/>
        </w:rPr>
      </w:pPr>
      <w:r>
        <w:rPr>
          <w:rFonts w:hint="eastAsia"/>
        </w:rPr>
        <w:t>创建几个账号: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账号---&gt;新建账号</w:t>
      </w:r>
    </w:p>
    <w:p>
      <w:pPr>
        <w:pStyle w:val="35"/>
        <w:numPr>
          <w:ilvl w:val="0"/>
          <w:numId w:val="12"/>
        </w:numPr>
        <w:ind w:firstLine="779" w:firstLineChars="431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配置邮箱客户端: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foxmail: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安装foxmail: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>* 配置一个账号:</w:t>
      </w:r>
    </w:p>
    <w:p>
      <w:pPr>
        <w:pStyle w:val="35"/>
        <w:ind w:firstLine="2023" w:firstLineChars="1124"/>
        <w:rPr>
          <w:rFonts w:hint="eastAsia"/>
        </w:rPr>
      </w:pPr>
      <w:r>
        <w:rPr>
          <w:rFonts w:hint="eastAsia"/>
        </w:rPr>
        <w:t xml:space="preserve">* </w:t>
      </w:r>
      <w:r>
        <w:fldChar w:fldCharType="begin"/>
      </w:r>
      <w:r>
        <w:instrText xml:space="preserve"> HYPERLINK "mailto:bbb@shop.com" </w:instrText>
      </w:r>
      <w:r>
        <w:fldChar w:fldCharType="separate"/>
      </w:r>
      <w:r>
        <w:rPr>
          <w:rStyle w:val="19"/>
          <w:rFonts w:hint="eastAsia"/>
        </w:rPr>
        <w:t>bbb@shop.com</w:t>
      </w:r>
      <w:r>
        <w:rPr>
          <w:rStyle w:val="19"/>
          <w:rFonts w:hint="eastAsia"/>
        </w:rPr>
        <w:fldChar w:fldCharType="end"/>
      </w:r>
    </w:p>
    <w:p>
      <w:pPr>
        <w:pStyle w:val="35"/>
        <w:ind w:firstLine="2023" w:firstLineChars="1124"/>
        <w:rPr>
          <w:rFonts w:hint="eastAsia"/>
        </w:rPr>
      </w:pPr>
      <w:r>
        <w:rPr>
          <w:rFonts w:hint="eastAsia"/>
        </w:rPr>
        <w:t xml:space="preserve">* </w:t>
      </w:r>
      <w:r>
        <w:fldChar w:fldCharType="begin"/>
      </w:r>
      <w:r>
        <w:instrText xml:space="preserve"> HYPERLINK "mailto:aaa@shop.com" </w:instrText>
      </w:r>
      <w:r>
        <w:fldChar w:fldCharType="separate"/>
      </w:r>
      <w:r>
        <w:rPr>
          <w:rStyle w:val="19"/>
          <w:rFonts w:hint="eastAsia"/>
        </w:rPr>
        <w:t>aaa@shop.com</w:t>
      </w:r>
      <w:r>
        <w:rPr>
          <w:rStyle w:val="19"/>
          <w:rFonts w:hint="eastAsia"/>
        </w:rPr>
        <w:fldChar w:fldCharType="end"/>
      </w:r>
    </w:p>
    <w:p>
      <w:pPr>
        <w:pStyle w:val="35"/>
        <w:ind w:firstLine="2023" w:firstLineChars="1124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发送邮件: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public class MailUtils {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sendMail(String to,String code) throws Exception{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Properties props = new Properties();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props.setProperty("mail.smtp", "localhost");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1.Session对象.连接(与邮箱服务器连接)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Session.getInstance(props, new Authenticator() {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protected PasswordAuthentication getPasswordAuthentication() {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PasswordAuthentication("service@shop.com", "111");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2.构建邮件信息: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message = new MimeMessage(session);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发件人: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message.setFrom(new InternetAddress("service@shop.com"));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收件人: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message.setRecipient(RecipientType.TO, new InternetAddress(to));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设置标题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message.setSubject("来自SHOP激活邮件");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设置正文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message.setContent("&lt;h1&gt;来自SHOP的官网激活邮件&lt;/h1&gt;&lt;h3&gt;&lt;a href='http://192.168.40.99:8080/shop/user_active.action?code="+code+"'&gt;http://192.168.40.99:8080/shop/user_active.action?code="+code+"&lt;/a&gt;&lt;/h3&gt;", "text/html;charset=UTF-8");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3.发送对象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Transport.send(message);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ind w:firstLine="562"/>
        <w:rPr>
          <w:rFonts w:hint="eastAsia"/>
        </w:rPr>
      </w:pPr>
      <w:r>
        <w:rPr>
          <w:rFonts w:hint="eastAsia"/>
        </w:rPr>
        <w:t>激活: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在邮箱地址上点击链接----------&gt;UserAction(active方法)------------&gt;UserService---------------&gt;UserDao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修改用户的状态. 0 修改为1.</w:t>
      </w:r>
    </w:p>
    <w:p>
      <w:pPr>
        <w:pStyle w:val="35"/>
        <w:ind w:firstLine="776" w:firstLineChars="431"/>
        <w:rPr>
          <w:rFonts w:hint="eastAsia"/>
        </w:rPr>
      </w:pPr>
    </w:p>
    <w:p>
      <w:pPr>
        <w:rPr>
          <w:rFonts w:hint="eastAsia"/>
        </w:rPr>
      </w:pPr>
    </w:p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6" w:h="16838"/>
      <w:pgMar w:top="1418" w:right="851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0" w:firstLineChars="0"/>
      <w:jc w:val="center"/>
      <w:rPr>
        <w:rFonts w:hint="eastAsia" w:ascii="宋体" w:hAnsi="宋体"/>
      </w:rPr>
    </w:pPr>
    <w:r>
      <w:rPr>
        <w:rFonts w:ascii="宋体" w:hAnsi="宋体"/>
        <w:lang w:val="zh-CN"/>
      </w:rPr>
      <w:t xml:space="preserve"> </w:t>
    </w:r>
    <w:r>
      <w:rPr>
        <w:rFonts w:ascii="宋体" w:hAnsi="宋体"/>
        <w:bCs/>
      </w:rPr>
      <w:fldChar w:fldCharType="begin"/>
    </w:r>
    <w:r>
      <w:rPr>
        <w:rFonts w:ascii="宋体" w:hAnsi="宋体"/>
        <w:bCs/>
      </w:rPr>
      <w:instrText xml:space="preserve">PAGE</w:instrText>
    </w:r>
    <w:r>
      <w:rPr>
        <w:rFonts w:ascii="宋体" w:hAnsi="宋体"/>
        <w:bCs/>
      </w:rPr>
      <w:fldChar w:fldCharType="separate"/>
    </w:r>
    <w:r>
      <w:rPr>
        <w:rFonts w:ascii="宋体" w:hAnsi="宋体"/>
        <w:bCs/>
      </w:rPr>
      <w:t>2</w:t>
    </w:r>
    <w:r>
      <w:rPr>
        <w:rFonts w:ascii="宋体" w:hAnsi="宋体"/>
        <w:bCs/>
      </w:rPr>
      <w:fldChar w:fldCharType="end"/>
    </w:r>
    <w:r>
      <w:rPr>
        <w:rFonts w:ascii="宋体" w:hAnsi="宋体"/>
        <w:lang w:val="zh-CN"/>
      </w:rPr>
      <w:t xml:space="preserve"> / </w:t>
    </w:r>
    <w:r>
      <w:rPr>
        <w:rFonts w:ascii="宋体" w:hAnsi="宋体"/>
        <w:bCs/>
      </w:rPr>
      <w:fldChar w:fldCharType="begin"/>
    </w:r>
    <w:r>
      <w:rPr>
        <w:rFonts w:ascii="宋体" w:hAnsi="宋体"/>
        <w:bCs/>
      </w:rPr>
      <w:instrText xml:space="preserve">NUMPAGES</w:instrText>
    </w:r>
    <w:r>
      <w:rPr>
        <w:rFonts w:ascii="宋体" w:hAnsi="宋体"/>
        <w:bCs/>
      </w:rPr>
      <w:fldChar w:fldCharType="separate"/>
    </w:r>
    <w:r>
      <w:rPr>
        <w:rFonts w:ascii="宋体" w:hAnsi="宋体"/>
        <w:bCs/>
      </w:rPr>
      <w:t>13</w:t>
    </w:r>
    <w:r>
      <w:rPr>
        <w:rFonts w:ascii="宋体" w:hAnsi="宋体"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20" w:firstLine="0" w:firstLineChars="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20" w:firstLine="0" w:firstLineChars="0"/>
    </w:pPr>
    <w:r>
      <w:rPr>
        <w:rFonts w:hint="eastAsia"/>
      </w:rPr>
      <w:t xml:space="preserve">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4112"/>
        </w:tabs>
        <w:ind w:left="411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pStyle w:val="54"/>
      <w:lvlText w:val="图1-%1"/>
      <w:lvlJc w:val="left"/>
      <w:pPr>
        <w:ind w:left="98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4112"/>
        </w:tabs>
        <w:ind w:left="4112" w:hanging="567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0000000D"/>
    <w:multiLevelType w:val="multilevel"/>
    <w:tmpl w:val="0000000D"/>
    <w:lvl w:ilvl="0" w:tentative="0">
      <w:start w:val="1"/>
      <w:numFmt w:val="decimal"/>
      <w:pStyle w:val="53"/>
      <w:lvlText w:val="例程1-%1"/>
      <w:lvlJc w:val="left"/>
      <w:pPr>
        <w:ind w:left="439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44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decimal"/>
      <w:pStyle w:val="51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4112"/>
        </w:tabs>
        <w:ind w:left="411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00000010"/>
    <w:multiLevelType w:val="multilevel"/>
    <w:tmpl w:val="00000010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00000011"/>
    <w:multiLevelType w:val="multilevel"/>
    <w:tmpl w:val="00000011"/>
    <w:lvl w:ilvl="0" w:tentative="0">
      <w:start w:val="1"/>
      <w:numFmt w:val="decimal"/>
      <w:pStyle w:val="47"/>
      <w:lvlText w:val="表1-%1"/>
      <w:lvlJc w:val="center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12"/>
    <w:multiLevelType w:val="multilevel"/>
    <w:tmpl w:val="00000012"/>
    <w:lvl w:ilvl="0" w:tentative="0">
      <w:start w:val="1"/>
      <w:numFmt w:val="decimal"/>
      <w:pStyle w:val="48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00000013"/>
    <w:multiLevelType w:val="multilevel"/>
    <w:tmpl w:val="00000013"/>
    <w:lvl w:ilvl="0" w:tentative="0">
      <w:start w:val="1"/>
      <w:numFmt w:val="bullet"/>
      <w:pStyle w:val="43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">
    <w:nsid w:val="54B1EFC6"/>
    <w:multiLevelType w:val="singleLevel"/>
    <w:tmpl w:val="54B1EFC6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4B21CCF"/>
    <w:multiLevelType w:val="singleLevel"/>
    <w:tmpl w:val="54B21CC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8658F"/>
    <w:rsid w:val="002802D2"/>
    <w:rsid w:val="003D7B27"/>
    <w:rsid w:val="00897072"/>
    <w:rsid w:val="00965083"/>
    <w:rsid w:val="00B3067A"/>
    <w:rsid w:val="00D55E6C"/>
    <w:rsid w:val="010C3DC8"/>
    <w:rsid w:val="01200DBA"/>
    <w:rsid w:val="012104EA"/>
    <w:rsid w:val="01236FB6"/>
    <w:rsid w:val="01582BC2"/>
    <w:rsid w:val="0183728A"/>
    <w:rsid w:val="01846F0A"/>
    <w:rsid w:val="01DB7918"/>
    <w:rsid w:val="01E65CA9"/>
    <w:rsid w:val="023C66B8"/>
    <w:rsid w:val="024702CC"/>
    <w:rsid w:val="02522DDA"/>
    <w:rsid w:val="0252665D"/>
    <w:rsid w:val="026929FF"/>
    <w:rsid w:val="029370C7"/>
    <w:rsid w:val="029E0CDB"/>
    <w:rsid w:val="02A837E9"/>
    <w:rsid w:val="02B353FD"/>
    <w:rsid w:val="02F45E67"/>
    <w:rsid w:val="034B6875"/>
    <w:rsid w:val="0356048A"/>
    <w:rsid w:val="0361681B"/>
    <w:rsid w:val="036D482C"/>
    <w:rsid w:val="03772BBD"/>
    <w:rsid w:val="03820F4E"/>
    <w:rsid w:val="03EE1902"/>
    <w:rsid w:val="045A6A33"/>
    <w:rsid w:val="04664A43"/>
    <w:rsid w:val="048F7B35"/>
    <w:rsid w:val="0491110B"/>
    <w:rsid w:val="0491498E"/>
    <w:rsid w:val="04A610B0"/>
    <w:rsid w:val="04B270C1"/>
    <w:rsid w:val="04BD5452"/>
    <w:rsid w:val="04D253F8"/>
    <w:rsid w:val="05097AD0"/>
    <w:rsid w:val="051F7A75"/>
    <w:rsid w:val="05754C01"/>
    <w:rsid w:val="058A4BA6"/>
    <w:rsid w:val="05BD613B"/>
    <w:rsid w:val="05CC0E93"/>
    <w:rsid w:val="05CC560F"/>
    <w:rsid w:val="05E10DA9"/>
    <w:rsid w:val="05E155B5"/>
    <w:rsid w:val="05EC3946"/>
    <w:rsid w:val="05ED35C6"/>
    <w:rsid w:val="06187C8D"/>
    <w:rsid w:val="062318A1"/>
    <w:rsid w:val="0623601E"/>
    <w:rsid w:val="064F2365"/>
    <w:rsid w:val="066D7B6C"/>
    <w:rsid w:val="06844DBE"/>
    <w:rsid w:val="06A52D74"/>
    <w:rsid w:val="06B01105"/>
    <w:rsid w:val="06BB2D1A"/>
    <w:rsid w:val="06FC3783"/>
    <w:rsid w:val="075E2523"/>
    <w:rsid w:val="07944BFB"/>
    <w:rsid w:val="079F680F"/>
    <w:rsid w:val="07A551C8"/>
    <w:rsid w:val="07AA4BA0"/>
    <w:rsid w:val="07B42F31"/>
    <w:rsid w:val="07BF12C2"/>
    <w:rsid w:val="07BF4B46"/>
    <w:rsid w:val="07D41268"/>
    <w:rsid w:val="07EB560A"/>
    <w:rsid w:val="082038E6"/>
    <w:rsid w:val="08360008"/>
    <w:rsid w:val="0862434F"/>
    <w:rsid w:val="088E0696"/>
    <w:rsid w:val="08A060F3"/>
    <w:rsid w:val="08AE69CD"/>
    <w:rsid w:val="08C52D6F"/>
    <w:rsid w:val="08EC5921"/>
    <w:rsid w:val="08EF7436"/>
    <w:rsid w:val="090F576C"/>
    <w:rsid w:val="0910058F"/>
    <w:rsid w:val="09261B0E"/>
    <w:rsid w:val="095B7DEA"/>
    <w:rsid w:val="0971450C"/>
    <w:rsid w:val="098708AE"/>
    <w:rsid w:val="09FE75F3"/>
    <w:rsid w:val="0A095984"/>
    <w:rsid w:val="0A264B9C"/>
    <w:rsid w:val="0A3F005D"/>
    <w:rsid w:val="0A4038E0"/>
    <w:rsid w:val="0A7E2861"/>
    <w:rsid w:val="0A814349"/>
    <w:rsid w:val="0A960A6B"/>
    <w:rsid w:val="0AAC0A11"/>
    <w:rsid w:val="0AB66DA2"/>
    <w:rsid w:val="0ACD69C7"/>
    <w:rsid w:val="0AE72C5A"/>
    <w:rsid w:val="0AED4CFD"/>
    <w:rsid w:val="0B0E7430"/>
    <w:rsid w:val="0B1957C1"/>
    <w:rsid w:val="0B322488"/>
    <w:rsid w:val="0B591E2E"/>
    <w:rsid w:val="0B8F2E7A"/>
    <w:rsid w:val="0B8F6344"/>
    <w:rsid w:val="0B904506"/>
    <w:rsid w:val="0BB738DF"/>
    <w:rsid w:val="0BC76BDF"/>
    <w:rsid w:val="0BD14F70"/>
    <w:rsid w:val="0BF132A6"/>
    <w:rsid w:val="0C281202"/>
    <w:rsid w:val="0C28597F"/>
    <w:rsid w:val="0C3D5924"/>
    <w:rsid w:val="0C541CC6"/>
    <w:rsid w:val="0C691C6B"/>
    <w:rsid w:val="0C7F1C11"/>
    <w:rsid w:val="0C897FA2"/>
    <w:rsid w:val="0CB50A66"/>
    <w:rsid w:val="0CEB6D41"/>
    <w:rsid w:val="0D177805"/>
    <w:rsid w:val="0D1D3133"/>
    <w:rsid w:val="0D375B3C"/>
    <w:rsid w:val="0D6E3A97"/>
    <w:rsid w:val="0D781E29"/>
    <w:rsid w:val="0D7E53CC"/>
    <w:rsid w:val="0DA46170"/>
    <w:rsid w:val="0DC40C23"/>
    <w:rsid w:val="0DCF2837"/>
    <w:rsid w:val="0E064F10"/>
    <w:rsid w:val="0E263246"/>
    <w:rsid w:val="0E3C75E8"/>
    <w:rsid w:val="0E523D0A"/>
    <w:rsid w:val="0E871FE6"/>
    <w:rsid w:val="0E8E2C22"/>
    <w:rsid w:val="0E9A3896"/>
    <w:rsid w:val="0EA84719"/>
    <w:rsid w:val="0EFF5127"/>
    <w:rsid w:val="0F411414"/>
    <w:rsid w:val="0F4B77A5"/>
    <w:rsid w:val="0F5613B9"/>
    <w:rsid w:val="0F565B36"/>
    <w:rsid w:val="0F6B5ADC"/>
    <w:rsid w:val="0F8D020F"/>
    <w:rsid w:val="0F971E23"/>
    <w:rsid w:val="0FB748D6"/>
    <w:rsid w:val="0FD9288C"/>
    <w:rsid w:val="0FDE1E81"/>
    <w:rsid w:val="0FEE2832"/>
    <w:rsid w:val="10254F0A"/>
    <w:rsid w:val="103A162C"/>
    <w:rsid w:val="104579BD"/>
    <w:rsid w:val="109C3C4F"/>
    <w:rsid w:val="10A61FE0"/>
    <w:rsid w:val="10B04B1B"/>
    <w:rsid w:val="10E82A49"/>
    <w:rsid w:val="10F040B0"/>
    <w:rsid w:val="10FD29EF"/>
    <w:rsid w:val="111E5122"/>
    <w:rsid w:val="112934B3"/>
    <w:rsid w:val="11755B31"/>
    <w:rsid w:val="118B5AD6"/>
    <w:rsid w:val="11A021F8"/>
    <w:rsid w:val="11C101AE"/>
    <w:rsid w:val="11D648D0"/>
    <w:rsid w:val="12236F4E"/>
    <w:rsid w:val="12386EF3"/>
    <w:rsid w:val="124D3615"/>
    <w:rsid w:val="1279795D"/>
    <w:rsid w:val="127E0EA0"/>
    <w:rsid w:val="128E407F"/>
    <w:rsid w:val="12995C93"/>
    <w:rsid w:val="12C61FDA"/>
    <w:rsid w:val="12E60311"/>
    <w:rsid w:val="13072A44"/>
    <w:rsid w:val="131C29E9"/>
    <w:rsid w:val="131C7166"/>
    <w:rsid w:val="135E3453"/>
    <w:rsid w:val="13BB777D"/>
    <w:rsid w:val="13BF21F2"/>
    <w:rsid w:val="13CF064E"/>
    <w:rsid w:val="14162C01"/>
    <w:rsid w:val="14185F29"/>
    <w:rsid w:val="1457366A"/>
    <w:rsid w:val="14576EEE"/>
    <w:rsid w:val="14977CD7"/>
    <w:rsid w:val="14997957"/>
    <w:rsid w:val="14AE4079"/>
    <w:rsid w:val="14EE06E6"/>
    <w:rsid w:val="1519357C"/>
    <w:rsid w:val="15242DBE"/>
    <w:rsid w:val="152F509C"/>
    <w:rsid w:val="15517106"/>
    <w:rsid w:val="156670AB"/>
    <w:rsid w:val="15DE21ED"/>
    <w:rsid w:val="15FE0523"/>
    <w:rsid w:val="160968B4"/>
    <w:rsid w:val="161404C8"/>
    <w:rsid w:val="166A5654"/>
    <w:rsid w:val="16757268"/>
    <w:rsid w:val="167F55F9"/>
    <w:rsid w:val="16815279"/>
    <w:rsid w:val="16A17D2C"/>
    <w:rsid w:val="16D85C88"/>
    <w:rsid w:val="16DF15B9"/>
    <w:rsid w:val="16F7073B"/>
    <w:rsid w:val="17176A71"/>
    <w:rsid w:val="171966F1"/>
    <w:rsid w:val="17222AA1"/>
    <w:rsid w:val="1722416E"/>
    <w:rsid w:val="174E114A"/>
    <w:rsid w:val="17592D5E"/>
    <w:rsid w:val="176410EF"/>
    <w:rsid w:val="178570A5"/>
    <w:rsid w:val="17BA1AFE"/>
    <w:rsid w:val="17E75E45"/>
    <w:rsid w:val="1811250D"/>
    <w:rsid w:val="181C089E"/>
    <w:rsid w:val="183304C3"/>
    <w:rsid w:val="186C59CF"/>
    <w:rsid w:val="187212AC"/>
    <w:rsid w:val="18B51996"/>
    <w:rsid w:val="18DD0845"/>
    <w:rsid w:val="19024013"/>
    <w:rsid w:val="19376A6C"/>
    <w:rsid w:val="194C6A11"/>
    <w:rsid w:val="19574DA2"/>
    <w:rsid w:val="196D1144"/>
    <w:rsid w:val="1998580B"/>
    <w:rsid w:val="19AD57B1"/>
    <w:rsid w:val="19AF5431"/>
    <w:rsid w:val="19E47E89"/>
    <w:rsid w:val="1A065E3F"/>
    <w:rsid w:val="1A1B2562"/>
    <w:rsid w:val="1A4768A9"/>
    <w:rsid w:val="1A674BDF"/>
    <w:rsid w:val="1AA85649"/>
    <w:rsid w:val="1B3F26C4"/>
    <w:rsid w:val="1B604DF7"/>
    <w:rsid w:val="1BB81089"/>
    <w:rsid w:val="1BF91AF2"/>
    <w:rsid w:val="1C037E84"/>
    <w:rsid w:val="1C0E1A98"/>
    <w:rsid w:val="1C1945A6"/>
    <w:rsid w:val="1C2E454B"/>
    <w:rsid w:val="1C502501"/>
    <w:rsid w:val="1C6F4FB4"/>
    <w:rsid w:val="1C84080D"/>
    <w:rsid w:val="1C864BDA"/>
    <w:rsid w:val="1CBB7632"/>
    <w:rsid w:val="1D1E6052"/>
    <w:rsid w:val="1D746DE1"/>
    <w:rsid w:val="1DAA14B9"/>
    <w:rsid w:val="1DB26E14"/>
    <w:rsid w:val="1DC0145E"/>
    <w:rsid w:val="1DCA77EF"/>
    <w:rsid w:val="1DD65800"/>
    <w:rsid w:val="1DEC1F22"/>
    <w:rsid w:val="1E0C3ADC"/>
    <w:rsid w:val="1E2D620F"/>
    <w:rsid w:val="1E4D4545"/>
    <w:rsid w:val="1E8F4FAF"/>
    <w:rsid w:val="1ED0129B"/>
    <w:rsid w:val="1EE559BD"/>
    <w:rsid w:val="1F31003B"/>
    <w:rsid w:val="1F47475D"/>
    <w:rsid w:val="1F516372"/>
    <w:rsid w:val="1F730AA4"/>
    <w:rsid w:val="1F7D6E36"/>
    <w:rsid w:val="1F7E26B9"/>
    <w:rsid w:val="1FEA77EA"/>
    <w:rsid w:val="200B57A0"/>
    <w:rsid w:val="200C1F5C"/>
    <w:rsid w:val="20304BC9"/>
    <w:rsid w:val="20361E67"/>
    <w:rsid w:val="204B6589"/>
    <w:rsid w:val="204C6209"/>
    <w:rsid w:val="206261AF"/>
    <w:rsid w:val="208244E5"/>
    <w:rsid w:val="208C2876"/>
    <w:rsid w:val="20D94EF4"/>
    <w:rsid w:val="21510035"/>
    <w:rsid w:val="21667FDB"/>
    <w:rsid w:val="217B46FD"/>
    <w:rsid w:val="21862A8E"/>
    <w:rsid w:val="21A70A44"/>
    <w:rsid w:val="21F7620D"/>
    <w:rsid w:val="220977E4"/>
    <w:rsid w:val="22353B2B"/>
    <w:rsid w:val="2237219C"/>
    <w:rsid w:val="22536AC3"/>
    <w:rsid w:val="228A48BA"/>
    <w:rsid w:val="228C453A"/>
    <w:rsid w:val="229628CB"/>
    <w:rsid w:val="22AB6FED"/>
    <w:rsid w:val="22E24F49"/>
    <w:rsid w:val="230279FC"/>
    <w:rsid w:val="231879A1"/>
    <w:rsid w:val="23593C8E"/>
    <w:rsid w:val="235F43AF"/>
    <w:rsid w:val="237A63C1"/>
    <w:rsid w:val="239A46F7"/>
    <w:rsid w:val="23B0469D"/>
    <w:rsid w:val="23DC5161"/>
    <w:rsid w:val="240750AB"/>
    <w:rsid w:val="2411343C"/>
    <w:rsid w:val="2417753C"/>
    <w:rsid w:val="24267B5E"/>
    <w:rsid w:val="24335B6F"/>
    <w:rsid w:val="24482291"/>
    <w:rsid w:val="24485B15"/>
    <w:rsid w:val="247509BC"/>
    <w:rsid w:val="24D50BFC"/>
    <w:rsid w:val="24EB0BA1"/>
    <w:rsid w:val="250B3654"/>
    <w:rsid w:val="25171665"/>
    <w:rsid w:val="2537799C"/>
    <w:rsid w:val="254215B0"/>
    <w:rsid w:val="254C40BE"/>
    <w:rsid w:val="254C7941"/>
    <w:rsid w:val="25575CD2"/>
    <w:rsid w:val="25A30350"/>
    <w:rsid w:val="25A34ACC"/>
    <w:rsid w:val="25CF0E14"/>
    <w:rsid w:val="25DA2A28"/>
    <w:rsid w:val="25E604AB"/>
    <w:rsid w:val="25F954DB"/>
    <w:rsid w:val="26665E8F"/>
    <w:rsid w:val="26873E45"/>
    <w:rsid w:val="269C0568"/>
    <w:rsid w:val="26A768F9"/>
    <w:rsid w:val="26C848AF"/>
    <w:rsid w:val="26DE4854"/>
    <w:rsid w:val="27074D51"/>
    <w:rsid w:val="27156F2D"/>
    <w:rsid w:val="271F52BE"/>
    <w:rsid w:val="274A1985"/>
    <w:rsid w:val="27762449"/>
    <w:rsid w:val="278B23EE"/>
    <w:rsid w:val="27AD03A5"/>
    <w:rsid w:val="28233866"/>
    <w:rsid w:val="282D5012"/>
    <w:rsid w:val="2839380C"/>
    <w:rsid w:val="284035F2"/>
    <w:rsid w:val="285B21F8"/>
    <w:rsid w:val="28701767"/>
    <w:rsid w:val="28812B87"/>
    <w:rsid w:val="28855E8A"/>
    <w:rsid w:val="28D14C84"/>
    <w:rsid w:val="28F22C3A"/>
    <w:rsid w:val="295419DA"/>
    <w:rsid w:val="295E35EE"/>
    <w:rsid w:val="2969197F"/>
    <w:rsid w:val="29EA4D09"/>
    <w:rsid w:val="2A2C74BF"/>
    <w:rsid w:val="2A2D713F"/>
    <w:rsid w:val="2A4370E4"/>
    <w:rsid w:val="2A583806"/>
    <w:rsid w:val="2A621B97"/>
    <w:rsid w:val="2A847B4D"/>
    <w:rsid w:val="2AA45E84"/>
    <w:rsid w:val="2AD908DC"/>
    <w:rsid w:val="2B3C72FC"/>
    <w:rsid w:val="2B470F10"/>
    <w:rsid w:val="2B937D0B"/>
    <w:rsid w:val="2B9E191F"/>
    <w:rsid w:val="2BCA23E3"/>
    <w:rsid w:val="2BDF6B05"/>
    <w:rsid w:val="2BFF06BF"/>
    <w:rsid w:val="2C362D97"/>
    <w:rsid w:val="2C401128"/>
    <w:rsid w:val="2C821B92"/>
    <w:rsid w:val="2CE30931"/>
    <w:rsid w:val="2CE341B5"/>
    <w:rsid w:val="2CEE2546"/>
    <w:rsid w:val="2D0568E8"/>
    <w:rsid w:val="2D1944EE"/>
    <w:rsid w:val="2D4654A3"/>
    <w:rsid w:val="2D7B562D"/>
    <w:rsid w:val="2D901D4F"/>
    <w:rsid w:val="2DA61CF4"/>
    <w:rsid w:val="2DB27D05"/>
    <w:rsid w:val="2DDD43CD"/>
    <w:rsid w:val="2DFD2703"/>
    <w:rsid w:val="2E090714"/>
    <w:rsid w:val="2E296A4A"/>
    <w:rsid w:val="2E3A0D95"/>
    <w:rsid w:val="2E402DEC"/>
    <w:rsid w:val="2E7F3BD6"/>
    <w:rsid w:val="2EA11B8C"/>
    <w:rsid w:val="2EC17EC2"/>
    <w:rsid w:val="2ECC1AD7"/>
    <w:rsid w:val="2EE161F9"/>
    <w:rsid w:val="2F17377A"/>
    <w:rsid w:val="2F226C62"/>
    <w:rsid w:val="2F2D0876"/>
    <w:rsid w:val="2F2D4FF3"/>
    <w:rsid w:val="2F424F98"/>
    <w:rsid w:val="2F59133A"/>
    <w:rsid w:val="2F642F4F"/>
    <w:rsid w:val="2F835A02"/>
    <w:rsid w:val="2FA539B8"/>
    <w:rsid w:val="301C26FD"/>
    <w:rsid w:val="30336A9F"/>
    <w:rsid w:val="303C3A3A"/>
    <w:rsid w:val="30486A45"/>
    <w:rsid w:val="3094583F"/>
    <w:rsid w:val="309E3BD0"/>
    <w:rsid w:val="30BE1F06"/>
    <w:rsid w:val="30C93B1B"/>
    <w:rsid w:val="30D41EAC"/>
    <w:rsid w:val="30E07EBD"/>
    <w:rsid w:val="31576C02"/>
    <w:rsid w:val="31614F93"/>
    <w:rsid w:val="31A359FC"/>
    <w:rsid w:val="31AD3D8D"/>
    <w:rsid w:val="31C33D33"/>
    <w:rsid w:val="31E41CE9"/>
    <w:rsid w:val="31EF007A"/>
    <w:rsid w:val="31F9640B"/>
    <w:rsid w:val="321B43C1"/>
    <w:rsid w:val="323B26F8"/>
    <w:rsid w:val="32724DD0"/>
    <w:rsid w:val="327C3161"/>
    <w:rsid w:val="329C1497"/>
    <w:rsid w:val="32C75B5F"/>
    <w:rsid w:val="32C957DF"/>
    <w:rsid w:val="331F61ED"/>
    <w:rsid w:val="336B4FE8"/>
    <w:rsid w:val="33814F8D"/>
    <w:rsid w:val="33C259F7"/>
    <w:rsid w:val="33CC3D88"/>
    <w:rsid w:val="340D03F4"/>
    <w:rsid w:val="342E63AB"/>
    <w:rsid w:val="34432ACD"/>
    <w:rsid w:val="34630E03"/>
    <w:rsid w:val="3481782D"/>
    <w:rsid w:val="34856DB9"/>
    <w:rsid w:val="34A614EC"/>
    <w:rsid w:val="34DB3F45"/>
    <w:rsid w:val="34E65B59"/>
    <w:rsid w:val="34F13EEA"/>
    <w:rsid w:val="35026356"/>
    <w:rsid w:val="3507028C"/>
    <w:rsid w:val="35154937"/>
    <w:rsid w:val="35281E46"/>
    <w:rsid w:val="35460218"/>
    <w:rsid w:val="354748F9"/>
    <w:rsid w:val="35494579"/>
    <w:rsid w:val="355E0C9B"/>
    <w:rsid w:val="35740C40"/>
    <w:rsid w:val="35895362"/>
    <w:rsid w:val="359E5308"/>
    <w:rsid w:val="36013D27"/>
    <w:rsid w:val="360C20B8"/>
    <w:rsid w:val="3621205E"/>
    <w:rsid w:val="36584736"/>
    <w:rsid w:val="366D46DB"/>
    <w:rsid w:val="36782A6C"/>
    <w:rsid w:val="36D026DB"/>
    <w:rsid w:val="36D9180C"/>
    <w:rsid w:val="36E40CBB"/>
    <w:rsid w:val="37253E8A"/>
    <w:rsid w:val="379D6FCC"/>
    <w:rsid w:val="37F479DA"/>
    <w:rsid w:val="37FF15EF"/>
    <w:rsid w:val="38211E89"/>
    <w:rsid w:val="384B03E9"/>
    <w:rsid w:val="388365F5"/>
    <w:rsid w:val="388C0E52"/>
    <w:rsid w:val="389771E3"/>
    <w:rsid w:val="389D23EA"/>
    <w:rsid w:val="38B7551A"/>
    <w:rsid w:val="38CC54BF"/>
    <w:rsid w:val="39037B98"/>
    <w:rsid w:val="390E5F29"/>
    <w:rsid w:val="39453E84"/>
    <w:rsid w:val="395A05A6"/>
    <w:rsid w:val="39704948"/>
    <w:rsid w:val="397B655D"/>
    <w:rsid w:val="398648EE"/>
    <w:rsid w:val="39902C7F"/>
    <w:rsid w:val="39B10FB5"/>
    <w:rsid w:val="3A127D55"/>
    <w:rsid w:val="3A1379D5"/>
    <w:rsid w:val="3A29797A"/>
    <w:rsid w:val="3A5E23D3"/>
    <w:rsid w:val="3A756774"/>
    <w:rsid w:val="3A800389"/>
    <w:rsid w:val="3A9F2E3C"/>
    <w:rsid w:val="3ABF1172"/>
    <w:rsid w:val="3AC10DF2"/>
    <w:rsid w:val="3AE17129"/>
    <w:rsid w:val="3AF6384B"/>
    <w:rsid w:val="3B3742B4"/>
    <w:rsid w:val="3B4413D5"/>
    <w:rsid w:val="3B59226A"/>
    <w:rsid w:val="3B8E0546"/>
    <w:rsid w:val="3BB02C79"/>
    <w:rsid w:val="3BD864DE"/>
    <w:rsid w:val="3C063688"/>
    <w:rsid w:val="3C111A19"/>
    <w:rsid w:val="3C1C362D"/>
    <w:rsid w:val="3C1C7DAA"/>
    <w:rsid w:val="3C317D4F"/>
    <w:rsid w:val="3C5D4096"/>
    <w:rsid w:val="3C94676F"/>
    <w:rsid w:val="3CC94A4B"/>
    <w:rsid w:val="3CD42DDC"/>
    <w:rsid w:val="3D007123"/>
    <w:rsid w:val="3D153845"/>
    <w:rsid w:val="3D1B28E5"/>
    <w:rsid w:val="3D201BD6"/>
    <w:rsid w:val="3D6C4254"/>
    <w:rsid w:val="3D766F81"/>
    <w:rsid w:val="3DA3692C"/>
    <w:rsid w:val="3DAD4CBD"/>
    <w:rsid w:val="3DB8304E"/>
    <w:rsid w:val="3DC34C62"/>
    <w:rsid w:val="3DCD2FF3"/>
    <w:rsid w:val="3E03671E"/>
    <w:rsid w:val="3E4619B8"/>
    <w:rsid w:val="3E507D4A"/>
    <w:rsid w:val="3E9C6B44"/>
    <w:rsid w:val="3EC76A8F"/>
    <w:rsid w:val="3ED24E20"/>
    <w:rsid w:val="3EDE2E31"/>
    <w:rsid w:val="3EF37553"/>
    <w:rsid w:val="3EF376E4"/>
    <w:rsid w:val="3F28582E"/>
    <w:rsid w:val="3F6A6298"/>
    <w:rsid w:val="3FA141F3"/>
    <w:rsid w:val="3FA51AEF"/>
    <w:rsid w:val="3FAB2584"/>
    <w:rsid w:val="3FCD4CB7"/>
    <w:rsid w:val="3FF7137F"/>
    <w:rsid w:val="402356C6"/>
    <w:rsid w:val="406E00C4"/>
    <w:rsid w:val="40BA2742"/>
    <w:rsid w:val="40DB4E75"/>
    <w:rsid w:val="40DC06F8"/>
    <w:rsid w:val="40FB31AB"/>
    <w:rsid w:val="4154383A"/>
    <w:rsid w:val="415E1BCB"/>
    <w:rsid w:val="41891B15"/>
    <w:rsid w:val="419E6238"/>
    <w:rsid w:val="41A945C9"/>
    <w:rsid w:val="41AA4248"/>
    <w:rsid w:val="41C0096A"/>
    <w:rsid w:val="4221770A"/>
    <w:rsid w:val="425659E6"/>
    <w:rsid w:val="42CE0B28"/>
    <w:rsid w:val="42E40ACD"/>
    <w:rsid w:val="42EE6E5E"/>
    <w:rsid w:val="42FB4E6F"/>
    <w:rsid w:val="43254DBA"/>
    <w:rsid w:val="43661FA0"/>
    <w:rsid w:val="43713BB4"/>
    <w:rsid w:val="43BE6232"/>
    <w:rsid w:val="4409502C"/>
    <w:rsid w:val="441433BD"/>
    <w:rsid w:val="44146C41"/>
    <w:rsid w:val="44293363"/>
    <w:rsid w:val="442B2FE3"/>
    <w:rsid w:val="44605A3B"/>
    <w:rsid w:val="446B764F"/>
    <w:rsid w:val="447659E0"/>
    <w:rsid w:val="44970113"/>
    <w:rsid w:val="44C147DB"/>
    <w:rsid w:val="44C2005E"/>
    <w:rsid w:val="44CC63EF"/>
    <w:rsid w:val="44F86EB3"/>
    <w:rsid w:val="451851EA"/>
    <w:rsid w:val="453A31A0"/>
    <w:rsid w:val="454F78C2"/>
    <w:rsid w:val="45647867"/>
    <w:rsid w:val="456F5BF8"/>
    <w:rsid w:val="45A63B54"/>
    <w:rsid w:val="45DB3EF9"/>
    <w:rsid w:val="45DD622C"/>
    <w:rsid w:val="463333B8"/>
    <w:rsid w:val="463E4FCC"/>
    <w:rsid w:val="4649335D"/>
    <w:rsid w:val="469F3D6C"/>
    <w:rsid w:val="46CC00B3"/>
    <w:rsid w:val="46D66444"/>
    <w:rsid w:val="46E10058"/>
    <w:rsid w:val="46EB2B66"/>
    <w:rsid w:val="46F6477A"/>
    <w:rsid w:val="470C4453"/>
    <w:rsid w:val="47356B05"/>
    <w:rsid w:val="473751E4"/>
    <w:rsid w:val="47423575"/>
    <w:rsid w:val="47541D2E"/>
    <w:rsid w:val="477914D1"/>
    <w:rsid w:val="478E1476"/>
    <w:rsid w:val="47944630"/>
    <w:rsid w:val="47A45B98"/>
    <w:rsid w:val="47DA0270"/>
    <w:rsid w:val="47E56601"/>
    <w:rsid w:val="480D1AA5"/>
    <w:rsid w:val="48112949"/>
    <w:rsid w:val="48310C7F"/>
    <w:rsid w:val="4888168E"/>
    <w:rsid w:val="48DF209C"/>
    <w:rsid w:val="48F467BF"/>
    <w:rsid w:val="49154775"/>
    <w:rsid w:val="492B471A"/>
    <w:rsid w:val="49352AAB"/>
    <w:rsid w:val="495B7301"/>
    <w:rsid w:val="4961356F"/>
    <w:rsid w:val="49825129"/>
    <w:rsid w:val="49CD3F23"/>
    <w:rsid w:val="4A0F0210"/>
    <w:rsid w:val="4A0F498D"/>
    <w:rsid w:val="4A2F2CC3"/>
    <w:rsid w:val="4A5B700A"/>
    <w:rsid w:val="4A660C1F"/>
    <w:rsid w:val="4A706FB0"/>
    <w:rsid w:val="4A7B5341"/>
    <w:rsid w:val="4A8536D2"/>
    <w:rsid w:val="4AD0171C"/>
    <w:rsid w:val="4ADC40E1"/>
    <w:rsid w:val="4B1E03CD"/>
    <w:rsid w:val="4B28675E"/>
    <w:rsid w:val="4B334AEF"/>
    <w:rsid w:val="4B745559"/>
    <w:rsid w:val="4B8A54FE"/>
    <w:rsid w:val="4B96350F"/>
    <w:rsid w:val="4BCB5F67"/>
    <w:rsid w:val="4C1705E5"/>
    <w:rsid w:val="4C2365F6"/>
    <w:rsid w:val="4C2E4987"/>
    <w:rsid w:val="4C43492C"/>
    <w:rsid w:val="4C58104F"/>
    <w:rsid w:val="4C5948D2"/>
    <w:rsid w:val="4C8F3727"/>
    <w:rsid w:val="4C906FAA"/>
    <w:rsid w:val="4CBA3672"/>
    <w:rsid w:val="4CF15D4A"/>
    <w:rsid w:val="4D1B2411"/>
    <w:rsid w:val="4D2607A2"/>
    <w:rsid w:val="4D5D2E7B"/>
    <w:rsid w:val="4D7D11B1"/>
    <w:rsid w:val="4D9E7167"/>
    <w:rsid w:val="4DAA338D"/>
    <w:rsid w:val="4DC0189A"/>
    <w:rsid w:val="4DEA5F62"/>
    <w:rsid w:val="4DF30C68"/>
    <w:rsid w:val="4E005F07"/>
    <w:rsid w:val="4E0A4298"/>
    <w:rsid w:val="4E2C69CB"/>
    <w:rsid w:val="4E8273DA"/>
    <w:rsid w:val="4F105D44"/>
    <w:rsid w:val="4F1B40D5"/>
    <w:rsid w:val="4F3B240C"/>
    <w:rsid w:val="4F5167AE"/>
    <w:rsid w:val="4F7C2E75"/>
    <w:rsid w:val="4FBE7162"/>
    <w:rsid w:val="4FD33884"/>
    <w:rsid w:val="50091EEE"/>
    <w:rsid w:val="50294293"/>
    <w:rsid w:val="50342624"/>
    <w:rsid w:val="50766910"/>
    <w:rsid w:val="50B7737A"/>
    <w:rsid w:val="50C2570B"/>
    <w:rsid w:val="50CC3A9C"/>
    <w:rsid w:val="510E7D88"/>
    <w:rsid w:val="5119199D"/>
    <w:rsid w:val="512344AA"/>
    <w:rsid w:val="51237D2E"/>
    <w:rsid w:val="51B12E15"/>
    <w:rsid w:val="51BB11A6"/>
    <w:rsid w:val="51E754ED"/>
    <w:rsid w:val="52073823"/>
    <w:rsid w:val="5253261E"/>
    <w:rsid w:val="525E09AF"/>
    <w:rsid w:val="525E4232"/>
    <w:rsid w:val="527E6CE5"/>
    <w:rsid w:val="52C118CB"/>
    <w:rsid w:val="52EC7319"/>
    <w:rsid w:val="52F61E27"/>
    <w:rsid w:val="532D7D83"/>
    <w:rsid w:val="53376114"/>
    <w:rsid w:val="53427D28"/>
    <w:rsid w:val="53990737"/>
    <w:rsid w:val="53A33245"/>
    <w:rsid w:val="53DA11A0"/>
    <w:rsid w:val="53E57531"/>
    <w:rsid w:val="54517EE5"/>
    <w:rsid w:val="54722618"/>
    <w:rsid w:val="547D09A9"/>
    <w:rsid w:val="548825BE"/>
    <w:rsid w:val="54A808F4"/>
    <w:rsid w:val="54A85071"/>
    <w:rsid w:val="54BF4C96"/>
    <w:rsid w:val="54C93027"/>
    <w:rsid w:val="54DE7749"/>
    <w:rsid w:val="54E9135D"/>
    <w:rsid w:val="551556A5"/>
    <w:rsid w:val="552B1DC7"/>
    <w:rsid w:val="5555648E"/>
    <w:rsid w:val="55AC6E9D"/>
    <w:rsid w:val="55F8151B"/>
    <w:rsid w:val="560F58BD"/>
    <w:rsid w:val="56193C4E"/>
    <w:rsid w:val="562F3BF3"/>
    <w:rsid w:val="56352885"/>
    <w:rsid w:val="567B6271"/>
    <w:rsid w:val="56C708EE"/>
    <w:rsid w:val="56C7506B"/>
    <w:rsid w:val="571376E9"/>
    <w:rsid w:val="57335A1F"/>
    <w:rsid w:val="57540152"/>
    <w:rsid w:val="57751D0C"/>
    <w:rsid w:val="577F481A"/>
    <w:rsid w:val="57914481"/>
    <w:rsid w:val="57B66EF2"/>
    <w:rsid w:val="57C00B06"/>
    <w:rsid w:val="57EB51CE"/>
    <w:rsid w:val="58633B93"/>
    <w:rsid w:val="58836646"/>
    <w:rsid w:val="58957EFA"/>
    <w:rsid w:val="589A626B"/>
    <w:rsid w:val="58AE63FA"/>
    <w:rsid w:val="58F133F6"/>
    <w:rsid w:val="5906339C"/>
    <w:rsid w:val="5911172D"/>
    <w:rsid w:val="59114FB0"/>
    <w:rsid w:val="591B3341"/>
    <w:rsid w:val="592616D2"/>
    <w:rsid w:val="59946483"/>
    <w:rsid w:val="599E0097"/>
    <w:rsid w:val="59B447B9"/>
    <w:rsid w:val="59BC46C1"/>
    <w:rsid w:val="59F55223"/>
    <w:rsid w:val="5A0A51C8"/>
    <w:rsid w:val="5A153559"/>
    <w:rsid w:val="5A4C5C31"/>
    <w:rsid w:val="5A567846"/>
    <w:rsid w:val="5A82030A"/>
    <w:rsid w:val="5A8D1F1E"/>
    <w:rsid w:val="5AAD0254"/>
    <w:rsid w:val="5B195385"/>
    <w:rsid w:val="5B1B5005"/>
    <w:rsid w:val="5B3B333C"/>
    <w:rsid w:val="5B6E0077"/>
    <w:rsid w:val="5BA7046C"/>
    <w:rsid w:val="5BB167FD"/>
    <w:rsid w:val="5BDD2B45"/>
    <w:rsid w:val="5C0A6E8C"/>
    <w:rsid w:val="5C1F6E31"/>
    <w:rsid w:val="5C3F5168"/>
    <w:rsid w:val="5C4A34F9"/>
    <w:rsid w:val="5C4A6129"/>
    <w:rsid w:val="5C54188A"/>
    <w:rsid w:val="5C662A50"/>
    <w:rsid w:val="5C7B1A0A"/>
    <w:rsid w:val="5C976331"/>
    <w:rsid w:val="5CB702A9"/>
    <w:rsid w:val="5CCE758F"/>
    <w:rsid w:val="5D187049"/>
    <w:rsid w:val="5D385380"/>
    <w:rsid w:val="5D3B7AC8"/>
    <w:rsid w:val="5D7A5DE9"/>
    <w:rsid w:val="5DA33C1E"/>
    <w:rsid w:val="5DA62130"/>
    <w:rsid w:val="5DB004C1"/>
    <w:rsid w:val="5DBC65F2"/>
    <w:rsid w:val="5DC60467"/>
    <w:rsid w:val="5DD067F8"/>
    <w:rsid w:val="5DDB040C"/>
    <w:rsid w:val="5DE6679D"/>
    <w:rsid w:val="5E3D71AC"/>
    <w:rsid w:val="5E53354E"/>
    <w:rsid w:val="5E687C70"/>
    <w:rsid w:val="5E731884"/>
    <w:rsid w:val="5EA41270"/>
    <w:rsid w:val="5EBF067F"/>
    <w:rsid w:val="5F01496B"/>
    <w:rsid w:val="5F0B2CFC"/>
    <w:rsid w:val="5F257D99"/>
    <w:rsid w:val="5F58537A"/>
    <w:rsid w:val="5F7836B0"/>
    <w:rsid w:val="5F821A41"/>
    <w:rsid w:val="5FA479F8"/>
    <w:rsid w:val="5FAE5D89"/>
    <w:rsid w:val="5FD92450"/>
    <w:rsid w:val="60052F14"/>
    <w:rsid w:val="603C0E70"/>
    <w:rsid w:val="60467201"/>
    <w:rsid w:val="605B3923"/>
    <w:rsid w:val="60DE0679"/>
    <w:rsid w:val="60F4061E"/>
    <w:rsid w:val="60FE69AF"/>
    <w:rsid w:val="610905C4"/>
    <w:rsid w:val="61094D40"/>
    <w:rsid w:val="611E4CE6"/>
    <w:rsid w:val="61471C93"/>
    <w:rsid w:val="61813705"/>
    <w:rsid w:val="618C1A96"/>
    <w:rsid w:val="61967E27"/>
    <w:rsid w:val="61AC160F"/>
    <w:rsid w:val="61D84114"/>
    <w:rsid w:val="620F67EC"/>
    <w:rsid w:val="625911EA"/>
    <w:rsid w:val="6270558C"/>
    <w:rsid w:val="627B391D"/>
    <w:rsid w:val="629038C3"/>
    <w:rsid w:val="62D1432C"/>
    <w:rsid w:val="62E95063"/>
    <w:rsid w:val="63072608"/>
    <w:rsid w:val="63130619"/>
    <w:rsid w:val="63156017"/>
    <w:rsid w:val="63284D3B"/>
    <w:rsid w:val="634A2CF1"/>
    <w:rsid w:val="63693B8C"/>
    <w:rsid w:val="638A3ADA"/>
    <w:rsid w:val="639F3A80"/>
    <w:rsid w:val="63AA3121"/>
    <w:rsid w:val="63AB1A91"/>
    <w:rsid w:val="63B21468"/>
    <w:rsid w:val="63CB7DC7"/>
    <w:rsid w:val="63D619DB"/>
    <w:rsid w:val="63D66158"/>
    <w:rsid w:val="640C0830"/>
    <w:rsid w:val="64172445"/>
    <w:rsid w:val="64374EF8"/>
    <w:rsid w:val="64426B0C"/>
    <w:rsid w:val="644C4E9D"/>
    <w:rsid w:val="646E2E54"/>
    <w:rsid w:val="647911E5"/>
    <w:rsid w:val="64C47FDF"/>
    <w:rsid w:val="64E65F95"/>
    <w:rsid w:val="651C4271"/>
    <w:rsid w:val="65262602"/>
    <w:rsid w:val="653B6D24"/>
    <w:rsid w:val="65526949"/>
    <w:rsid w:val="655D4CDA"/>
    <w:rsid w:val="659473B3"/>
    <w:rsid w:val="65A93AD5"/>
    <w:rsid w:val="65DE1DB1"/>
    <w:rsid w:val="65FF44E4"/>
    <w:rsid w:val="663527BF"/>
    <w:rsid w:val="66564EF2"/>
    <w:rsid w:val="66782EA9"/>
    <w:rsid w:val="669811DF"/>
    <w:rsid w:val="66AD1184"/>
    <w:rsid w:val="66CD3C37"/>
    <w:rsid w:val="6749577D"/>
    <w:rsid w:val="6750098D"/>
    <w:rsid w:val="677C4CD5"/>
    <w:rsid w:val="67DD3A75"/>
    <w:rsid w:val="67F30197"/>
    <w:rsid w:val="68490BA5"/>
    <w:rsid w:val="684A4429"/>
    <w:rsid w:val="685427BA"/>
    <w:rsid w:val="68556DB7"/>
    <w:rsid w:val="685F0B4B"/>
    <w:rsid w:val="68696EDC"/>
    <w:rsid w:val="68AB31C8"/>
    <w:rsid w:val="68E258A1"/>
    <w:rsid w:val="69023BD7"/>
    <w:rsid w:val="691F746E"/>
    <w:rsid w:val="69382A2C"/>
    <w:rsid w:val="698450AA"/>
    <w:rsid w:val="69DB133C"/>
    <w:rsid w:val="69FB3DEF"/>
    <w:rsid w:val="6A3C4858"/>
    <w:rsid w:val="6A5E280F"/>
    <w:rsid w:val="6A680BA0"/>
    <w:rsid w:val="6A736F31"/>
    <w:rsid w:val="6A9E6E7B"/>
    <w:rsid w:val="6AB5321D"/>
    <w:rsid w:val="6ACA793F"/>
    <w:rsid w:val="6AD46A66"/>
    <w:rsid w:val="6B126460"/>
    <w:rsid w:val="6B161FBD"/>
    <w:rsid w:val="6B21034E"/>
    <w:rsid w:val="6B213BD1"/>
    <w:rsid w:val="6B3602F4"/>
    <w:rsid w:val="6B426304"/>
    <w:rsid w:val="6B5D5C8E"/>
    <w:rsid w:val="6BAE6CB9"/>
    <w:rsid w:val="6BC333DB"/>
    <w:rsid w:val="6BCE4FEF"/>
    <w:rsid w:val="6BD93380"/>
    <w:rsid w:val="6C1A3DE9"/>
    <w:rsid w:val="6C2A49C0"/>
    <w:rsid w:val="6C3A2120"/>
    <w:rsid w:val="6C4504B1"/>
    <w:rsid w:val="6C5F32E0"/>
    <w:rsid w:val="6C662BE4"/>
    <w:rsid w:val="6C666467"/>
    <w:rsid w:val="6C7147F8"/>
    <w:rsid w:val="6CB25261"/>
    <w:rsid w:val="6CB30AE5"/>
    <w:rsid w:val="6CC85207"/>
    <w:rsid w:val="6CCF6157"/>
    <w:rsid w:val="6CF4154E"/>
    <w:rsid w:val="6CFE78DF"/>
    <w:rsid w:val="6D147885"/>
    <w:rsid w:val="6D1E5C16"/>
    <w:rsid w:val="6D601F02"/>
    <w:rsid w:val="6D8C29C6"/>
    <w:rsid w:val="6DA1296C"/>
    <w:rsid w:val="6DCC7033"/>
    <w:rsid w:val="6DD753C4"/>
    <w:rsid w:val="6E03170B"/>
    <w:rsid w:val="6E25131E"/>
    <w:rsid w:val="6E2F5A53"/>
    <w:rsid w:val="6E7064BC"/>
    <w:rsid w:val="6EBB0EBA"/>
    <w:rsid w:val="6EDC6E70"/>
    <w:rsid w:val="6EE75201"/>
    <w:rsid w:val="6F1218C9"/>
    <w:rsid w:val="6F333FFC"/>
    <w:rsid w:val="6F532332"/>
    <w:rsid w:val="6F7402E8"/>
    <w:rsid w:val="6FEB37AA"/>
    <w:rsid w:val="6FF653BE"/>
    <w:rsid w:val="708304A5"/>
    <w:rsid w:val="70984BC8"/>
    <w:rsid w:val="70F74C48"/>
    <w:rsid w:val="7105557C"/>
    <w:rsid w:val="711B78B6"/>
    <w:rsid w:val="71267CAF"/>
    <w:rsid w:val="713B7C54"/>
    <w:rsid w:val="71673F9B"/>
    <w:rsid w:val="717D06BD"/>
    <w:rsid w:val="71920663"/>
    <w:rsid w:val="71BE49AA"/>
    <w:rsid w:val="71D310CC"/>
    <w:rsid w:val="71E91071"/>
    <w:rsid w:val="71F57082"/>
    <w:rsid w:val="72042F0F"/>
    <w:rsid w:val="720B6055"/>
    <w:rsid w:val="7220374A"/>
    <w:rsid w:val="724C7A91"/>
    <w:rsid w:val="72A10820"/>
    <w:rsid w:val="72A204A0"/>
    <w:rsid w:val="72C22F53"/>
    <w:rsid w:val="72C267D6"/>
    <w:rsid w:val="730E55D1"/>
    <w:rsid w:val="73193962"/>
    <w:rsid w:val="733B1918"/>
    <w:rsid w:val="73655FDF"/>
    <w:rsid w:val="73854316"/>
    <w:rsid w:val="73BC69EE"/>
    <w:rsid w:val="73C70602"/>
    <w:rsid w:val="73DC4D25"/>
    <w:rsid w:val="73E82D35"/>
    <w:rsid w:val="73FD2CDB"/>
    <w:rsid w:val="7408106C"/>
    <w:rsid w:val="748B5DC2"/>
    <w:rsid w:val="749F55EB"/>
    <w:rsid w:val="74A024E4"/>
    <w:rsid w:val="74E267D1"/>
    <w:rsid w:val="7538395C"/>
    <w:rsid w:val="754E3901"/>
    <w:rsid w:val="75581C92"/>
    <w:rsid w:val="75787FC9"/>
    <w:rsid w:val="75943CBE"/>
    <w:rsid w:val="75C42647"/>
    <w:rsid w:val="75CF09D8"/>
    <w:rsid w:val="75D00657"/>
    <w:rsid w:val="75DB69E8"/>
    <w:rsid w:val="75E605FD"/>
    <w:rsid w:val="75F1698E"/>
    <w:rsid w:val="75FB4D1F"/>
    <w:rsid w:val="765E373E"/>
    <w:rsid w:val="76691AD0"/>
    <w:rsid w:val="76931A1A"/>
    <w:rsid w:val="769E4528"/>
    <w:rsid w:val="76B344CD"/>
    <w:rsid w:val="7721127E"/>
    <w:rsid w:val="7762556B"/>
    <w:rsid w:val="778D1C32"/>
    <w:rsid w:val="77B95F79"/>
    <w:rsid w:val="77CE269B"/>
    <w:rsid w:val="77D90A2D"/>
    <w:rsid w:val="77D942B0"/>
    <w:rsid w:val="77F96D63"/>
    <w:rsid w:val="78054D74"/>
    <w:rsid w:val="782F143B"/>
    <w:rsid w:val="784513E1"/>
    <w:rsid w:val="785173F2"/>
    <w:rsid w:val="785C5783"/>
    <w:rsid w:val="78A87E00"/>
    <w:rsid w:val="78BD7DA6"/>
    <w:rsid w:val="7908404B"/>
    <w:rsid w:val="791407B4"/>
    <w:rsid w:val="79144F31"/>
    <w:rsid w:val="79294ED6"/>
    <w:rsid w:val="79343267"/>
    <w:rsid w:val="796075AF"/>
    <w:rsid w:val="796A5940"/>
    <w:rsid w:val="796B11C3"/>
    <w:rsid w:val="79C11BD2"/>
    <w:rsid w:val="79CC7F63"/>
    <w:rsid w:val="79DC06E9"/>
    <w:rsid w:val="79ED2696"/>
    <w:rsid w:val="7A1D7C7E"/>
    <w:rsid w:val="7A230972"/>
    <w:rsid w:val="7A8F5AA2"/>
    <w:rsid w:val="7A9F42A7"/>
    <w:rsid w:val="7AAB138A"/>
    <w:rsid w:val="7AB930CE"/>
    <w:rsid w:val="7AD2618C"/>
    <w:rsid w:val="7AE76131"/>
    <w:rsid w:val="7B263617"/>
    <w:rsid w:val="7B3E6B40"/>
    <w:rsid w:val="7B5E4E76"/>
    <w:rsid w:val="7B7F75A9"/>
    <w:rsid w:val="7B8A593A"/>
    <w:rsid w:val="7BAA3C71"/>
    <w:rsid w:val="7BB42002"/>
    <w:rsid w:val="7BD40338"/>
    <w:rsid w:val="7BEB7F5D"/>
    <w:rsid w:val="7BF62A6B"/>
    <w:rsid w:val="7C1A7CA3"/>
    <w:rsid w:val="7C477EBE"/>
    <w:rsid w:val="7C8313D5"/>
    <w:rsid w:val="7CCA6F70"/>
    <w:rsid w:val="7CCF01D0"/>
    <w:rsid w:val="7CE50175"/>
    <w:rsid w:val="7D0F483D"/>
    <w:rsid w:val="7D260BDE"/>
    <w:rsid w:val="7D306F70"/>
    <w:rsid w:val="7D66524B"/>
    <w:rsid w:val="7D883202"/>
    <w:rsid w:val="7D9D7924"/>
    <w:rsid w:val="7DA75CB5"/>
    <w:rsid w:val="7DC93C6B"/>
    <w:rsid w:val="7DE91FA1"/>
    <w:rsid w:val="7E350D9C"/>
    <w:rsid w:val="7E5570D2"/>
    <w:rsid w:val="7E6B3474"/>
    <w:rsid w:val="7E6C6CF7"/>
    <w:rsid w:val="7EA11750"/>
    <w:rsid w:val="7EAB7AE1"/>
    <w:rsid w:val="7F190115"/>
    <w:rsid w:val="7F2A7E75"/>
    <w:rsid w:val="7F36010F"/>
    <w:rsid w:val="7F590EFE"/>
    <w:rsid w:val="7F913256"/>
    <w:rsid w:val="7FBC791E"/>
    <w:rsid w:val="7FF31FF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420" w:firstLineChars="200"/>
    </w:pPr>
    <w:rPr>
      <w:rFonts w:ascii="Times New Roman" w:hAnsi="Times New Roman" w:eastAsia="宋体" w:cs="宋体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2"/>
      </w:numPr>
      <w:spacing w:before="260" w:after="260" w:line="416" w:lineRule="auto"/>
      <w:ind w:firstLineChars="0"/>
      <w:outlineLvl w:val="1"/>
    </w:pPr>
    <w:rPr>
      <w:rFonts w:ascii="Arial" w:hAnsi="Arial" w:eastAsia="楷体_GB2312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5" w:lineRule="auto"/>
      <w:ind w:firstLineChars="0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23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14">
    <w:name w:val="Default Paragraph Font"/>
    <w:uiPriority w:val="0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9"/>
    <w:uiPriority w:val="0"/>
    <w:rPr>
      <w:b/>
      <w:bCs/>
    </w:rPr>
  </w:style>
  <w:style w:type="paragraph" w:styleId="7">
    <w:name w:val="annotation text"/>
    <w:basedOn w:val="1"/>
    <w:link w:val="42"/>
    <w:uiPriority w:val="0"/>
    <w:rPr>
      <w:kern w:val="2"/>
    </w:rPr>
  </w:style>
  <w:style w:type="paragraph" w:styleId="8">
    <w:name w:val="Document Map"/>
    <w:basedOn w:val="1"/>
    <w:uiPriority w:val="0"/>
    <w:pPr>
      <w:shd w:val="clear" w:color="auto" w:fill="000080"/>
    </w:pPr>
  </w:style>
  <w:style w:type="paragraph" w:styleId="9">
    <w:name w:val="Balloon Text"/>
    <w:basedOn w:val="1"/>
    <w:link w:val="25"/>
    <w:uiPriority w:val="0"/>
    <w:rPr>
      <w:kern w:val="2"/>
      <w:sz w:val="18"/>
      <w:szCs w:val="18"/>
    </w:rPr>
  </w:style>
  <w:style w:type="paragraph" w:styleId="10">
    <w:name w:val="footer"/>
    <w:basedOn w:val="1"/>
    <w:link w:val="30"/>
    <w:uiPriority w:val="99"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11">
    <w:name w:val="header"/>
    <w:basedOn w:val="1"/>
    <w:link w:val="3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12">
    <w:name w:val="Normal (Web)"/>
    <w:basedOn w:val="1"/>
    <w:uiPriority w:val="0"/>
    <w:pPr>
      <w:spacing w:before="150" w:after="150" w:line="360" w:lineRule="auto"/>
    </w:pPr>
    <w:rPr>
      <w:rFonts w:ascii="宋体" w:hAnsi="宋体"/>
      <w:sz w:val="20"/>
    </w:rPr>
  </w:style>
  <w:style w:type="paragraph" w:styleId="13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character" w:styleId="15">
    <w:name w:val="Strong"/>
    <w:qFormat/>
    <w:uiPriority w:val="0"/>
    <w:rPr>
      <w:b/>
    </w:rPr>
  </w:style>
  <w:style w:type="character" w:styleId="16">
    <w:name w:val="FollowedHyperlink"/>
    <w:uiPriority w:val="0"/>
    <w:rPr>
      <w:color w:val="800080"/>
      <w:u w:val="single"/>
    </w:rPr>
  </w:style>
  <w:style w:type="character" w:styleId="17">
    <w:name w:val="Emphasis"/>
    <w:qFormat/>
    <w:uiPriority w:val="0"/>
    <w:rPr>
      <w:i/>
    </w:rPr>
  </w:style>
  <w:style w:type="character" w:styleId="18">
    <w:name w:val="HTML Variable"/>
    <w:uiPriority w:val="0"/>
    <w:rPr>
      <w:i/>
    </w:rPr>
  </w:style>
  <w:style w:type="character" w:styleId="19">
    <w:name w:val="Hyperlink"/>
    <w:uiPriority w:val="0"/>
    <w:rPr>
      <w:color w:val="0000FF"/>
      <w:u w:val="single"/>
    </w:rPr>
  </w:style>
  <w:style w:type="character" w:styleId="20">
    <w:name w:val="HTML Code"/>
    <w:uiPriority w:val="0"/>
    <w:rPr>
      <w:rFonts w:ascii="宋体" w:hAnsi="宋体" w:eastAsia="宋体" w:cs="宋体"/>
      <w:sz w:val="24"/>
      <w:szCs w:val="24"/>
    </w:rPr>
  </w:style>
  <w:style w:type="character" w:styleId="21">
    <w:name w:val="annotation reference"/>
    <w:uiPriority w:val="0"/>
    <w:rPr>
      <w:sz w:val="21"/>
      <w:szCs w:val="21"/>
    </w:rPr>
  </w:style>
  <w:style w:type="character" w:customStyle="1" w:styleId="23">
    <w:name w:val="标题 4 字符"/>
    <w:link w:val="5"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4">
    <w:name w:val="标题 字符"/>
    <w:link w:val="13"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5">
    <w:name w:val="批注框文本 字符"/>
    <w:link w:val="9"/>
    <w:uiPriority w:val="0"/>
    <w:rPr>
      <w:kern w:val="2"/>
      <w:sz w:val="18"/>
      <w:szCs w:val="18"/>
    </w:rPr>
  </w:style>
  <w:style w:type="character" w:customStyle="1" w:styleId="26">
    <w:name w:val="guimenu"/>
    <w:uiPriority w:val="0"/>
  </w:style>
  <w:style w:type="character" w:customStyle="1" w:styleId="27">
    <w:name w:val="guisubmenu"/>
    <w:uiPriority w:val="0"/>
  </w:style>
  <w:style w:type="character" w:customStyle="1" w:styleId="28">
    <w:name w:val="多学一招、脚下留心字体 Char Char"/>
    <w:link w:val="29"/>
    <w:uiPriority w:val="0"/>
    <w:rPr>
      <w:rFonts w:ascii="楷体_GB2312" w:eastAsia="楷体_GB2312"/>
      <w:b/>
      <w:kern w:val="2"/>
      <w:sz w:val="24"/>
      <w:szCs w:val="24"/>
      <w:lang w:val="en-US" w:eastAsia="zh-CN" w:bidi="ar-SA"/>
    </w:rPr>
  </w:style>
  <w:style w:type="paragraph" w:customStyle="1" w:styleId="29">
    <w:name w:val="多学一招、脚下留心字体"/>
    <w:basedOn w:val="1"/>
    <w:link w:val="28"/>
    <w:uiPriority w:val="0"/>
    <w:rPr>
      <w:rFonts w:ascii="楷体_GB2312" w:eastAsia="楷体_GB2312"/>
      <w:b/>
      <w:kern w:val="2"/>
      <w:sz w:val="24"/>
      <w:szCs w:val="24"/>
    </w:rPr>
  </w:style>
  <w:style w:type="character" w:customStyle="1" w:styleId="30">
    <w:name w:val="页脚 字符"/>
    <w:link w:val="10"/>
    <w:uiPriority w:val="99"/>
    <w:rPr>
      <w:kern w:val="2"/>
      <w:sz w:val="18"/>
      <w:szCs w:val="18"/>
    </w:rPr>
  </w:style>
  <w:style w:type="character" w:customStyle="1" w:styleId="31">
    <w:name w:val="页眉 字符"/>
    <w:link w:val="11"/>
    <w:uiPriority w:val="0"/>
    <w:rPr>
      <w:kern w:val="2"/>
      <w:sz w:val="18"/>
      <w:szCs w:val="18"/>
    </w:rPr>
  </w:style>
  <w:style w:type="character" w:customStyle="1" w:styleId="32">
    <w:name w:val="样式 标题 4 + 五号 加粗 Char Char"/>
    <w:link w:val="33"/>
    <w:uiPriority w:val="0"/>
    <w:rPr>
      <w:b/>
      <w:bCs/>
      <w:kern w:val="2"/>
      <w:sz w:val="21"/>
      <w:szCs w:val="52"/>
    </w:rPr>
  </w:style>
  <w:style w:type="paragraph" w:customStyle="1" w:styleId="33">
    <w:name w:val="样式 标题 4 + 五号 加粗"/>
    <w:basedOn w:val="5"/>
    <w:link w:val="32"/>
    <w:uiPriority w:val="0"/>
    <w:pPr>
      <w:keepNext w:val="0"/>
      <w:keepLines w:val="0"/>
      <w:spacing w:before="0" w:after="0" w:line="240" w:lineRule="auto"/>
    </w:pPr>
    <w:rPr>
      <w:b w:val="0"/>
      <w:bCs w:val="0"/>
      <w:sz w:val="21"/>
      <w:szCs w:val="52"/>
    </w:rPr>
  </w:style>
  <w:style w:type="character" w:customStyle="1" w:styleId="34">
    <w:name w:val="例程代码（无行号） Char Char"/>
    <w:link w:val="35"/>
    <w:uiPriority w:val="0"/>
    <w:rPr>
      <w:rFonts w:ascii="Courier New" w:hAnsi="Courier New" w:eastAsia="宋体"/>
      <w:sz w:val="18"/>
      <w:szCs w:val="18"/>
      <w:shd w:val="clear" w:color="auto" w:fill="E0E0E0"/>
    </w:rPr>
  </w:style>
  <w:style w:type="paragraph" w:customStyle="1" w:styleId="35">
    <w:name w:val="例程代码（无行号）"/>
    <w:basedOn w:val="1"/>
    <w:link w:val="34"/>
    <w:uiPriority w:val="0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36">
    <w:name w:val="Java 正文 Char Char"/>
    <w:link w:val="37"/>
    <w:uiPriority w:val="0"/>
    <w:rPr>
      <w:rFonts w:cs="宋体"/>
      <w:kern w:val="2"/>
      <w:sz w:val="21"/>
    </w:rPr>
  </w:style>
  <w:style w:type="paragraph" w:customStyle="1" w:styleId="37">
    <w:name w:val="Java 正文"/>
    <w:basedOn w:val="1"/>
    <w:link w:val="36"/>
    <w:uiPriority w:val="0"/>
    <w:rPr>
      <w:kern w:val="2"/>
    </w:rPr>
  </w:style>
  <w:style w:type="character" w:customStyle="1" w:styleId="38">
    <w:name w:val="apple-converted-space"/>
    <w:uiPriority w:val="0"/>
  </w:style>
  <w:style w:type="character" w:customStyle="1" w:styleId="39">
    <w:name w:val="批注主题 字符"/>
    <w:link w:val="6"/>
    <w:uiPriority w:val="0"/>
    <w:rPr>
      <w:b/>
      <w:bCs/>
      <w:kern w:val="2"/>
      <w:sz w:val="21"/>
    </w:rPr>
  </w:style>
  <w:style w:type="character" w:customStyle="1" w:styleId="40">
    <w:name w:val="2.2本章重点（内容）"/>
    <w:uiPriority w:val="0"/>
    <w:rPr>
      <w:rFonts w:ascii="黑体" w:hAnsi="黑体" w:eastAsia="黑体"/>
      <w:b/>
      <w:bCs/>
      <w:sz w:val="28"/>
    </w:rPr>
  </w:style>
  <w:style w:type="character" w:customStyle="1" w:styleId="41">
    <w:name w:val="2.1 “本章重点”"/>
    <w:uiPriority w:val="0"/>
    <w:rPr>
      <w:rFonts w:eastAsia="黑体"/>
      <w:b/>
      <w:bCs/>
      <w:sz w:val="32"/>
    </w:rPr>
  </w:style>
  <w:style w:type="character" w:customStyle="1" w:styleId="42">
    <w:name w:val="批注文字 字符"/>
    <w:link w:val="7"/>
    <w:uiPriority w:val="0"/>
    <w:rPr>
      <w:kern w:val="2"/>
      <w:sz w:val="21"/>
    </w:rPr>
  </w:style>
  <w:style w:type="paragraph" w:customStyle="1" w:styleId="43">
    <w:name w:val="列举条目"/>
    <w:basedOn w:val="1"/>
    <w:uiPriority w:val="0"/>
    <w:pPr>
      <w:numPr>
        <w:ilvl w:val="0"/>
        <w:numId w:val="3"/>
      </w:numPr>
    </w:pPr>
    <w:rPr>
      <w:rFonts w:ascii="宋体" w:hAnsi="宋体"/>
      <w:szCs w:val="21"/>
    </w:rPr>
  </w:style>
  <w:style w:type="paragraph" w:customStyle="1" w:styleId="44">
    <w:name w:val="2本章重点（内容）"/>
    <w:basedOn w:val="1"/>
    <w:uiPriority w:val="0"/>
    <w:pPr>
      <w:numPr>
        <w:ilvl w:val="0"/>
        <w:numId w:val="4"/>
      </w:numPr>
    </w:pPr>
    <w:rPr>
      <w:rFonts w:ascii="黑体" w:eastAsia="黑体"/>
      <w:b/>
      <w:sz w:val="28"/>
      <w:szCs w:val="28"/>
    </w:rPr>
  </w:style>
  <w:style w:type="paragraph" w:customStyle="1" w:styleId="45">
    <w:name w:val="1 章题目"/>
    <w:basedOn w:val="1"/>
    <w:uiPriority w:val="0"/>
    <w:pPr>
      <w:jc w:val="center"/>
    </w:pPr>
    <w:rPr>
      <w:b/>
      <w:bCs/>
      <w:sz w:val="44"/>
    </w:rPr>
  </w:style>
  <w:style w:type="paragraph" w:customStyle="1" w:styleId="46">
    <w:name w:val="3.1 节"/>
    <w:basedOn w:val="3"/>
    <w:uiPriority w:val="0"/>
    <w:pPr>
      <w:spacing w:line="415" w:lineRule="auto"/>
      <w:jc w:val="center"/>
    </w:pPr>
    <w:rPr>
      <w:szCs w:val="20"/>
    </w:rPr>
  </w:style>
  <w:style w:type="paragraph" w:customStyle="1" w:styleId="47">
    <w:name w:val="表"/>
    <w:basedOn w:val="1"/>
    <w:uiPriority w:val="0"/>
    <w:pPr>
      <w:numPr>
        <w:ilvl w:val="0"/>
        <w:numId w:val="5"/>
      </w:numPr>
      <w:tabs>
        <w:tab w:val="left" w:pos="0"/>
      </w:tabs>
      <w:jc w:val="center"/>
    </w:pPr>
  </w:style>
  <w:style w:type="paragraph" w:customStyle="1" w:styleId="48">
    <w:name w:val="例程代码（带行号）"/>
    <w:basedOn w:val="1"/>
    <w:uiPriority w:val="0"/>
    <w:pPr>
      <w:numPr>
        <w:ilvl w:val="0"/>
        <w:numId w:val="6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9">
    <w:name w:val="List Paragraph"/>
    <w:basedOn w:val="1"/>
    <w:qFormat/>
    <w:uiPriority w:val="0"/>
  </w:style>
  <w:style w:type="paragraph" w:customStyle="1" w:styleId="50">
    <w:name w:val="多学一招脚下留心内容"/>
    <w:basedOn w:val="1"/>
    <w:uiPriority w:val="0"/>
    <w:rPr>
      <w:rFonts w:ascii="楷体_GB2312" w:eastAsia="楷体_GB2312"/>
    </w:rPr>
  </w:style>
  <w:style w:type="paragraph" w:customStyle="1" w:styleId="51">
    <w:name w:val="1第n章"/>
    <w:basedOn w:val="2"/>
    <w:uiPriority w:val="0"/>
    <w:pPr>
      <w:numPr>
        <w:numId w:val="7"/>
      </w:numPr>
      <w:ind w:firstLine="0"/>
    </w:pPr>
    <w:rPr>
      <w:szCs w:val="20"/>
    </w:rPr>
  </w:style>
  <w:style w:type="paragraph" w:customStyle="1" w:styleId="52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53">
    <w:name w:val="例程n-n"/>
    <w:uiPriority w:val="0"/>
    <w:pPr>
      <w:numPr>
        <w:ilvl w:val="0"/>
        <w:numId w:val="8"/>
      </w:numPr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4">
    <w:name w:val="5 图标号样式"/>
    <w:basedOn w:val="1"/>
    <w:uiPriority w:val="0"/>
    <w:pPr>
      <w:numPr>
        <w:ilvl w:val="0"/>
        <w:numId w:val="9"/>
      </w:numPr>
      <w:jc w:val="center"/>
    </w:pPr>
  </w:style>
  <w:style w:type="paragraph" w:customStyle="1" w:styleId="55">
    <w:name w:val="图片"/>
    <w:basedOn w:val="1"/>
    <w:uiPriority w:val="0"/>
    <w:pPr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2520</Words>
  <Characters>7373</Characters>
  <Lines>61</Lines>
  <Paragraphs>19</Paragraphs>
  <ScaleCrop>false</ScaleCrop>
  <LinksUpToDate>false</LinksUpToDate>
  <CharactersWithSpaces>9874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2016-08-22T11:48:00Z</dcterms:created>
  <dc:creator>姜涛</dc:creator>
  <dc:description>电话:15726607618  QQ:93878975</dc:description>
  <cp:lastModifiedBy>李欣</cp:lastModifiedBy>
  <dcterms:modified xsi:type="dcterms:W3CDTF">2016-08-22T12:31:22Z</dcterms:modified>
  <dc:title>Spring框架笔记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