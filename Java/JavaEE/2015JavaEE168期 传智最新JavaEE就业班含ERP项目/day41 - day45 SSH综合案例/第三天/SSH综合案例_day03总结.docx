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7F" w:rsidRDefault="00FB7484" w:rsidP="004C275B">
      <w:pPr>
        <w:pStyle w:val="10"/>
        <w:ind w:firstLineChars="0" w:firstLine="0"/>
      </w:pPr>
      <w:bookmarkStart w:id="0" w:name="_GoBack"/>
      <w:bookmarkEnd w:id="0"/>
      <w:r>
        <w:rPr>
          <w:rFonts w:hint="eastAsia"/>
        </w:rPr>
        <w:t>SSH</w:t>
      </w:r>
      <w:r>
        <w:rPr>
          <w:rFonts w:hint="eastAsia"/>
        </w:rPr>
        <w:t>综合案例</w:t>
      </w:r>
      <w:r w:rsidR="0006695C">
        <w:rPr>
          <w:rFonts w:hint="eastAsia"/>
        </w:rPr>
        <w:t>_day0</w:t>
      </w:r>
      <w:r w:rsidR="0006695C">
        <w:t>3</w:t>
      </w:r>
      <w:r>
        <w:rPr>
          <w:rFonts w:hint="eastAsia"/>
        </w:rPr>
        <w:t>总结</w:t>
      </w:r>
    </w:p>
    <w:p w:rsidR="00891E7F" w:rsidRDefault="00FB7484">
      <w:pPr>
        <w:pStyle w:val="31"/>
        <w:numPr>
          <w:ilvl w:val="0"/>
          <w:numId w:val="0"/>
        </w:numPr>
        <w:tabs>
          <w:tab w:val="clear" w:pos="4112"/>
        </w:tabs>
        <w:jc w:val="both"/>
      </w:pPr>
      <w:r>
        <w:rPr>
          <w:rFonts w:hint="eastAsia"/>
        </w:rPr>
        <w:t>今日内容</w:t>
      </w:r>
      <w:r>
        <w:rPr>
          <w:rFonts w:hint="eastAsia"/>
        </w:rPr>
        <w:t>:</w:t>
      </w:r>
    </w:p>
    <w:p w:rsidR="00891E7F" w:rsidRDefault="00FB7484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SSH</w:t>
      </w:r>
      <w:r>
        <w:rPr>
          <w:rFonts w:hint="eastAsia"/>
          <w:color w:val="7030A0"/>
        </w:rPr>
        <w:t>综合案例</w:t>
      </w:r>
    </w:p>
    <w:p w:rsidR="00891E7F" w:rsidRDefault="00FB7484" w:rsidP="006A2CBB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网上商城需求分析</w:t>
      </w:r>
      <w:r>
        <w:rPr>
          <w:rFonts w:hint="eastAsia"/>
        </w:rPr>
        <w:t>: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前台</w:t>
      </w:r>
      <w:r>
        <w:rPr>
          <w:rFonts w:hint="eastAsia"/>
        </w:rPr>
        <w:t>:</w:t>
      </w:r>
      <w:r>
        <w:rPr>
          <w:rFonts w:hint="eastAsia"/>
        </w:rPr>
        <w:t>用户模块</w:t>
      </w:r>
      <w:r>
        <w:rPr>
          <w:rFonts w:hint="eastAsia"/>
        </w:rPr>
        <w:t>.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注册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JS</w:t>
      </w:r>
      <w:r>
        <w:rPr>
          <w:rFonts w:hint="eastAsia"/>
        </w:rPr>
        <w:t>非空校验</w:t>
      </w:r>
      <w:r>
        <w:rPr>
          <w:rFonts w:hint="eastAsia"/>
        </w:rPr>
        <w:t>.(</w:t>
      </w:r>
      <w:r>
        <w:rPr>
          <w:rFonts w:hint="eastAsia"/>
        </w:rPr>
        <w:t>不是必须</w:t>
      </w:r>
      <w:r>
        <w:rPr>
          <w:rFonts w:hint="eastAsia"/>
        </w:rPr>
        <w:t>)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Struts2</w:t>
      </w:r>
      <w:r>
        <w:rPr>
          <w:rFonts w:hint="eastAsia"/>
        </w:rPr>
        <w:t>数据校验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AJAX</w:t>
      </w:r>
      <w:r>
        <w:rPr>
          <w:rFonts w:hint="eastAsia"/>
        </w:rPr>
        <w:t>校验用户名是否存在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发送激活邮件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验证码程序</w:t>
      </w:r>
      <w:r>
        <w:rPr>
          <w:rFonts w:hint="eastAsia"/>
        </w:rPr>
        <w:t>.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激活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点击邮件中连接地址</w:t>
      </w:r>
      <w:r>
        <w:rPr>
          <w:rFonts w:hint="eastAsia"/>
        </w:rPr>
        <w:t>,</w:t>
      </w:r>
      <w:r>
        <w:rPr>
          <w:rFonts w:hint="eastAsia"/>
        </w:rPr>
        <w:t>对用户进行激活</w:t>
      </w:r>
      <w:r>
        <w:rPr>
          <w:rFonts w:hint="eastAsia"/>
        </w:rPr>
        <w:t>.</w:t>
      </w:r>
    </w:p>
    <w:p w:rsidR="00891E7F" w:rsidRDefault="00FB7484">
      <w:pPr>
        <w:pStyle w:val="ac"/>
        <w:ind w:firstLine="360"/>
      </w:pPr>
      <w:r>
        <w:rPr>
          <w:rFonts w:hint="eastAsia"/>
        </w:rPr>
        <w:t>登录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数据校验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激活后的用户才可以进行登录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验证码程序</w:t>
      </w:r>
      <w:r>
        <w:rPr>
          <w:rFonts w:hint="eastAsia"/>
        </w:rPr>
        <w:t>.</w:t>
      </w:r>
    </w:p>
    <w:p w:rsidR="00891E7F" w:rsidRDefault="00FB7484">
      <w:pPr>
        <w:pStyle w:val="ac"/>
        <w:ind w:firstLine="360"/>
      </w:pPr>
      <w:r>
        <w:rPr>
          <w:rFonts w:hint="eastAsia"/>
        </w:rPr>
        <w:t>退出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销毁</w:t>
      </w:r>
      <w:r>
        <w:rPr>
          <w:rFonts w:hint="eastAsia"/>
        </w:rPr>
        <w:t>session.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前台</w:t>
      </w:r>
      <w:r>
        <w:rPr>
          <w:rFonts w:hint="eastAsia"/>
        </w:rPr>
        <w:t>:</w:t>
      </w:r>
      <w:r>
        <w:rPr>
          <w:rFonts w:hint="eastAsia"/>
        </w:rPr>
        <w:t>分类模块</w:t>
      </w:r>
      <w:r>
        <w:rPr>
          <w:rFonts w:hint="eastAsia"/>
        </w:rPr>
        <w:t>(</w:t>
      </w:r>
      <w:r>
        <w:rPr>
          <w:rFonts w:hint="eastAsia"/>
        </w:rPr>
        <w:t>首页</w:t>
      </w:r>
      <w:r>
        <w:rPr>
          <w:rFonts w:hint="eastAsia"/>
        </w:rPr>
        <w:t>):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查询一级分类</w:t>
      </w:r>
      <w:r>
        <w:rPr>
          <w:rFonts w:hint="eastAsia"/>
        </w:rPr>
        <w:t>:</w:t>
      </w:r>
      <w:r>
        <w:rPr>
          <w:rFonts w:hint="eastAsia"/>
        </w:rPr>
        <w:t>显示到菜单位置</w:t>
      </w:r>
      <w:r>
        <w:rPr>
          <w:rFonts w:hint="eastAsia"/>
        </w:rPr>
        <w:t>.</w:t>
      </w:r>
    </w:p>
    <w:p w:rsidR="00891E7F" w:rsidRDefault="00891E7F">
      <w:pPr>
        <w:pStyle w:val="ac"/>
        <w:ind w:firstLine="360"/>
      </w:pPr>
    </w:p>
    <w:p w:rsidR="00891E7F" w:rsidRDefault="00FB7484">
      <w:pPr>
        <w:pStyle w:val="ac"/>
        <w:ind w:firstLine="360"/>
      </w:pPr>
      <w:r>
        <w:rPr>
          <w:rFonts w:hint="eastAsia"/>
        </w:rPr>
        <w:t>查询一级分类</w:t>
      </w:r>
      <w:r>
        <w:rPr>
          <w:rFonts w:hint="eastAsia"/>
        </w:rPr>
        <w:t>:</w:t>
      </w:r>
      <w:r>
        <w:rPr>
          <w:rFonts w:hint="eastAsia"/>
        </w:rPr>
        <w:t>关联二级分类</w:t>
      </w:r>
      <w:r>
        <w:rPr>
          <w:rFonts w:hint="eastAsia"/>
        </w:rPr>
        <w:t>.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前台</w:t>
      </w:r>
      <w:r>
        <w:rPr>
          <w:rFonts w:hint="eastAsia"/>
        </w:rPr>
        <w:t>:</w:t>
      </w:r>
      <w:r>
        <w:rPr>
          <w:rFonts w:hint="eastAsia"/>
        </w:rPr>
        <w:t>二级分类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根据一级分类</w:t>
      </w:r>
      <w:r>
        <w:rPr>
          <w:rFonts w:hint="eastAsia"/>
        </w:rPr>
        <w:t>:</w:t>
      </w:r>
      <w:r>
        <w:rPr>
          <w:rFonts w:hint="eastAsia"/>
        </w:rPr>
        <w:t>查询到二级分类</w:t>
      </w:r>
      <w:r>
        <w:rPr>
          <w:rFonts w:hint="eastAsia"/>
        </w:rPr>
        <w:t>.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前台</w:t>
      </w:r>
      <w:r>
        <w:rPr>
          <w:rFonts w:hint="eastAsia"/>
        </w:rPr>
        <w:t>:</w:t>
      </w:r>
      <w:r>
        <w:rPr>
          <w:rFonts w:hint="eastAsia"/>
        </w:rPr>
        <w:t>商品模块</w:t>
      </w:r>
      <w:r>
        <w:rPr>
          <w:rFonts w:hint="eastAsia"/>
        </w:rPr>
        <w:t>(</w:t>
      </w:r>
      <w:r>
        <w:rPr>
          <w:rFonts w:hint="eastAsia"/>
        </w:rPr>
        <w:t>首页</w:t>
      </w:r>
      <w:r>
        <w:rPr>
          <w:rFonts w:hint="eastAsia"/>
        </w:rPr>
        <w:t>):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查询热门商品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检索</w:t>
      </w:r>
      <w:r>
        <w:rPr>
          <w:rFonts w:hint="eastAsia"/>
        </w:rPr>
        <w:t>10</w:t>
      </w:r>
      <w:r>
        <w:rPr>
          <w:rFonts w:hint="eastAsia"/>
        </w:rPr>
        <w:t>个热门商品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查询最新商品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检索</w:t>
      </w:r>
      <w:r>
        <w:rPr>
          <w:rFonts w:hint="eastAsia"/>
        </w:rPr>
        <w:t>10</w:t>
      </w:r>
      <w:r>
        <w:rPr>
          <w:rFonts w:hint="eastAsia"/>
        </w:rPr>
        <w:t>个最新商品</w:t>
      </w:r>
      <w:r>
        <w:rPr>
          <w:rFonts w:hint="eastAsia"/>
        </w:rPr>
        <w:t>.(</w:t>
      </w:r>
      <w:r>
        <w:rPr>
          <w:rFonts w:hint="eastAsia"/>
        </w:rPr>
        <w:t>按时间排序</w:t>
      </w:r>
      <w:r>
        <w:rPr>
          <w:rFonts w:hint="eastAsia"/>
        </w:rPr>
        <w:t>)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根据分类查询商品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根据分类的</w:t>
      </w:r>
      <w:r>
        <w:rPr>
          <w:rFonts w:hint="eastAsia"/>
        </w:rPr>
        <w:t>ID</w:t>
      </w:r>
      <w:r>
        <w:rPr>
          <w:rFonts w:hint="eastAsia"/>
        </w:rPr>
        <w:t>检索商品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对商品显示的时候</w:t>
      </w:r>
      <w:r>
        <w:rPr>
          <w:rFonts w:hint="eastAsia"/>
        </w:rPr>
        <w:t>,</w:t>
      </w:r>
      <w:r>
        <w:rPr>
          <w:rFonts w:hint="eastAsia"/>
        </w:rPr>
        <w:t>分页显示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检索商品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显示商品详情</w:t>
      </w:r>
      <w:r>
        <w:rPr>
          <w:rFonts w:hint="eastAsia"/>
        </w:rPr>
        <w:t>.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购物模块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添加到购物车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将购物项添加到购物车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如果购物项已经存在在购物车中</w:t>
      </w:r>
      <w:r>
        <w:rPr>
          <w:rFonts w:hint="eastAsia"/>
        </w:rPr>
        <w:t>,</w:t>
      </w:r>
      <w:r>
        <w:rPr>
          <w:rFonts w:hint="eastAsia"/>
        </w:rPr>
        <w:t>那么数量和小计需要增加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如果购物项没有在购物车中</w:t>
      </w:r>
      <w:r>
        <w:rPr>
          <w:rFonts w:hint="eastAsia"/>
        </w:rPr>
        <w:t>,</w:t>
      </w:r>
      <w:r>
        <w:rPr>
          <w:rFonts w:hint="eastAsia"/>
        </w:rPr>
        <w:t>添加一个新的购物项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ind w:firstLine="360"/>
      </w:pPr>
      <w:r>
        <w:rPr>
          <w:rFonts w:hint="eastAsia"/>
        </w:rPr>
        <w:t>清空购物车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将购物车中所有的购物项</w:t>
      </w:r>
      <w:r>
        <w:rPr>
          <w:rFonts w:hint="eastAsia"/>
        </w:rPr>
        <w:t>,</w:t>
      </w:r>
      <w:r>
        <w:rPr>
          <w:rFonts w:hint="eastAsia"/>
        </w:rPr>
        <w:t>清空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从购物车中移除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将某一个购物项从购物车中移除</w:t>
      </w:r>
      <w:r>
        <w:rPr>
          <w:rFonts w:hint="eastAsia"/>
        </w:rPr>
        <w:t>.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订单模块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保存订单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数据从购物车中获取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显示某个订单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检索订单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查询我的订单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检索订单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在线支付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选择第三方支付平台</w:t>
      </w:r>
      <w:r>
        <w:rPr>
          <w:rFonts w:hint="eastAsia"/>
        </w:rPr>
        <w:t>,</w:t>
      </w:r>
      <w:r>
        <w:rPr>
          <w:rFonts w:hint="eastAsia"/>
        </w:rPr>
        <w:t>为订单进行付款</w:t>
      </w:r>
      <w:r>
        <w:rPr>
          <w:rFonts w:hint="eastAsia"/>
        </w:rPr>
        <w:t>.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用户模块</w:t>
      </w:r>
      <w:r>
        <w:rPr>
          <w:rFonts w:hint="eastAsia"/>
        </w:rPr>
        <w:t>:(</w:t>
      </w:r>
      <w:r>
        <w:rPr>
          <w:rFonts w:hint="eastAsia"/>
        </w:rPr>
        <w:t>后台</w:t>
      </w:r>
      <w:r>
        <w:rPr>
          <w:rFonts w:hint="eastAsia"/>
        </w:rPr>
        <w:t>)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查询所有用户</w:t>
      </w:r>
      <w:r>
        <w:rPr>
          <w:rFonts w:hint="eastAsia"/>
        </w:rPr>
        <w:t>:</w:t>
      </w:r>
    </w:p>
    <w:p w:rsidR="00891E7F" w:rsidRDefault="00891E7F">
      <w:pPr>
        <w:pStyle w:val="ac"/>
        <w:ind w:firstLine="360"/>
      </w:pPr>
    </w:p>
    <w:p w:rsidR="00891E7F" w:rsidRDefault="00FB7484">
      <w:pPr>
        <w:pStyle w:val="ac"/>
        <w:ind w:firstLine="360"/>
      </w:pPr>
      <w:r>
        <w:rPr>
          <w:rFonts w:hint="eastAsia"/>
        </w:rPr>
        <w:lastRenderedPageBreak/>
        <w:t>修改用户信息</w:t>
      </w:r>
      <w:r>
        <w:rPr>
          <w:rFonts w:hint="eastAsia"/>
        </w:rPr>
        <w:t>:</w:t>
      </w:r>
    </w:p>
    <w:p w:rsidR="00891E7F" w:rsidRDefault="00891E7F">
      <w:pPr>
        <w:pStyle w:val="ac"/>
        <w:ind w:firstLine="360"/>
      </w:pPr>
    </w:p>
    <w:p w:rsidR="00891E7F" w:rsidRDefault="00FB7484">
      <w:pPr>
        <w:pStyle w:val="ac"/>
        <w:ind w:firstLine="360"/>
      </w:pPr>
      <w:r>
        <w:rPr>
          <w:rFonts w:hint="eastAsia"/>
        </w:rPr>
        <w:t>删除用户信息</w:t>
      </w:r>
      <w:r>
        <w:rPr>
          <w:rFonts w:hint="eastAsia"/>
        </w:rPr>
        <w:t>: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一级分类</w:t>
      </w:r>
      <w:r>
        <w:rPr>
          <w:rFonts w:hint="eastAsia"/>
        </w:rPr>
        <w:t>:(</w:t>
      </w:r>
      <w:r>
        <w:rPr>
          <w:rFonts w:hint="eastAsia"/>
        </w:rPr>
        <w:t>后台</w:t>
      </w:r>
      <w:r>
        <w:rPr>
          <w:rFonts w:hint="eastAsia"/>
        </w:rPr>
        <w:t>)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查询所有一级分类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分页</w:t>
      </w:r>
      <w:r>
        <w:rPr>
          <w:rFonts w:hint="eastAsia"/>
        </w:rPr>
        <w:t>.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添加一级分类</w:t>
      </w:r>
      <w:r>
        <w:rPr>
          <w:rFonts w:hint="eastAsia"/>
        </w:rPr>
        <w:t>:</w:t>
      </w:r>
    </w:p>
    <w:p w:rsidR="00891E7F" w:rsidRDefault="00891E7F">
      <w:pPr>
        <w:pStyle w:val="ac"/>
        <w:ind w:firstLine="360"/>
      </w:pPr>
    </w:p>
    <w:p w:rsidR="00891E7F" w:rsidRDefault="00FB7484">
      <w:pPr>
        <w:pStyle w:val="ac"/>
        <w:ind w:firstLine="360"/>
      </w:pPr>
      <w:r>
        <w:rPr>
          <w:rFonts w:hint="eastAsia"/>
        </w:rPr>
        <w:t>修改一级分类</w:t>
      </w:r>
      <w:r>
        <w:rPr>
          <w:rFonts w:hint="eastAsia"/>
        </w:rPr>
        <w:t>:</w:t>
      </w:r>
    </w:p>
    <w:p w:rsidR="00891E7F" w:rsidRDefault="00891E7F">
      <w:pPr>
        <w:pStyle w:val="ac"/>
        <w:ind w:firstLine="360"/>
      </w:pPr>
    </w:p>
    <w:p w:rsidR="00891E7F" w:rsidRDefault="00FB7484">
      <w:pPr>
        <w:pStyle w:val="ac"/>
        <w:ind w:firstLine="360"/>
      </w:pPr>
      <w:r>
        <w:rPr>
          <w:rFonts w:hint="eastAsia"/>
        </w:rPr>
        <w:t>删除一级分类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删除二级分类</w:t>
      </w:r>
      <w:r>
        <w:rPr>
          <w:rFonts w:hint="eastAsia"/>
        </w:rPr>
        <w:t>.(</w:t>
      </w:r>
      <w:r>
        <w:rPr>
          <w:rFonts w:hint="eastAsia"/>
        </w:rPr>
        <w:t>级联</w:t>
      </w:r>
      <w:r>
        <w:rPr>
          <w:rFonts w:hint="eastAsia"/>
        </w:rPr>
        <w:t>)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二级分类</w:t>
      </w:r>
      <w:r>
        <w:rPr>
          <w:rFonts w:hint="eastAsia"/>
        </w:rPr>
        <w:t>:(</w:t>
      </w:r>
      <w:r>
        <w:rPr>
          <w:rFonts w:hint="eastAsia"/>
        </w:rPr>
        <w:t>后台</w:t>
      </w:r>
      <w:r>
        <w:rPr>
          <w:rFonts w:hint="eastAsia"/>
        </w:rPr>
        <w:t>)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查询所有二级分类</w:t>
      </w:r>
      <w:r>
        <w:rPr>
          <w:rFonts w:hint="eastAsia"/>
        </w:rPr>
        <w:t>:</w:t>
      </w:r>
    </w:p>
    <w:p w:rsidR="00891E7F" w:rsidRDefault="00891E7F">
      <w:pPr>
        <w:pStyle w:val="ac"/>
        <w:ind w:firstLine="360"/>
      </w:pPr>
    </w:p>
    <w:p w:rsidR="00891E7F" w:rsidRDefault="00FB7484">
      <w:pPr>
        <w:pStyle w:val="ac"/>
        <w:ind w:firstLine="360"/>
      </w:pPr>
      <w:r>
        <w:rPr>
          <w:rFonts w:hint="eastAsia"/>
        </w:rPr>
        <w:t>添加二级分类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所属一级分类</w:t>
      </w:r>
      <w:r>
        <w:rPr>
          <w:rFonts w:hint="eastAsia"/>
        </w:rPr>
        <w:t>: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修改二级分类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所属一级分类</w:t>
      </w:r>
      <w:r>
        <w:rPr>
          <w:rFonts w:hint="eastAsia"/>
        </w:rPr>
        <w:t>: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删除二级分类</w:t>
      </w:r>
      <w:r>
        <w:rPr>
          <w:rFonts w:hint="eastAsia"/>
        </w:rPr>
        <w:t>: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商品模块</w:t>
      </w:r>
      <w:r>
        <w:rPr>
          <w:rFonts w:hint="eastAsia"/>
        </w:rPr>
        <w:t>(</w:t>
      </w:r>
      <w:r>
        <w:rPr>
          <w:rFonts w:hint="eastAsia"/>
        </w:rPr>
        <w:t>后台</w:t>
      </w:r>
      <w:r>
        <w:rPr>
          <w:rFonts w:hint="eastAsia"/>
        </w:rPr>
        <w:t>)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查询所有商品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分页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条件查询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添加商品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上传商品图片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修改商品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修改上传图片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删除商品</w:t>
      </w:r>
      <w:r>
        <w:rPr>
          <w:rFonts w:hint="eastAsia"/>
        </w:rPr>
        <w:t>: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lastRenderedPageBreak/>
        <w:t>订单模块</w:t>
      </w:r>
      <w:r>
        <w:rPr>
          <w:rFonts w:hint="eastAsia"/>
        </w:rPr>
        <w:t>(</w:t>
      </w:r>
      <w:r>
        <w:rPr>
          <w:rFonts w:hint="eastAsia"/>
        </w:rPr>
        <w:t>后台</w:t>
      </w:r>
      <w:r>
        <w:rPr>
          <w:rFonts w:hint="eastAsia"/>
        </w:rPr>
        <w:t>)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查询所有订单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分页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按状态查询订单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分页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是否可以删除订单</w:t>
      </w:r>
      <w:r>
        <w:rPr>
          <w:rFonts w:hint="eastAsia"/>
        </w:rPr>
        <w:t>:</w:t>
      </w:r>
    </w:p>
    <w:p w:rsidR="00891E7F" w:rsidRDefault="00FB7484" w:rsidP="006A2CBB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设计页面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静态页面</w:t>
      </w:r>
      <w:r>
        <w:rPr>
          <w:rFonts w:hint="eastAsia"/>
        </w:rPr>
        <w:t>:</w:t>
      </w:r>
    </w:p>
    <w:p w:rsidR="00891E7F" w:rsidRDefault="00FB7484" w:rsidP="006A2CBB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数据库分析与设计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用户表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用户名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密码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邮箱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姓名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性别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电话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地址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用户状态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激活码</w:t>
      </w:r>
      <w:r>
        <w:rPr>
          <w:rFonts w:hint="eastAsia"/>
        </w:rPr>
        <w:t>: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一级分类表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一级分类</w:t>
      </w:r>
      <w:r>
        <w:rPr>
          <w:rFonts w:hint="eastAsia"/>
        </w:rPr>
        <w:t>ID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一级分类名称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二级分类表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二级分类</w:t>
      </w:r>
      <w:r>
        <w:rPr>
          <w:rFonts w:hint="eastAsia"/>
        </w:rPr>
        <w:t>ID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二级分类名称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一级分类</w:t>
      </w:r>
      <w:r>
        <w:rPr>
          <w:rFonts w:hint="eastAsia"/>
        </w:rPr>
        <w:t>ID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商品表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商品名称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商品商城价格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商品指导价格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商品描述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商品图片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二级分类</w:t>
      </w:r>
      <w:r>
        <w:rPr>
          <w:rFonts w:hint="eastAsia"/>
        </w:rPr>
        <w:t>ID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订单表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订单时间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订单地址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订单总价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订单状态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订单项表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订单项</w:t>
      </w:r>
      <w:r>
        <w:rPr>
          <w:rFonts w:hint="eastAsia"/>
        </w:rPr>
        <w:t>ID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数量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小计</w:t>
      </w:r>
    </w:p>
    <w:p w:rsidR="00891E7F" w:rsidRDefault="00FB7484" w:rsidP="006A2CBB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SSH</w:t>
      </w:r>
      <w:r>
        <w:rPr>
          <w:rFonts w:hint="eastAsia"/>
        </w:rPr>
        <w:t>环境搭建</w:t>
      </w:r>
      <w:r>
        <w:rPr>
          <w:rFonts w:hint="eastAsia"/>
        </w:rPr>
        <w:t>: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创建一个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>.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导入相应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891E7F" w:rsidRDefault="00FB7484">
      <w:pPr>
        <w:pStyle w:val="ac"/>
        <w:ind w:firstLine="360"/>
      </w:pP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struts2</w:t>
      </w:r>
      <w:r>
        <w:rPr>
          <w:rFonts w:hint="eastAsia"/>
        </w:rPr>
        <w:t>框架解压路径</w:t>
      </w:r>
      <w:r>
        <w:rPr>
          <w:rFonts w:hint="eastAsia"/>
        </w:rPr>
        <w:t>/apps/struts2-blank.war/WEB-INF/lib/*.jar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struts2</w:t>
      </w:r>
      <w:r>
        <w:rPr>
          <w:rFonts w:hint="eastAsia"/>
        </w:rPr>
        <w:t>框架解压路径</w:t>
      </w:r>
      <w:r>
        <w:rPr>
          <w:rFonts w:hint="eastAsia"/>
        </w:rPr>
        <w:t>/lib/struts2-spring-plugin-2.3.15.3.jar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struts2</w:t>
      </w:r>
      <w:r>
        <w:rPr>
          <w:rFonts w:hint="eastAsia"/>
        </w:rPr>
        <w:t>框架解压路径</w:t>
      </w:r>
      <w:r>
        <w:rPr>
          <w:rFonts w:hint="eastAsia"/>
        </w:rPr>
        <w:t>/lib/struts2-json-plugin-2.3.15.3.jar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Spring</w:t>
      </w:r>
      <w:r>
        <w:rPr>
          <w:rFonts w:hint="eastAsia"/>
        </w:rPr>
        <w:t>开发基本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框架解压路径</w:t>
      </w:r>
      <w:r>
        <w:rPr>
          <w:rFonts w:hint="eastAsia"/>
        </w:rPr>
        <w:t>/lib/spring-beans-3.2.0.RELEASE.jar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框架解压路径</w:t>
      </w:r>
      <w:r>
        <w:rPr>
          <w:rFonts w:hint="eastAsia"/>
        </w:rPr>
        <w:t>/lib/spring-context-3.2.0.RELEASE.jar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框架解压路径</w:t>
      </w:r>
      <w:r>
        <w:rPr>
          <w:rFonts w:hint="eastAsia"/>
        </w:rPr>
        <w:t>/lib/spring-core-3.2.0.RELEASE.jar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框架解压路径</w:t>
      </w:r>
      <w:r>
        <w:rPr>
          <w:rFonts w:hint="eastAsia"/>
        </w:rPr>
        <w:t>/lib/spring-expression-3.2.0.RELEASE.jar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框架依赖包解压路径</w:t>
      </w:r>
      <w:r>
        <w:rPr>
          <w:rFonts w:hint="eastAsia"/>
        </w:rPr>
        <w:t>/com.springsource.org.apache.commons.logging-1.1.1.jar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框架依赖包解压路径</w:t>
      </w:r>
      <w:r>
        <w:rPr>
          <w:rFonts w:hint="eastAsia"/>
        </w:rPr>
        <w:t>/com.springsource.org.apache.log4j-1.2.15.jar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开发</w:t>
      </w:r>
      <w:r>
        <w:rPr>
          <w:rFonts w:hint="eastAsia"/>
        </w:rPr>
        <w:t>(Aspectj)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框架解压路径</w:t>
      </w:r>
      <w:r>
        <w:rPr>
          <w:rFonts w:hint="eastAsia"/>
        </w:rPr>
        <w:t>/lib/spring-aop-3.2.0.RELEASE.jar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框架解压路径</w:t>
      </w:r>
      <w:r>
        <w:rPr>
          <w:rFonts w:hint="eastAsia"/>
        </w:rPr>
        <w:t>/lib/spring-aspects-3.2.0.RELEASE.jar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框架依赖包解压路径</w:t>
      </w:r>
      <w:r>
        <w:rPr>
          <w:rFonts w:hint="eastAsia"/>
        </w:rPr>
        <w:t>/com.springsource.org.aopalliance-1.0.0.jar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框架依赖包解压路径</w:t>
      </w:r>
      <w:r>
        <w:rPr>
          <w:rFonts w:hint="eastAsia"/>
        </w:rPr>
        <w:t>/com.springsource.org.aspectj.weaver-1.6.8.RELEASE.jar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支持、事务管理、整合</w:t>
      </w:r>
      <w:r>
        <w:rPr>
          <w:rFonts w:hint="eastAsia"/>
        </w:rPr>
        <w:t>Hibernate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lastRenderedPageBreak/>
        <w:t>* spring</w:t>
      </w:r>
      <w:r>
        <w:rPr>
          <w:rFonts w:hint="eastAsia"/>
        </w:rPr>
        <w:t>框架解压路径</w:t>
      </w:r>
      <w:r>
        <w:rPr>
          <w:rFonts w:hint="eastAsia"/>
        </w:rPr>
        <w:t>/lib/spring-jdbc-3.2.0.RELEASE.jar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框架解压路径</w:t>
      </w:r>
      <w:r>
        <w:rPr>
          <w:rFonts w:hint="eastAsia"/>
        </w:rPr>
        <w:t>/lib/spring-tx-3.2.0.RELEASE.jar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框架解压路径</w:t>
      </w:r>
      <w:r>
        <w:rPr>
          <w:rFonts w:hint="eastAsia"/>
        </w:rPr>
        <w:t>/lib/spring-orm-3.2.0.RELEASE.jar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Spring</w:t>
      </w:r>
      <w:r>
        <w:rPr>
          <w:rFonts w:hint="eastAsia"/>
        </w:rPr>
        <w:t>整合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框架解压路径</w:t>
      </w:r>
      <w:r>
        <w:rPr>
          <w:rFonts w:hint="eastAsia"/>
        </w:rPr>
        <w:t>/lib/spring-web-3.2.0.RELEASE.jar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Spring</w:t>
      </w:r>
      <w:r>
        <w:rPr>
          <w:rFonts w:hint="eastAsia"/>
        </w:rPr>
        <w:t>整合</w:t>
      </w:r>
      <w:r>
        <w:rPr>
          <w:rFonts w:hint="eastAsia"/>
        </w:rPr>
        <w:t>Junit</w:t>
      </w:r>
      <w:r>
        <w:rPr>
          <w:rFonts w:hint="eastAsia"/>
        </w:rPr>
        <w:t>单元测试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spring</w:t>
      </w:r>
      <w:r>
        <w:rPr>
          <w:rFonts w:hint="eastAsia"/>
        </w:rPr>
        <w:t>框架解压路径</w:t>
      </w:r>
      <w:r>
        <w:rPr>
          <w:rFonts w:hint="eastAsia"/>
        </w:rPr>
        <w:t>/lib/spring-test-3.2.0.RELEASE.jar</w:t>
      </w: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ind w:firstLine="360"/>
      </w:pPr>
      <w:r>
        <w:rPr>
          <w:rFonts w:hint="eastAsia"/>
        </w:rPr>
        <w:t>Hibernate</w:t>
      </w:r>
      <w:r>
        <w:rPr>
          <w:rFonts w:hint="eastAsia"/>
        </w:rPr>
        <w:t>框架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hibernate</w:t>
      </w:r>
      <w:r>
        <w:rPr>
          <w:rFonts w:hint="eastAsia"/>
        </w:rPr>
        <w:t>框架解压路径</w:t>
      </w:r>
      <w:r>
        <w:rPr>
          <w:rFonts w:hint="eastAsia"/>
        </w:rPr>
        <w:t>/hibernate3.jar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hibernate</w:t>
      </w:r>
      <w:r>
        <w:rPr>
          <w:rFonts w:hint="eastAsia"/>
        </w:rPr>
        <w:t>框架解压路径</w:t>
      </w:r>
      <w:r>
        <w:rPr>
          <w:rFonts w:hint="eastAsia"/>
        </w:rPr>
        <w:t>/lib/required/*.jar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hibernate</w:t>
      </w:r>
      <w:r>
        <w:rPr>
          <w:rFonts w:hint="eastAsia"/>
        </w:rPr>
        <w:t>框架解压路径</w:t>
      </w:r>
      <w:r>
        <w:rPr>
          <w:rFonts w:hint="eastAsia"/>
        </w:rPr>
        <w:t>/lib/jpr/*.jar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hibernate</w:t>
      </w:r>
      <w:r>
        <w:rPr>
          <w:rFonts w:hint="eastAsia"/>
        </w:rPr>
        <w:t>框架整合</w:t>
      </w:r>
      <w:r>
        <w:rPr>
          <w:rFonts w:hint="eastAsia"/>
        </w:rPr>
        <w:t>log4j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slf4j-log4j12-1.7.2.jar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数据库驱动包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c3p0</w:t>
      </w:r>
      <w:r>
        <w:rPr>
          <w:rFonts w:hint="eastAsia"/>
        </w:rPr>
        <w:t>连接池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第三步导入相应配置文件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Struts</w:t>
      </w:r>
      <w:r>
        <w:rPr>
          <w:rFonts w:hint="eastAsia"/>
        </w:rPr>
        <w:t>框架中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web.xml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核心过滤器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  <w:color w:val="000000"/>
        </w:rPr>
        <w:tab/>
      </w:r>
      <w:r>
        <w:rPr>
          <w:rFonts w:hint="eastAsia"/>
        </w:rPr>
        <w:t>&lt;filter&gt;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ab/>
      </w:r>
      <w:r>
        <w:rPr>
          <w:rFonts w:hint="eastAsia"/>
        </w:rPr>
        <w:tab/>
        <w:t>&lt;filter-name&gt;struts2&lt;/filter-name&gt;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ab/>
      </w:r>
      <w:r>
        <w:rPr>
          <w:rFonts w:hint="eastAsia"/>
        </w:rPr>
        <w:tab/>
        <w:t>&lt;filter-class&gt;org.apache.struts2.dispatcher.ng.filter.StrutsPrepareAndExecuteFilter&lt;/filter-class&gt;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ab/>
        <w:t>&lt;/filter&gt;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ab/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ab/>
        <w:t>&lt;filter-mapping&gt;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ab/>
      </w:r>
      <w:r>
        <w:rPr>
          <w:rFonts w:hint="eastAsia"/>
        </w:rPr>
        <w:tab/>
        <w:t>&lt;filter-name&gt;struts2&lt;/filter-name&gt;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ab/>
      </w:r>
      <w:r>
        <w:rPr>
          <w:rFonts w:hint="eastAsia"/>
        </w:rPr>
        <w:tab/>
        <w:t>&lt;url-pattern&gt;/*&lt;/url-pattern&gt;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ab/>
        <w:t>&lt;/filter-mapping&gt;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struts.xml</w:t>
      </w:r>
    </w:p>
    <w:p w:rsidR="00891E7F" w:rsidRDefault="00891E7F">
      <w:pPr>
        <w:pStyle w:val="ac"/>
        <w:ind w:firstLineChars="662" w:firstLine="1192"/>
      </w:pP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ind w:firstLine="360"/>
      </w:pPr>
      <w:r>
        <w:rPr>
          <w:rFonts w:hint="eastAsia"/>
        </w:rPr>
        <w:t>Spring</w:t>
      </w:r>
      <w:r>
        <w:rPr>
          <w:rFonts w:hint="eastAsia"/>
        </w:rPr>
        <w:t>框架中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web.xml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&lt;!-- Spring</w:t>
      </w:r>
      <w:r>
        <w:rPr>
          <w:rFonts w:hint="eastAsia"/>
        </w:rPr>
        <w:t>框架使用监听器</w:t>
      </w:r>
      <w:r>
        <w:rPr>
          <w:rFonts w:hint="eastAsia"/>
        </w:rPr>
        <w:t>,</w:t>
      </w:r>
      <w:r>
        <w:rPr>
          <w:rFonts w:hint="eastAsia"/>
        </w:rPr>
        <w:t>服务器启动的时候加载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&lt;listener&gt;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&lt;listener-class&gt;org.springframework.web.context.ContextLoaderListener&lt;/listener-class&gt;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&lt;/listener&gt;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监听器默认加载</w:t>
      </w:r>
      <w:r>
        <w:rPr>
          <w:rFonts w:hint="eastAsia"/>
        </w:rPr>
        <w:t>WEB-INF/application.xml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lastRenderedPageBreak/>
        <w:tab/>
        <w:t>&lt;context-param&gt;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&lt;param-name&gt;contextConfigLocation&lt;/param-name&gt;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&lt;param-value&gt;classpath:applicationContext.xml&lt;/param-value&gt;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&lt;/context-param&gt;</w:t>
      </w: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applicationCotnext.xml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引入外部</w:t>
      </w:r>
      <w:r>
        <w:rPr>
          <w:rFonts w:hint="eastAsia"/>
        </w:rPr>
        <w:t>jdbc.properties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&lt;context:property-placeholder location="classpath:jdbc.properties"/&gt;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配置连接池的信息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&lt;bean id="dataSource" class="com.mchange.v2.c3p0.ComboPooledDataSource"&gt;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数据库连接的四个基本参数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name="driverClass" value="${jdbc.driver}"/&gt;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name="jdbcUrl" value="${jdbc.url}"/&gt;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name="user" value="${jdbc.user}"/&gt;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name="password" value="${jdbc.password}"/&gt;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&lt;/bean&gt;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Hibernate</w:t>
      </w:r>
      <w:r>
        <w:rPr>
          <w:rFonts w:hint="eastAsia"/>
        </w:rPr>
        <w:t>的相关属性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&lt;bean id="sessionFactory" class="org.springframework.orm.hibernate3.LocalSessionFactoryBean"&gt;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注入连接池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name="dataSource" ref="dataSource"/&gt;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>Hibernate</w:t>
      </w:r>
      <w:r>
        <w:rPr>
          <w:rFonts w:hint="eastAsia"/>
        </w:rPr>
        <w:t>的其他的属性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name="hibernateProperties"&gt;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&lt;props&gt;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Hibernate</w:t>
      </w:r>
      <w:r>
        <w:rPr>
          <w:rFonts w:hint="eastAsia"/>
        </w:rPr>
        <w:t>的方言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key="hibernate.dialect"&gt;org.hibernate.dialect.MySQLDialect&lt;/prop&gt;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key="hibernate.show_sql"&gt;true&lt;/prop&gt;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key="hibernate.format_sql"&gt;true&lt;/prop&gt;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key="hibernate.hbm2ddl.auto"&gt;update&lt;/prop&gt;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&lt;prop key="hibernate.connection.autocommit"&gt;false&lt;/prop&gt;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&lt;/props&gt;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&lt;/property&gt;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&lt;/bean&gt;</w:t>
      </w: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声明式事务管理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配置事务管理器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&lt;bean id="transactionManager" class="org.springframework.orm.hibernate3.HibernateTransactionManager"&gt;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注入</w:t>
      </w:r>
      <w:r>
        <w:rPr>
          <w:rFonts w:hint="eastAsia"/>
        </w:rPr>
        <w:t xml:space="preserve"> sessionFactory--&gt;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name="sessionFactory" ref="sessionFactory"/&gt;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&lt;/bean&gt;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lastRenderedPageBreak/>
        <w:tab/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&lt;tx:annotation-driven transaction-manager="transactionManager"/&gt;</w:t>
      </w: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不使用</w:t>
      </w:r>
      <w:r>
        <w:rPr>
          <w:rFonts w:hint="eastAsia"/>
        </w:rPr>
        <w:t>hibernate</w:t>
      </w: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将</w:t>
      </w:r>
      <w:r>
        <w:rPr>
          <w:rFonts w:hint="eastAsia"/>
        </w:rPr>
        <w:t>hibernate</w:t>
      </w:r>
      <w:r>
        <w:rPr>
          <w:rFonts w:hint="eastAsia"/>
        </w:rPr>
        <w:t>的信息配置到</w:t>
      </w:r>
      <w:r>
        <w:rPr>
          <w:rFonts w:hint="eastAsia"/>
        </w:rPr>
        <w:t>spring</w:t>
      </w:r>
      <w:r>
        <w:rPr>
          <w:rFonts w:hint="eastAsia"/>
        </w:rPr>
        <w:t>框架中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ind w:firstLine="360"/>
      </w:pPr>
      <w:r>
        <w:rPr>
          <w:rFonts w:hint="eastAsia"/>
        </w:rPr>
        <w:t>log4j</w:t>
      </w:r>
      <w:r>
        <w:rPr>
          <w:rFonts w:hint="eastAsia"/>
        </w:rPr>
        <w:t>的配置文件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连接数据库基本参数配置文件</w:t>
      </w:r>
      <w:r>
        <w:rPr>
          <w:rFonts w:hint="eastAsia"/>
        </w:rPr>
        <w:t>:</w:t>
      </w:r>
    </w:p>
    <w:p w:rsidR="00891E7F" w:rsidRDefault="00891E7F"/>
    <w:p w:rsidR="00891E7F" w:rsidRDefault="00FB7484" w:rsidP="006A2CBB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编码实现</w:t>
      </w:r>
      <w:r>
        <w:rPr>
          <w:rFonts w:hint="eastAsia"/>
        </w:rPr>
        <w:t>: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首页显示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复制所有文件到工程下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css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js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image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复制页面到工程</w:t>
      </w:r>
      <w:r>
        <w:rPr>
          <w:rFonts w:hint="eastAsia"/>
        </w:rPr>
        <w:t>WEB-INF/jsp/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将后缀</w:t>
      </w:r>
      <w:r>
        <w:rPr>
          <w:rFonts w:hint="eastAsia"/>
        </w:rPr>
        <w:t>.htm</w:t>
      </w:r>
      <w:r>
        <w:rPr>
          <w:rFonts w:hint="eastAsia"/>
        </w:rPr>
        <w:t>改为</w:t>
      </w:r>
      <w:r>
        <w:rPr>
          <w:rFonts w:hint="eastAsia"/>
        </w:rPr>
        <w:t>jsp</w:t>
      </w:r>
    </w:p>
    <w:p w:rsidR="00891E7F" w:rsidRDefault="00891E7F">
      <w:pPr>
        <w:pStyle w:val="ac"/>
        <w:ind w:firstLine="360"/>
      </w:pPr>
    </w:p>
    <w:p w:rsidR="00891E7F" w:rsidRDefault="00FB7484">
      <w:pPr>
        <w:pStyle w:val="ac"/>
        <w:ind w:firstLine="360"/>
      </w:pPr>
      <w:r>
        <w:rPr>
          <w:rFonts w:hint="eastAsia"/>
        </w:rPr>
        <w:t>访问一个</w:t>
      </w:r>
      <w:r>
        <w:rPr>
          <w:rFonts w:hint="eastAsia"/>
        </w:rPr>
        <w:t>Action</w:t>
      </w:r>
      <w:r>
        <w:rPr>
          <w:rFonts w:hint="eastAsia"/>
        </w:rPr>
        <w:t>通过</w:t>
      </w:r>
      <w:r>
        <w:rPr>
          <w:rFonts w:hint="eastAsia"/>
        </w:rPr>
        <w:t>Action</w:t>
      </w:r>
      <w:r>
        <w:rPr>
          <w:rFonts w:hint="eastAsia"/>
        </w:rPr>
        <w:t>转向到</w:t>
      </w:r>
      <w:r>
        <w:rPr>
          <w:rFonts w:hint="eastAsia"/>
        </w:rPr>
        <w:t>JSP.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创建包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编写</w:t>
      </w:r>
      <w:r>
        <w:rPr>
          <w:rFonts w:hint="eastAsia"/>
        </w:rPr>
        <w:t>Action: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直接返回一个字符串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配置</w:t>
      </w:r>
      <w:r>
        <w:rPr>
          <w:rFonts w:hint="eastAsia"/>
        </w:rPr>
        <w:t>struts.xml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&lt;!-- </w:t>
      </w:r>
      <w:r>
        <w:rPr>
          <w:rFonts w:hint="eastAsia"/>
        </w:rPr>
        <w:t>配置首页访问的</w:t>
      </w:r>
      <w:r>
        <w:rPr>
          <w:rFonts w:hint="eastAsia"/>
        </w:rPr>
        <w:t>Action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&lt;action name="index" class="indexAction"&gt;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&lt;result name="indexSuccess"&gt;/WEB-INF/jsp/index.jsp&lt;/result&gt;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&lt;/action&gt;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配置</w:t>
      </w:r>
      <w:r>
        <w:rPr>
          <w:rFonts w:hint="eastAsia"/>
        </w:rPr>
        <w:t>applicationContext.xml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&lt;bean id="indexAction" class="cn.itcast.shop.index.IndexAction" scope="prototype"&gt;&lt;/bean&gt;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用户模块</w:t>
      </w:r>
      <w:r>
        <w:rPr>
          <w:rFonts w:hint="eastAsia"/>
        </w:rPr>
        <w:t>:</w:t>
      </w:r>
    </w:p>
    <w:p w:rsidR="00891E7F" w:rsidRDefault="00FB7484">
      <w:pPr>
        <w:pStyle w:val="4"/>
        <w:ind w:firstLine="562"/>
      </w:pPr>
      <w:r>
        <w:rPr>
          <w:rFonts w:hint="eastAsia"/>
        </w:rPr>
        <w:t>注册功能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在</w:t>
      </w:r>
      <w:r>
        <w:rPr>
          <w:rFonts w:hint="eastAsia"/>
        </w:rPr>
        <w:t>index.jsp</w:t>
      </w:r>
      <w:r>
        <w:rPr>
          <w:rFonts w:hint="eastAsia"/>
        </w:rPr>
        <w:t>页面上点击注册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跳转到</w:t>
      </w:r>
      <w:r>
        <w:rPr>
          <w:rFonts w:hint="eastAsia"/>
        </w:rPr>
        <w:t>regist.jsp</w:t>
      </w:r>
      <w:r>
        <w:rPr>
          <w:rFonts w:hint="eastAsia"/>
        </w:rPr>
        <w:t>页面上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action</w:t>
      </w:r>
      <w:r>
        <w:rPr>
          <w:rFonts w:hint="eastAsia"/>
        </w:rPr>
        <w:t>跳转</w:t>
      </w:r>
      <w:r>
        <w:rPr>
          <w:rFonts w:hint="eastAsia"/>
        </w:rPr>
        <w:t>)</w:t>
      </w:r>
    </w:p>
    <w:p w:rsidR="00891E7F" w:rsidRDefault="00FB7484">
      <w:pPr>
        <w:pStyle w:val="ac"/>
        <w:numPr>
          <w:ilvl w:val="0"/>
          <w:numId w:val="11"/>
        </w:numPr>
        <w:ind w:firstLine="360"/>
      </w:pPr>
      <w:r>
        <w:rPr>
          <w:rFonts w:hint="eastAsia"/>
        </w:rPr>
        <w:t>创建表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建表语句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create table user(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uid int primary key auto_increment,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username varchar(20) 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password varchar(20) 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name varchar(20),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email varchar(30),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phone varchar(20),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addr varchar(50),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sex varchar(10),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state int,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code varchar(64)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);</w:t>
      </w:r>
    </w:p>
    <w:p w:rsidR="00891E7F" w:rsidRDefault="00FB7484">
      <w:pPr>
        <w:pStyle w:val="ac"/>
        <w:numPr>
          <w:ilvl w:val="0"/>
          <w:numId w:val="11"/>
        </w:numPr>
        <w:ind w:firstLine="360"/>
      </w:pPr>
      <w:r>
        <w:rPr>
          <w:rFonts w:hint="eastAsia"/>
        </w:rPr>
        <w:t>创建包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cn.itcast.shop.user;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3.</w:t>
      </w:r>
      <w:r>
        <w:rPr>
          <w:rFonts w:hint="eastAsia"/>
        </w:rPr>
        <w:t>在包下创建类和文件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UserAction;</w:t>
      </w:r>
      <w:r>
        <w:rPr>
          <w:rFonts w:hint="eastAsia"/>
        </w:rPr>
        <w:tab/>
      </w:r>
      <w:r>
        <w:rPr>
          <w:rFonts w:hint="eastAsia"/>
        </w:rPr>
        <w:tab/>
        <w:t>--- Action</w:t>
      </w:r>
      <w:r>
        <w:rPr>
          <w:rFonts w:hint="eastAsia"/>
        </w:rPr>
        <w:t>类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UserService;</w:t>
      </w:r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r>
        <w:rPr>
          <w:rFonts w:hint="eastAsia"/>
        </w:rPr>
        <w:t>业务层类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UserDao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r>
        <w:rPr>
          <w:rFonts w:hint="eastAsia"/>
        </w:rPr>
        <w:t>持久层类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r>
        <w:rPr>
          <w:rFonts w:hint="eastAsia"/>
        </w:rPr>
        <w:t>实体类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public class User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private Integer uid;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private String username;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private String password;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private String name;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private String email;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private String phone;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private String addr;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private String sex;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private Integer state;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private String code;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Integer getUid()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uid;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void setUid(Integer uid)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this.uid = uid;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String getUsername()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username;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void setUsername(String username)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this.username = username;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String getPassword()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return password;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void setPassword(String password)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this.password = password;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String getName()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name;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void setName(String name)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String getEmail()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email;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void setEmail(String email)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this.email = email;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String getPhone()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phone;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void setPhone(String phone)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this.phone = phone;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String getAddr()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addr;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void setAddr(String addr)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this.addr = addr;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String getSex()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sex;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void setSex(String sex)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this.sex = sex;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Integer getState()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state;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void setState(Integer state)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this.state = state;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public String getCode()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return code;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lastRenderedPageBreak/>
        <w:tab/>
        <w:t>public void setCode(String code) {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this.code = code;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}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User.hbm.xml</w:t>
      </w:r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r>
        <w:rPr>
          <w:rFonts w:hint="eastAsia"/>
        </w:rPr>
        <w:t>创建一个映射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&lt;hibernate-mapping&gt;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&lt;class name="cn.itcast.shop.user.User" table="user"&gt;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配置唯一标识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&lt;id name="uid" column="uid"&gt;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配置普通属性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name="username" column="username"/&gt;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name="password" column="password"/&gt;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name="name" column="name"/&gt;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name="email" column="email"/&gt;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name="phone" column="phone"/&gt;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name="addr" column="addr"/&gt;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name="sex" column="sex"/&gt;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name="state" column="state"/&gt;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&lt;property name="code" column="code"/&gt;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  <w:t>&lt;/class&gt;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&lt;/hibernate-mapping&gt;</w:t>
      </w:r>
    </w:p>
    <w:p w:rsidR="00891E7F" w:rsidRDefault="00891E7F">
      <w:pPr>
        <w:pStyle w:val="ac"/>
        <w:ind w:firstLine="360"/>
      </w:pP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修改</w:t>
      </w:r>
      <w:r>
        <w:rPr>
          <w:rFonts w:hint="eastAsia"/>
        </w:rPr>
        <w:t>struts.xml</w:t>
      </w:r>
    </w:p>
    <w:p w:rsidR="00891E7F" w:rsidRDefault="00FB7484">
      <w:pPr>
        <w:pStyle w:val="ac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配置用户的</w:t>
      </w:r>
      <w:r>
        <w:rPr>
          <w:rFonts w:hint="eastAsia"/>
        </w:rPr>
        <w:t>Action --&gt;</w:t>
      </w:r>
    </w:p>
    <w:p w:rsidR="00891E7F" w:rsidRDefault="00FB7484">
      <w:pPr>
        <w:pStyle w:val="ac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&lt;action name="user_*" class="userAction" method="{1}"&gt;</w:t>
      </w:r>
    </w:p>
    <w:p w:rsidR="00891E7F" w:rsidRDefault="00FB7484">
      <w:pPr>
        <w:pStyle w:val="ac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&lt;result name="registPageSuccess"&gt;/WEB-INF/jsp/regist1.jsp&lt;/result&gt;</w:t>
      </w:r>
    </w:p>
    <w:p w:rsidR="00891E7F" w:rsidRDefault="00FB7484">
      <w:pPr>
        <w:pStyle w:val="ac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&lt;/action&gt;</w:t>
      </w: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修改</w:t>
      </w:r>
      <w:r>
        <w:rPr>
          <w:rFonts w:hint="eastAsia"/>
        </w:rPr>
        <w:t>applicationContext.xml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&lt;bean id="userAction" class="cn.itcast.shop.user.UserAction" scope="prototype"&gt;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&lt;/bean&gt;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在注册页面上添加前台</w:t>
      </w:r>
      <w:r>
        <w:rPr>
          <w:rFonts w:hint="eastAsia"/>
        </w:rPr>
        <w:t>JS</w:t>
      </w:r>
      <w:r>
        <w:rPr>
          <w:rFonts w:hint="eastAsia"/>
        </w:rPr>
        <w:t>校验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function checkForm(){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校验用户名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var username = document.getElementById("username").value;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if(username == ''){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用户名不能为空</w:t>
      </w:r>
      <w:r>
        <w:rPr>
          <w:rFonts w:hint="eastAsia"/>
        </w:rPr>
        <w:t>!");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校验密码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var password = document.getElementById("password").value;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if(password == ''){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密码不能为空</w:t>
      </w:r>
      <w:r>
        <w:rPr>
          <w:rFonts w:hint="eastAsia"/>
        </w:rPr>
        <w:t>!");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校验确认密码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var repassword = document.getElementById("repassword").value;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if(password != repassword){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两次密码不一致</w:t>
      </w:r>
      <w:r>
        <w:rPr>
          <w:rFonts w:hint="eastAsia"/>
        </w:rPr>
        <w:t>!");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}</w:t>
      </w:r>
    </w:p>
    <w:p w:rsidR="00891E7F" w:rsidRDefault="00FB7484">
      <w:pPr>
        <w:pStyle w:val="4"/>
        <w:ind w:firstLine="562"/>
      </w:pPr>
      <w:r>
        <w:rPr>
          <w:rFonts w:hint="eastAsia"/>
        </w:rPr>
        <w:t>注册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Regist.jsp-------&gt;UserAction(regist</w:t>
      </w:r>
      <w:r>
        <w:rPr>
          <w:rFonts w:hint="eastAsia"/>
        </w:rPr>
        <w:t>方法</w:t>
      </w:r>
      <w:r>
        <w:rPr>
          <w:rFonts w:hint="eastAsia"/>
        </w:rPr>
        <w:t>)------&gt;UserService------------UserDao</w:t>
      </w: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校验</w:t>
      </w:r>
      <w:r>
        <w:rPr>
          <w:rFonts w:hint="eastAsia"/>
        </w:rPr>
        <w:t>:(</w:t>
      </w:r>
      <w:r>
        <w:rPr>
          <w:rFonts w:hint="eastAsia"/>
        </w:rPr>
        <w:t>后台</w:t>
      </w:r>
      <w:r>
        <w:rPr>
          <w:rFonts w:hint="eastAsia"/>
        </w:rPr>
        <w:t>)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类所在包下创建一个</w:t>
      </w:r>
      <w:r>
        <w:rPr>
          <w:rFonts w:hint="eastAsia"/>
        </w:rPr>
        <w:t>XML.(</w:t>
      </w:r>
      <w:r>
        <w:rPr>
          <w:rFonts w:hint="eastAsia"/>
        </w:rPr>
        <w:t>针对某个方法校验</w:t>
      </w:r>
      <w:r>
        <w:rPr>
          <w:rFonts w:hint="eastAsia"/>
        </w:rPr>
        <w:t>)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Action</w:t>
      </w:r>
      <w:r>
        <w:rPr>
          <w:rFonts w:hint="eastAsia"/>
        </w:rPr>
        <w:t>类名</w:t>
      </w:r>
      <w:r>
        <w:rPr>
          <w:rFonts w:hint="eastAsia"/>
        </w:rPr>
        <w:t>-</w:t>
      </w:r>
      <w:r>
        <w:rPr>
          <w:rFonts w:hint="eastAsia"/>
        </w:rPr>
        <w:t>方法对应路径名称</w:t>
      </w:r>
      <w:r>
        <w:rPr>
          <w:rFonts w:hint="eastAsia"/>
        </w:rPr>
        <w:t>-validation.xml</w:t>
      </w:r>
    </w:p>
    <w:p w:rsidR="00891E7F" w:rsidRDefault="00FB7484">
      <w:pPr>
        <w:pStyle w:val="ac"/>
        <w:ind w:firstLineChars="893" w:firstLine="1607"/>
        <w:rPr>
          <w:color w:val="0000FF"/>
        </w:rPr>
      </w:pPr>
      <w:r>
        <w:rPr>
          <w:rFonts w:hint="eastAsia"/>
        </w:rPr>
        <w:t xml:space="preserve">* </w:t>
      </w:r>
      <w:r>
        <w:rPr>
          <w:rFonts w:hint="eastAsia"/>
          <w:color w:val="0000FF"/>
        </w:rPr>
        <w:t>UserAction-user_regist-validation.xml</w:t>
      </w:r>
    </w:p>
    <w:p w:rsidR="00891E7F" w:rsidRDefault="00FB7484">
      <w:pPr>
        <w:pStyle w:val="ac"/>
        <w:ind w:firstLineChars="893" w:firstLine="1607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引入</w:t>
      </w:r>
      <w:r>
        <w:rPr>
          <w:rFonts w:hint="eastAsia"/>
          <w:color w:val="0000FF"/>
        </w:rPr>
        <w:t>DTD.</w:t>
      </w:r>
    </w:p>
    <w:p w:rsidR="00891E7F" w:rsidRDefault="00FB7484">
      <w:pPr>
        <w:pStyle w:val="ac"/>
        <w:ind w:firstLineChars="662" w:firstLine="1192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编写校验</w:t>
      </w:r>
      <w:r>
        <w:rPr>
          <w:rFonts w:hint="eastAsia"/>
          <w:color w:val="0000FF"/>
        </w:rPr>
        <w:t>:</w:t>
      </w:r>
    </w:p>
    <w:p w:rsidR="00891E7F" w:rsidRDefault="00FB7484">
      <w:pPr>
        <w:pStyle w:val="ac"/>
        <w:ind w:firstLineChars="662" w:firstLine="1192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校验后的</w:t>
      </w:r>
      <w:r>
        <w:rPr>
          <w:rFonts w:hint="eastAsia"/>
          <w:color w:val="0000FF"/>
        </w:rPr>
        <w:t>INPUT</w:t>
      </w:r>
      <w:r>
        <w:rPr>
          <w:rFonts w:hint="eastAsia"/>
          <w:color w:val="0000FF"/>
        </w:rPr>
        <w:t>视图配置</w:t>
      </w:r>
      <w:r>
        <w:rPr>
          <w:rFonts w:hint="eastAsia"/>
          <w:color w:val="0000FF"/>
        </w:rPr>
        <w:t>.</w:t>
      </w:r>
    </w:p>
    <w:p w:rsidR="00891E7F" w:rsidRDefault="00891E7F">
      <w:pPr>
        <w:pStyle w:val="ac"/>
        <w:ind w:firstLineChars="662" w:firstLine="1192"/>
        <w:rPr>
          <w:color w:val="0000FF"/>
        </w:rPr>
      </w:pPr>
    </w:p>
    <w:p w:rsidR="00891E7F" w:rsidRDefault="00FB7484">
      <w:pPr>
        <w:pStyle w:val="ac"/>
        <w:ind w:firstLine="360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发送邮件</w:t>
      </w:r>
      <w:r>
        <w:rPr>
          <w:rFonts w:hint="eastAsia"/>
          <w:color w:val="0000FF"/>
        </w:rPr>
        <w:t>:</w:t>
      </w:r>
    </w:p>
    <w:p w:rsidR="00891E7F" w:rsidRDefault="00FB7484">
      <w:pPr>
        <w:pStyle w:val="ac"/>
        <w:ind w:firstLineChars="431" w:firstLine="776"/>
        <w:rPr>
          <w:color w:val="0000FF"/>
        </w:rPr>
      </w:pPr>
      <w:r>
        <w:rPr>
          <w:rFonts w:hint="eastAsia"/>
          <w:color w:val="0000FF"/>
        </w:rPr>
        <w:t xml:space="preserve">* </w:t>
      </w:r>
      <w:r>
        <w:rPr>
          <w:rFonts w:hint="eastAsia"/>
          <w:color w:val="0000FF"/>
        </w:rPr>
        <w:t>搭建邮箱服务器</w:t>
      </w:r>
      <w:r>
        <w:rPr>
          <w:rFonts w:hint="eastAsia"/>
          <w:color w:val="0000FF"/>
        </w:rPr>
        <w:t>:</w:t>
      </w:r>
    </w:p>
    <w:p w:rsidR="00891E7F" w:rsidRDefault="00FB7484">
      <w:pPr>
        <w:pStyle w:val="ac"/>
        <w:numPr>
          <w:ilvl w:val="0"/>
          <w:numId w:val="12"/>
        </w:numPr>
        <w:ind w:firstLineChars="431" w:firstLine="776"/>
        <w:rPr>
          <w:color w:val="0000FF"/>
        </w:rPr>
      </w:pPr>
      <w:r>
        <w:rPr>
          <w:rFonts w:hint="eastAsia"/>
          <w:color w:val="0000FF"/>
        </w:rPr>
        <w:t>安装邮箱服务器</w:t>
      </w:r>
      <w:r>
        <w:rPr>
          <w:rFonts w:hint="eastAsia"/>
          <w:color w:val="0000FF"/>
        </w:rPr>
        <w:t>:</w:t>
      </w:r>
    </w:p>
    <w:p w:rsidR="00891E7F" w:rsidRDefault="00FB7484">
      <w:pPr>
        <w:pStyle w:val="ac"/>
        <w:numPr>
          <w:ilvl w:val="0"/>
          <w:numId w:val="12"/>
        </w:numPr>
        <w:ind w:firstLineChars="431" w:firstLine="776"/>
      </w:pPr>
      <w:r>
        <w:rPr>
          <w:rFonts w:hint="eastAsia"/>
        </w:rPr>
        <w:t>设置邮箱服务器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设置服务器域名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工具</w:t>
      </w:r>
      <w:r>
        <w:rPr>
          <w:rFonts w:hint="eastAsia"/>
        </w:rPr>
        <w:t>---&gt;</w:t>
      </w:r>
      <w:r>
        <w:rPr>
          <w:rFonts w:hint="eastAsia"/>
        </w:rPr>
        <w:t>服务器设置</w:t>
      </w:r>
      <w:r>
        <w:rPr>
          <w:rFonts w:hint="eastAsia"/>
        </w:rPr>
        <w:t>---&gt;</w:t>
      </w:r>
      <w:r>
        <w:rPr>
          <w:rFonts w:hint="eastAsia"/>
        </w:rPr>
        <w:t>设置域名</w:t>
      </w:r>
    </w:p>
    <w:p w:rsidR="00891E7F" w:rsidRDefault="00FB7484">
      <w:pPr>
        <w:pStyle w:val="ac"/>
        <w:ind w:firstLineChars="1124" w:firstLine="2023"/>
      </w:pPr>
      <w:r>
        <w:rPr>
          <w:rFonts w:hint="eastAsia"/>
        </w:rPr>
        <w:t>* shop.com</w:t>
      </w:r>
    </w:p>
    <w:p w:rsidR="00891E7F" w:rsidRDefault="00FB7484">
      <w:pPr>
        <w:pStyle w:val="ac"/>
        <w:numPr>
          <w:ilvl w:val="0"/>
          <w:numId w:val="12"/>
        </w:numPr>
        <w:ind w:firstLineChars="431" w:firstLine="776"/>
      </w:pPr>
      <w:r>
        <w:rPr>
          <w:rFonts w:hint="eastAsia"/>
        </w:rPr>
        <w:t>创建几个账号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账号</w:t>
      </w:r>
      <w:r>
        <w:rPr>
          <w:rFonts w:hint="eastAsia"/>
        </w:rPr>
        <w:t>---&gt;</w:t>
      </w:r>
      <w:r>
        <w:rPr>
          <w:rFonts w:hint="eastAsia"/>
        </w:rPr>
        <w:t>新建账号</w:t>
      </w:r>
    </w:p>
    <w:p w:rsidR="00891E7F" w:rsidRDefault="00FB7484">
      <w:pPr>
        <w:pStyle w:val="ac"/>
        <w:numPr>
          <w:ilvl w:val="0"/>
          <w:numId w:val="12"/>
        </w:numPr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配置邮箱客户端</w:t>
      </w:r>
      <w:r>
        <w:rPr>
          <w:rFonts w:hint="eastAsia"/>
          <w:b/>
          <w:bCs/>
          <w:color w:val="0000FF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foxmail: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安装</w:t>
      </w:r>
      <w:r>
        <w:rPr>
          <w:rFonts w:hint="eastAsia"/>
        </w:rPr>
        <w:t>foxmail: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配置一个账号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1124" w:firstLine="2023"/>
      </w:pPr>
      <w:r>
        <w:rPr>
          <w:rFonts w:hint="eastAsia"/>
        </w:rPr>
        <w:t xml:space="preserve">* </w:t>
      </w:r>
      <w:hyperlink r:id="rId7" w:history="1">
        <w:r>
          <w:rPr>
            <w:rStyle w:val="af5"/>
            <w:rFonts w:hint="eastAsia"/>
          </w:rPr>
          <w:t>bbb@shop.com</w:t>
        </w:r>
      </w:hyperlink>
    </w:p>
    <w:p w:rsidR="00891E7F" w:rsidRDefault="00FB7484">
      <w:pPr>
        <w:pStyle w:val="ac"/>
        <w:ind w:firstLineChars="1124" w:firstLine="2023"/>
      </w:pPr>
      <w:r>
        <w:rPr>
          <w:rFonts w:hint="eastAsia"/>
        </w:rPr>
        <w:t xml:space="preserve">* </w:t>
      </w:r>
      <w:hyperlink r:id="rId8" w:history="1">
        <w:r>
          <w:rPr>
            <w:rStyle w:val="af5"/>
            <w:rFonts w:hint="eastAsia"/>
          </w:rPr>
          <w:t>aaa@shop.com</w:t>
        </w:r>
      </w:hyperlink>
    </w:p>
    <w:p w:rsidR="00891E7F" w:rsidRDefault="00891E7F">
      <w:pPr>
        <w:pStyle w:val="ac"/>
        <w:ind w:firstLineChars="1124" w:firstLine="2023"/>
      </w:pP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发送邮件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public class MailUtils {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public static void sendMail(String to,String code) throws Exception{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Properties props = new Properties();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props.setProperty("mail.smtp", "localhost");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// 1.Session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连接</w:t>
      </w:r>
      <w:r>
        <w:rPr>
          <w:rFonts w:hint="eastAsia"/>
        </w:rPr>
        <w:t>(</w:t>
      </w:r>
      <w:r>
        <w:rPr>
          <w:rFonts w:hint="eastAsia"/>
        </w:rPr>
        <w:t>与邮箱服务器连接</w:t>
      </w:r>
      <w:r>
        <w:rPr>
          <w:rFonts w:hint="eastAsia"/>
        </w:rPr>
        <w:t>)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Session session = Session.getInstance(props, new Authenticator() {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protected PasswordAuthentication getPasswordAuthentication() {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PasswordAuthentication("service@shop.com", "111");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});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构建邮件信息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Message message = new MimeMessage(session);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发件人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message.setFrom(new InternetAddress("service@shop.com"));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收件人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message.setRecipient(RecipientType.TO, new InternetAddress(to));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设置标题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message.setSubject("</w:t>
      </w:r>
      <w:r>
        <w:rPr>
          <w:rFonts w:hint="eastAsia"/>
        </w:rPr>
        <w:t>来自</w:t>
      </w:r>
      <w:r>
        <w:rPr>
          <w:rFonts w:hint="eastAsia"/>
        </w:rPr>
        <w:t>SHOP</w:t>
      </w:r>
      <w:r>
        <w:rPr>
          <w:rFonts w:hint="eastAsia"/>
        </w:rPr>
        <w:t>激活邮件</w:t>
      </w:r>
      <w:r>
        <w:rPr>
          <w:rFonts w:hint="eastAsia"/>
        </w:rPr>
        <w:t>");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设置正文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message.setContent("&lt;h1&gt;</w:t>
      </w:r>
      <w:r>
        <w:rPr>
          <w:rFonts w:hint="eastAsia"/>
        </w:rPr>
        <w:t>来自</w:t>
      </w:r>
      <w:r>
        <w:rPr>
          <w:rFonts w:hint="eastAsia"/>
        </w:rPr>
        <w:t>SHOP</w:t>
      </w:r>
      <w:r>
        <w:rPr>
          <w:rFonts w:hint="eastAsia"/>
        </w:rPr>
        <w:t>的官网激活邮件</w:t>
      </w:r>
      <w:r>
        <w:rPr>
          <w:rFonts w:hint="eastAsia"/>
        </w:rPr>
        <w:t>&lt;/h1&gt;&lt;h3&gt;&lt;a href='http://192.168.40.99:8080/shop/user_active.action?code="+code+"'&gt;http://192.168.40.99:8080/shop/user_active.action?code="+code+"&lt;/a&gt;&lt;/h3&gt;", "text/html;charset=UTF-8");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发送对象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Transport.send(message);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}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}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验证码程序</w:t>
      </w:r>
      <w:r>
        <w:rPr>
          <w:rFonts w:hint="eastAsia"/>
        </w:rPr>
        <w:t>:</w:t>
      </w:r>
    </w:p>
    <w:p w:rsidR="00891E7F" w:rsidRDefault="00FB7484">
      <w:pPr>
        <w:pStyle w:val="ac"/>
        <w:numPr>
          <w:ilvl w:val="0"/>
          <w:numId w:val="13"/>
        </w:numPr>
        <w:ind w:firstLineChars="431" w:firstLine="776"/>
      </w:pPr>
      <w:r>
        <w:rPr>
          <w:rFonts w:hint="eastAsia"/>
        </w:rPr>
        <w:t>创建一个画布</w:t>
      </w:r>
    </w:p>
    <w:p w:rsidR="00891E7F" w:rsidRDefault="00FB7484">
      <w:pPr>
        <w:pStyle w:val="ac"/>
        <w:numPr>
          <w:ilvl w:val="0"/>
          <w:numId w:val="13"/>
        </w:numPr>
        <w:ind w:firstLineChars="431" w:firstLine="776"/>
      </w:pPr>
      <w:r>
        <w:rPr>
          <w:rFonts w:hint="eastAsia"/>
        </w:rPr>
        <w:t>设置一个画笔</w:t>
      </w:r>
    </w:p>
    <w:p w:rsidR="00891E7F" w:rsidRDefault="00FB7484">
      <w:pPr>
        <w:pStyle w:val="ac"/>
        <w:numPr>
          <w:ilvl w:val="0"/>
          <w:numId w:val="13"/>
        </w:numPr>
        <w:ind w:firstLineChars="431" w:firstLine="776"/>
      </w:pPr>
      <w:r>
        <w:rPr>
          <w:rFonts w:hint="eastAsia"/>
        </w:rPr>
        <w:t>生成四个随机的字母或数字</w:t>
      </w:r>
    </w:p>
    <w:p w:rsidR="00891E7F" w:rsidRDefault="00FB7484">
      <w:pPr>
        <w:pStyle w:val="ac"/>
        <w:numPr>
          <w:ilvl w:val="0"/>
          <w:numId w:val="13"/>
        </w:numPr>
        <w:ind w:firstLineChars="431" w:firstLine="776"/>
      </w:pPr>
      <w:r>
        <w:rPr>
          <w:rFonts w:hint="eastAsia"/>
        </w:rPr>
        <w:t>将四个字母或数字写到图片上</w:t>
      </w:r>
      <w:r>
        <w:rPr>
          <w:rFonts w:hint="eastAsia"/>
        </w:rPr>
        <w:t>.</w:t>
      </w:r>
    </w:p>
    <w:p w:rsidR="00891E7F" w:rsidRDefault="00FB7484">
      <w:pPr>
        <w:pStyle w:val="ac"/>
        <w:numPr>
          <w:ilvl w:val="0"/>
          <w:numId w:val="13"/>
        </w:numPr>
        <w:ind w:firstLineChars="431" w:firstLine="776"/>
      </w:pPr>
      <w:r>
        <w:rPr>
          <w:rFonts w:hint="eastAsia"/>
        </w:rPr>
        <w:t>将图片输出到浏览器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0" w:firstLine="0"/>
      </w:pP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编写一个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生成验证码</w:t>
      </w: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中配置</w:t>
      </w: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中配置</w:t>
      </w: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regist1.jsp</w:t>
      </w:r>
      <w:r>
        <w:rPr>
          <w:rFonts w:hint="eastAsia"/>
        </w:rPr>
        <w:t>中验证码图片的位置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&lt;img src=</w:t>
      </w:r>
      <w:r>
        <w:t>”</w:t>
      </w:r>
      <w:r>
        <w:rPr>
          <w:rFonts w:hint="eastAsia"/>
        </w:rPr>
        <w:t>${pageContext.request.contextPath}/checkImg.action</w:t>
      </w:r>
      <w:r>
        <w:t>”</w:t>
      </w:r>
      <w:r>
        <w:rPr>
          <w:rFonts w:hint="eastAsia"/>
        </w:rPr>
        <w:t>&gt;</w:t>
      </w: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点击图片切面生成字母或数字</w:t>
      </w: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UserAction</w:t>
      </w:r>
      <w:r>
        <w:rPr>
          <w:rFonts w:hint="eastAsia"/>
        </w:rPr>
        <w:t>中</w:t>
      </w:r>
      <w:r>
        <w:rPr>
          <w:rFonts w:hint="eastAsia"/>
        </w:rPr>
        <w:t>regist</w:t>
      </w:r>
      <w:r>
        <w:rPr>
          <w:rFonts w:hint="eastAsia"/>
        </w:rPr>
        <w:t>方法上进行校验</w:t>
      </w:r>
      <w:r>
        <w:rPr>
          <w:rFonts w:hint="eastAsia"/>
        </w:rPr>
        <w:t>.</w:t>
      </w:r>
    </w:p>
    <w:p w:rsidR="00891E7F" w:rsidRDefault="00FB7484">
      <w:pPr>
        <w:pStyle w:val="4"/>
        <w:ind w:firstLine="562"/>
      </w:pPr>
      <w:r>
        <w:rPr>
          <w:rFonts w:hint="eastAsia"/>
        </w:rPr>
        <w:lastRenderedPageBreak/>
        <w:t>激活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在邮箱地址上点击链接</w:t>
      </w:r>
      <w:r>
        <w:rPr>
          <w:rFonts w:hint="eastAsia"/>
        </w:rPr>
        <w:t>----------&gt;UserAction(active</w:t>
      </w:r>
      <w:r>
        <w:rPr>
          <w:rFonts w:hint="eastAsia"/>
        </w:rPr>
        <w:t>方法</w:t>
      </w:r>
      <w:r>
        <w:rPr>
          <w:rFonts w:hint="eastAsia"/>
        </w:rPr>
        <w:t>)------------&gt;UserService---------------&gt;UserDao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1.</w:t>
      </w:r>
      <w:r>
        <w:rPr>
          <w:rFonts w:hint="eastAsia"/>
        </w:rPr>
        <w:t>根据激活码完成查找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2.</w:t>
      </w:r>
      <w:r>
        <w:rPr>
          <w:rFonts w:hint="eastAsia"/>
        </w:rPr>
        <w:t>找到该用户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修改用户的状态</w:t>
      </w:r>
      <w:r>
        <w:rPr>
          <w:rFonts w:hint="eastAsia"/>
        </w:rPr>
        <w:t xml:space="preserve">. 0 </w:t>
      </w:r>
      <w:r>
        <w:rPr>
          <w:rFonts w:hint="eastAsia"/>
        </w:rPr>
        <w:t>修改为</w:t>
      </w:r>
      <w:r>
        <w:rPr>
          <w:rFonts w:hint="eastAsia"/>
        </w:rPr>
        <w:t>1.</w:t>
      </w:r>
    </w:p>
    <w:p w:rsidR="00891E7F" w:rsidRDefault="00FB7484">
      <w:pPr>
        <w:pStyle w:val="4"/>
        <w:ind w:firstLine="562"/>
      </w:pPr>
      <w:r>
        <w:rPr>
          <w:rFonts w:hint="eastAsia"/>
        </w:rPr>
        <w:t>登录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首页</w:t>
      </w:r>
      <w:r>
        <w:rPr>
          <w:rFonts w:hint="eastAsia"/>
        </w:rPr>
        <w:t>--------------&gt;UserAction(loginPage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891E7F" w:rsidRDefault="00891E7F">
      <w:pPr>
        <w:pStyle w:val="ac"/>
        <w:ind w:firstLine="360"/>
      </w:pPr>
    </w:p>
    <w:p w:rsidR="00891E7F" w:rsidRDefault="00FB7484">
      <w:pPr>
        <w:pStyle w:val="ac"/>
        <w:ind w:firstLine="360"/>
      </w:pPr>
      <w:r>
        <w:rPr>
          <w:rFonts w:hint="eastAsia"/>
        </w:rPr>
        <w:t>登录页面</w:t>
      </w:r>
      <w:r>
        <w:rPr>
          <w:rFonts w:hint="eastAsia"/>
        </w:rPr>
        <w:t>-----------&gt;UserAction(login</w:t>
      </w:r>
      <w:r>
        <w:rPr>
          <w:rFonts w:hint="eastAsia"/>
        </w:rPr>
        <w:t>方法</w:t>
      </w:r>
      <w:r>
        <w:rPr>
          <w:rFonts w:hint="eastAsia"/>
        </w:rPr>
        <w:t>)---------------UserService--------------UserDao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1.</w:t>
      </w:r>
      <w:r>
        <w:rPr>
          <w:rFonts w:hint="eastAsia"/>
        </w:rPr>
        <w:t>接收提交的用户名和密码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2.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根据用户名和密码及用户的状态查询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3.</w:t>
      </w:r>
      <w:r>
        <w:rPr>
          <w:rFonts w:hint="eastAsia"/>
        </w:rPr>
        <w:t>登录成功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将用户存到</w:t>
      </w:r>
      <w:r>
        <w:rPr>
          <w:rFonts w:hint="eastAsia"/>
        </w:rPr>
        <w:t>Session</w:t>
      </w:r>
      <w:r>
        <w:rPr>
          <w:rFonts w:hint="eastAsia"/>
        </w:rPr>
        <w:t>作用范围</w:t>
      </w:r>
      <w:r>
        <w:rPr>
          <w:rFonts w:hint="eastAsia"/>
        </w:rPr>
        <w:t>.</w:t>
      </w:r>
    </w:p>
    <w:p w:rsidR="00891E7F" w:rsidRDefault="00FB7484">
      <w:pPr>
        <w:pStyle w:val="4"/>
        <w:ind w:firstLine="562"/>
      </w:pPr>
      <w:r>
        <w:rPr>
          <w:rFonts w:hint="eastAsia"/>
        </w:rPr>
        <w:t>退出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获得用户的</w:t>
      </w:r>
      <w:r>
        <w:rPr>
          <w:rFonts w:hint="eastAsia"/>
        </w:rPr>
        <w:t>session.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将</w:t>
      </w:r>
      <w:r>
        <w:rPr>
          <w:rFonts w:hint="eastAsia"/>
        </w:rPr>
        <w:t>session</w:t>
      </w:r>
      <w:r>
        <w:rPr>
          <w:rFonts w:hint="eastAsia"/>
        </w:rPr>
        <w:t>销毁</w:t>
      </w:r>
      <w:r>
        <w:rPr>
          <w:rFonts w:hint="eastAsia"/>
        </w:rPr>
        <w:t>.</w:t>
      </w:r>
    </w:p>
    <w:p w:rsidR="00891E7F" w:rsidRDefault="00FB7484">
      <w:pPr>
        <w:pStyle w:val="ac"/>
        <w:ind w:firstLine="360"/>
      </w:pPr>
      <w:r>
        <w:rPr>
          <w:rFonts w:hint="eastAsia"/>
        </w:rPr>
        <w:t>重定向到首页的</w:t>
      </w:r>
      <w:r>
        <w:rPr>
          <w:rFonts w:hint="eastAsia"/>
        </w:rPr>
        <w:t>Action.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一级分类模块</w:t>
      </w:r>
      <w:r>
        <w:rPr>
          <w:rFonts w:hint="eastAsia"/>
        </w:rPr>
        <w:t>:</w:t>
      </w:r>
    </w:p>
    <w:p w:rsidR="00891E7F" w:rsidRDefault="00FB7484">
      <w:pPr>
        <w:pStyle w:val="ac"/>
        <w:numPr>
          <w:ilvl w:val="0"/>
          <w:numId w:val="14"/>
        </w:numPr>
        <w:ind w:firstLine="360"/>
      </w:pPr>
      <w:r>
        <w:rPr>
          <w:rFonts w:hint="eastAsia"/>
        </w:rPr>
        <w:t>创建表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create table category(</w:t>
      </w:r>
    </w:p>
    <w:p w:rsidR="00891E7F" w:rsidRDefault="00FB7484">
      <w:pPr>
        <w:pStyle w:val="ac"/>
        <w:ind w:firstLine="360"/>
      </w:pPr>
      <w:r>
        <w:rPr>
          <w:rFonts w:hint="eastAsia"/>
        </w:rPr>
        <w:tab/>
        <w:t>cid int primary key auto_increment,</w:t>
      </w:r>
    </w:p>
    <w:p w:rsidR="00891E7F" w:rsidRDefault="00FB7484">
      <w:pPr>
        <w:pStyle w:val="ac"/>
        <w:ind w:firstLine="360"/>
      </w:pPr>
      <w:r>
        <w:rPr>
          <w:rFonts w:hint="eastAsia"/>
        </w:rPr>
        <w:tab/>
        <w:t>cname varchar(20)</w:t>
      </w:r>
    </w:p>
    <w:p w:rsidR="00891E7F" w:rsidRDefault="00FB7484">
      <w:pPr>
        <w:pStyle w:val="ac"/>
        <w:ind w:firstLine="360"/>
      </w:pPr>
      <w:r>
        <w:rPr>
          <w:rFonts w:hint="eastAsia"/>
        </w:rPr>
        <w:t>);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INSERT INTO `category` VALUES ('1', '</w:t>
      </w:r>
      <w:r>
        <w:rPr>
          <w:rFonts w:hint="eastAsia"/>
        </w:rPr>
        <w:t>女装男装</w:t>
      </w:r>
      <w:r>
        <w:rPr>
          <w:rFonts w:hint="eastAsia"/>
        </w:rPr>
        <w:t>');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INSERT INTO `category` VALUES ('2', '</w:t>
      </w:r>
      <w:r>
        <w:rPr>
          <w:rFonts w:hint="eastAsia"/>
        </w:rPr>
        <w:t>鞋靴箱包</w:t>
      </w:r>
      <w:r>
        <w:rPr>
          <w:rFonts w:hint="eastAsia"/>
        </w:rPr>
        <w:t>');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INSERT INTO `category` VALUES ('3', '</w:t>
      </w:r>
      <w:r>
        <w:rPr>
          <w:rFonts w:hint="eastAsia"/>
        </w:rPr>
        <w:t>运动户外</w:t>
      </w:r>
      <w:r>
        <w:rPr>
          <w:rFonts w:hint="eastAsia"/>
        </w:rPr>
        <w:t>');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INSERT INTO `category` VALUES ('4', '</w:t>
      </w:r>
      <w:r>
        <w:rPr>
          <w:rFonts w:hint="eastAsia"/>
        </w:rPr>
        <w:t>珠宝配饰</w:t>
      </w:r>
      <w:r>
        <w:rPr>
          <w:rFonts w:hint="eastAsia"/>
        </w:rPr>
        <w:t>');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INSERT INTO `category` VALUES ('5', '</w:t>
      </w:r>
      <w:r>
        <w:rPr>
          <w:rFonts w:hint="eastAsia"/>
        </w:rPr>
        <w:t>手机数码</w:t>
      </w:r>
      <w:r>
        <w:rPr>
          <w:rFonts w:hint="eastAsia"/>
        </w:rPr>
        <w:t>');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INSERT INTO `category` VALUES ('6', '</w:t>
      </w:r>
      <w:r>
        <w:rPr>
          <w:rFonts w:hint="eastAsia"/>
        </w:rPr>
        <w:t>家电办公</w:t>
      </w:r>
      <w:r>
        <w:rPr>
          <w:rFonts w:hint="eastAsia"/>
        </w:rPr>
        <w:t>');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INSERT INTO `category` VALUES ('7', '</w:t>
      </w:r>
      <w:r>
        <w:rPr>
          <w:rFonts w:hint="eastAsia"/>
        </w:rPr>
        <w:t>护肤彩妆</w:t>
      </w:r>
      <w:r>
        <w:rPr>
          <w:rFonts w:hint="eastAsia"/>
        </w:rPr>
        <w:t>');</w:t>
      </w:r>
    </w:p>
    <w:p w:rsidR="00891E7F" w:rsidRDefault="00FB7484">
      <w:pPr>
        <w:pStyle w:val="ac"/>
        <w:numPr>
          <w:ilvl w:val="0"/>
          <w:numId w:val="14"/>
        </w:numPr>
        <w:ind w:firstLine="360"/>
      </w:pPr>
      <w:r>
        <w:rPr>
          <w:rFonts w:hint="eastAsia"/>
        </w:rPr>
        <w:t>创建包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cn.itcast.shop.category;</w:t>
      </w:r>
    </w:p>
    <w:p w:rsidR="00891E7F" w:rsidRDefault="00891E7F">
      <w:pPr>
        <w:pStyle w:val="ac"/>
        <w:ind w:firstLine="360"/>
      </w:pPr>
    </w:p>
    <w:p w:rsidR="00891E7F" w:rsidRDefault="00FB7484">
      <w:pPr>
        <w:pStyle w:val="ac"/>
        <w:numPr>
          <w:ilvl w:val="0"/>
          <w:numId w:val="14"/>
        </w:numPr>
        <w:ind w:firstLine="360"/>
      </w:pPr>
      <w:r>
        <w:rPr>
          <w:rFonts w:hint="eastAsia"/>
        </w:rPr>
        <w:t>创建类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CategoryAction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CategoryService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CategoryDao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Category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Category.hbm.xml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numPr>
          <w:ilvl w:val="0"/>
          <w:numId w:val="14"/>
        </w:numPr>
        <w:ind w:firstLine="360"/>
      </w:pPr>
      <w:r>
        <w:rPr>
          <w:rFonts w:hint="eastAsia"/>
        </w:rPr>
        <w:t>添加映射文件到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&lt;value&gt;cn/itcast/shop/category/Category.hbm.xml&lt;/value&gt;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numPr>
          <w:ilvl w:val="0"/>
          <w:numId w:val="14"/>
        </w:numPr>
        <w:ind w:firstLine="360"/>
      </w:pPr>
      <w:r>
        <w:rPr>
          <w:rFonts w:hint="eastAsia"/>
        </w:rPr>
        <w:t>配置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到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中注入</w:t>
      </w:r>
      <w:r>
        <w:rPr>
          <w:rFonts w:hint="eastAsia"/>
        </w:rPr>
        <w:t>DAO.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层开启事务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numPr>
          <w:ilvl w:val="0"/>
          <w:numId w:val="14"/>
        </w:numPr>
        <w:ind w:firstLine="360"/>
      </w:pPr>
      <w:r>
        <w:rPr>
          <w:rFonts w:hint="eastAsia"/>
        </w:rPr>
        <w:t>在</w:t>
      </w:r>
      <w:r>
        <w:rPr>
          <w:rFonts w:hint="eastAsia"/>
        </w:rPr>
        <w:t>IndexAction</w:t>
      </w:r>
      <w:r>
        <w:rPr>
          <w:rFonts w:hint="eastAsia"/>
        </w:rPr>
        <w:t>类中注入</w:t>
      </w:r>
      <w:r>
        <w:rPr>
          <w:rFonts w:hint="eastAsia"/>
        </w:rPr>
        <w:t>Service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 xml:space="preserve">// </w:t>
      </w:r>
      <w:r>
        <w:rPr>
          <w:rFonts w:hint="eastAsia"/>
        </w:rPr>
        <w:t>注入一级分类的</w:t>
      </w:r>
      <w:r>
        <w:rPr>
          <w:rFonts w:hint="eastAsia"/>
        </w:rPr>
        <w:t>Service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private CategoryService categoryService;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public void setCategoryService(CategoryService categoryService) {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this.categoryService = categoryService;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ab/>
        <w:t>}</w:t>
      </w:r>
    </w:p>
    <w:p w:rsidR="00891E7F" w:rsidRDefault="00FB7484">
      <w:pPr>
        <w:pStyle w:val="ac"/>
        <w:numPr>
          <w:ilvl w:val="0"/>
          <w:numId w:val="14"/>
        </w:numPr>
        <w:ind w:firstLine="360"/>
      </w:pPr>
      <w:r>
        <w:rPr>
          <w:rFonts w:hint="eastAsia"/>
        </w:rPr>
        <w:t>查询后将集合存入到</w:t>
      </w:r>
      <w:r>
        <w:rPr>
          <w:rFonts w:hint="eastAsia"/>
        </w:rPr>
        <w:t>Session</w:t>
      </w:r>
      <w:r>
        <w:rPr>
          <w:rFonts w:hint="eastAsia"/>
        </w:rPr>
        <w:t>范围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以后查询一级分类不用去数据库查询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首页商品显示</w:t>
      </w:r>
      <w:r>
        <w:rPr>
          <w:rFonts w:hint="eastAsia"/>
        </w:rPr>
        <w:t>:</w:t>
      </w:r>
    </w:p>
    <w:p w:rsidR="00891E7F" w:rsidRDefault="00FB7484">
      <w:pPr>
        <w:pStyle w:val="ac"/>
        <w:numPr>
          <w:ilvl w:val="0"/>
          <w:numId w:val="15"/>
        </w:numPr>
        <w:ind w:firstLine="360"/>
      </w:pPr>
      <w:r>
        <w:rPr>
          <w:rFonts w:hint="eastAsia"/>
        </w:rPr>
        <w:t>创建表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二级分类表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>CREATE TABLE `categorysecond` (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`csid` int(11) NOT NULL AUTO_INCREMENT,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`csname` varchar(255) DEFAULT NULL,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`cid` int(11) DEFAULT NULL,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PRIMARY KEY (`csid`),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KEY `FK936FCAF21DB1FD15` (`cid`),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CONSTRAINT `FK936FCAF21DB1FD15` FOREIGN KEY (`cid`) REFERENCES `category` (`cid`)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>) ENGINE=InnoDB AUTO_INCREMENT=37 DEFAULT CHARSET=utf8;</w:t>
      </w:r>
    </w:p>
    <w:p w:rsidR="00891E7F" w:rsidRDefault="00891E7F">
      <w:pPr>
        <w:pStyle w:val="ac"/>
        <w:ind w:firstLineChars="0"/>
      </w:pPr>
    </w:p>
    <w:p w:rsidR="00891E7F" w:rsidRDefault="00FB7484">
      <w:pPr>
        <w:pStyle w:val="ac"/>
        <w:ind w:firstLineChars="0"/>
      </w:pPr>
      <w:r>
        <w:rPr>
          <w:rFonts w:hint="eastAsia"/>
        </w:rPr>
        <w:t>商品表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>CREATE TABLE `product` (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`pid` int(11) NOT NULL AUTO_INCREMENT,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`pname` varchar(255) DEFAULT NULL,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`market_price` double DEFAULT NULL,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lastRenderedPageBreak/>
        <w:t xml:space="preserve">  `shop_price` double DEFAULT NULL,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`image` varchar(255) DEFAULT NULL,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`pdesc` varchar(255) DEFAULT NULL,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`is_hot` int(11) DEFAULT NULL,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`pdate` datetime DEFAULT NULL,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`csid` int(11) DEFAULT NULL,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PRIMARY KEY (`pid`),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KEY `FKED8DCCEFB9B74E02` (`csid`),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 xml:space="preserve">  CONSTRAINT `FKED8DCCEFB9B74E02` FOREIGN KEY (`csid`) REFERENCES `categorysecond` (`csid`)</w:t>
      </w:r>
    </w:p>
    <w:p w:rsidR="00891E7F" w:rsidRDefault="00FB7484">
      <w:pPr>
        <w:pStyle w:val="ac"/>
        <w:ind w:firstLineChars="0"/>
      </w:pPr>
      <w:r>
        <w:rPr>
          <w:rFonts w:hint="eastAsia"/>
        </w:rPr>
        <w:t>) ENGINE=InnoDB AUTO_INCREMENT=74 DEFAULT CHARSET=utf8;</w:t>
      </w:r>
    </w:p>
    <w:p w:rsidR="00891E7F" w:rsidRDefault="00891E7F">
      <w:pPr>
        <w:pStyle w:val="ac"/>
        <w:ind w:firstLineChars="0"/>
      </w:pPr>
    </w:p>
    <w:p w:rsidR="00891E7F" w:rsidRDefault="00FB7484">
      <w:pPr>
        <w:pStyle w:val="ac"/>
        <w:numPr>
          <w:ilvl w:val="0"/>
          <w:numId w:val="15"/>
        </w:numPr>
        <w:ind w:firstLine="360"/>
      </w:pPr>
      <w:r>
        <w:rPr>
          <w:rFonts w:hint="eastAsia"/>
        </w:rPr>
        <w:t>创建包结构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cn.itcast.shop.product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numPr>
          <w:ilvl w:val="0"/>
          <w:numId w:val="15"/>
        </w:numPr>
        <w:ind w:firstLine="360"/>
      </w:pPr>
      <w:r>
        <w:rPr>
          <w:rFonts w:hint="eastAsia"/>
        </w:rPr>
        <w:t>创建类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ProductAction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ProductService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ProductDao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Product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Product.hbm.xml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numPr>
          <w:ilvl w:val="0"/>
          <w:numId w:val="15"/>
        </w:numPr>
        <w:ind w:firstLine="360"/>
      </w:pPr>
      <w:r>
        <w:rPr>
          <w:rFonts w:hint="eastAsia"/>
        </w:rPr>
        <w:t>把映射配置到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891E7F" w:rsidRDefault="00FB7484">
      <w:pPr>
        <w:pStyle w:val="ac"/>
        <w:numPr>
          <w:ilvl w:val="0"/>
          <w:numId w:val="15"/>
        </w:numPr>
        <w:ind w:firstLine="360"/>
      </w:pPr>
      <w:r>
        <w:rPr>
          <w:rFonts w:hint="eastAsia"/>
        </w:rPr>
        <w:t>将商品的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中配置</w:t>
      </w:r>
    </w:p>
    <w:p w:rsidR="00891E7F" w:rsidRDefault="00FB7484">
      <w:pPr>
        <w:pStyle w:val="ac"/>
        <w:numPr>
          <w:ilvl w:val="0"/>
          <w:numId w:val="15"/>
        </w:numPr>
        <w:ind w:firstLine="360"/>
      </w:pPr>
      <w:r>
        <w:rPr>
          <w:rFonts w:hint="eastAsia"/>
        </w:rPr>
        <w:t>将商品</w:t>
      </w:r>
      <w:r>
        <w:rPr>
          <w:rFonts w:hint="eastAsia"/>
        </w:rPr>
        <w:t>Service</w:t>
      </w:r>
      <w:r>
        <w:rPr>
          <w:rFonts w:hint="eastAsia"/>
        </w:rPr>
        <w:t>注入到</w:t>
      </w:r>
      <w:r>
        <w:rPr>
          <w:rFonts w:hint="eastAsia"/>
        </w:rPr>
        <w:t>IndexAction.</w:t>
      </w:r>
    </w:p>
    <w:p w:rsidR="00891E7F" w:rsidRDefault="00FB7484">
      <w:pPr>
        <w:pStyle w:val="ac"/>
        <w:numPr>
          <w:ilvl w:val="0"/>
          <w:numId w:val="15"/>
        </w:numPr>
        <w:ind w:firstLine="360"/>
      </w:pPr>
      <w:r>
        <w:rPr>
          <w:rFonts w:hint="eastAsia"/>
        </w:rPr>
        <w:t>查询热门商品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分页查询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使用离线条件查询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手动封装一个</w:t>
      </w:r>
      <w:r>
        <w:rPr>
          <w:rFonts w:hint="eastAsia"/>
        </w:rPr>
        <w:t>HibernateCallBack</w:t>
      </w:r>
      <w:r>
        <w:rPr>
          <w:rFonts w:hint="eastAsia"/>
        </w:rPr>
        <w:t>的实现类</w:t>
      </w:r>
      <w:r>
        <w:rPr>
          <w:rFonts w:hint="eastAsia"/>
        </w:rPr>
        <w:t>.</w:t>
      </w:r>
    </w:p>
    <w:p w:rsidR="00891E7F" w:rsidRDefault="00FB7484">
      <w:pPr>
        <w:pStyle w:val="ac"/>
        <w:numPr>
          <w:ilvl w:val="0"/>
          <w:numId w:val="15"/>
        </w:numPr>
        <w:ind w:firstLine="360"/>
      </w:pPr>
      <w:r>
        <w:rPr>
          <w:rFonts w:hint="eastAsia"/>
        </w:rPr>
        <w:t>查询最新商品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分页查询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使用离线条件查询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手动封装一个</w:t>
      </w:r>
      <w:r>
        <w:rPr>
          <w:rFonts w:hint="eastAsia"/>
        </w:rPr>
        <w:t>HibernateCallBack</w:t>
      </w:r>
      <w:r>
        <w:rPr>
          <w:rFonts w:hint="eastAsia"/>
        </w:rPr>
        <w:t>的实现类</w:t>
      </w:r>
      <w:r>
        <w:rPr>
          <w:rFonts w:hint="eastAsia"/>
        </w:rPr>
        <w:t>.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二级分类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分类页面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查询一级分类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一级分类关联二级分类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 xml:space="preserve"> </w:t>
      </w:r>
      <w:r>
        <w:rPr>
          <w:rFonts w:hint="eastAsia"/>
        </w:rPr>
        <w:t>相应商品信息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numPr>
          <w:ilvl w:val="0"/>
          <w:numId w:val="16"/>
        </w:numPr>
        <w:ind w:firstLine="360"/>
      </w:pPr>
      <w:r>
        <w:rPr>
          <w:rFonts w:hint="eastAsia"/>
        </w:rPr>
        <w:t>建表已经完成</w:t>
      </w:r>
    </w:p>
    <w:p w:rsidR="00891E7F" w:rsidRDefault="00FB7484">
      <w:pPr>
        <w:pStyle w:val="ac"/>
        <w:numPr>
          <w:ilvl w:val="0"/>
          <w:numId w:val="16"/>
        </w:numPr>
        <w:ind w:firstLine="360"/>
      </w:pPr>
      <w:r>
        <w:rPr>
          <w:rFonts w:hint="eastAsia"/>
        </w:rPr>
        <w:t>创建包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cn.itcast.shop.categorysecond</w:t>
      </w:r>
    </w:p>
    <w:p w:rsidR="00891E7F" w:rsidRDefault="00FB7484">
      <w:pPr>
        <w:pStyle w:val="ac"/>
        <w:numPr>
          <w:ilvl w:val="0"/>
          <w:numId w:val="16"/>
        </w:numPr>
        <w:ind w:firstLine="360"/>
      </w:pPr>
      <w:r>
        <w:rPr>
          <w:rFonts w:hint="eastAsia"/>
        </w:rPr>
        <w:t>创建类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CategorySecondAction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lastRenderedPageBreak/>
        <w:t>* CategorySecondService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CategorySecondDao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CategorySecond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CategorySecond.hbm.xml</w:t>
      </w:r>
    </w:p>
    <w:p w:rsidR="00891E7F" w:rsidRDefault="00FB7484">
      <w:pPr>
        <w:pStyle w:val="ac"/>
        <w:numPr>
          <w:ilvl w:val="0"/>
          <w:numId w:val="16"/>
        </w:numPr>
        <w:ind w:firstLine="360"/>
      </w:pPr>
      <w:r>
        <w:rPr>
          <w:rFonts w:hint="eastAsia"/>
        </w:rPr>
        <w:t>配置一级分类与二级分类的关联关系</w:t>
      </w:r>
      <w:r>
        <w:rPr>
          <w:rFonts w:hint="eastAsia"/>
        </w:rPr>
        <w:t xml:space="preserve"> 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需要改造实体类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需要改映射文件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二级分类的映射文件中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 xml:space="preserve">&lt;!-- </w:t>
      </w:r>
      <w:r>
        <w:rPr>
          <w:rFonts w:hint="eastAsia"/>
        </w:rPr>
        <w:t>配置关联关系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>&lt;many-to-one name="category" class="cn.itcast.shop.category.Category" column="cid"/&gt;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一级分类的映射文件中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配置关联关系</w:t>
      </w:r>
      <w:r>
        <w:rPr>
          <w:rFonts w:hint="eastAsia"/>
        </w:rPr>
        <w:t xml:space="preserve"> --&gt;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&lt;set name="categorySeconds"&gt;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&lt;key column="cid"/&gt;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&lt;one-to-many class="cn.itcast.shop.categorysecond.CategorySecond"/&gt;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ab/>
      </w:r>
      <w:r>
        <w:rPr>
          <w:rFonts w:hint="eastAsia"/>
        </w:rPr>
        <w:tab/>
        <w:t>&lt;/set&gt;</w:t>
      </w: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numPr>
          <w:ilvl w:val="0"/>
          <w:numId w:val="16"/>
        </w:numPr>
        <w:ind w:firstLine="360"/>
      </w:pPr>
      <w:r>
        <w:rPr>
          <w:rFonts w:hint="eastAsia"/>
        </w:rPr>
        <w:t>点击查询</w:t>
      </w:r>
      <w:r>
        <w:rPr>
          <w:rFonts w:hint="eastAsia"/>
        </w:rPr>
        <w:t xml:space="preserve"> 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ProductAction</w:t>
      </w:r>
      <w:r>
        <w:rPr>
          <w:rFonts w:hint="eastAsia"/>
        </w:rPr>
        <w:t>中</w:t>
      </w:r>
      <w:r>
        <w:rPr>
          <w:rFonts w:hint="eastAsia"/>
        </w:rPr>
        <w:t>findByCid</w:t>
      </w:r>
      <w:r>
        <w:rPr>
          <w:rFonts w:hint="eastAsia"/>
        </w:rPr>
        <w:t>的方法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numPr>
          <w:ilvl w:val="0"/>
          <w:numId w:val="16"/>
        </w:numPr>
        <w:ind w:firstLine="360"/>
      </w:pPr>
      <w:r>
        <w:rPr>
          <w:rFonts w:hint="eastAsia"/>
        </w:rPr>
        <w:t>配置</w:t>
      </w:r>
      <w:r>
        <w:rPr>
          <w:rFonts w:hint="eastAsia"/>
        </w:rPr>
        <w:t>ProductAction.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struts.xml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applicationContext.xml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numPr>
          <w:ilvl w:val="0"/>
          <w:numId w:val="16"/>
        </w:numPr>
        <w:ind w:firstLine="360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中调用</w:t>
      </w:r>
      <w:r>
        <w:rPr>
          <w:rFonts w:hint="eastAsia"/>
        </w:rPr>
        <w:t>Service---DAO.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Action</w:t>
      </w:r>
      <w:r>
        <w:rPr>
          <w:rFonts w:hint="eastAsia"/>
        </w:rPr>
        <w:t>调用</w:t>
      </w:r>
      <w:r>
        <w:rPr>
          <w:rFonts w:hint="eastAsia"/>
        </w:rPr>
        <w:t>CategoryService.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Category.hbm.xml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&lt;set lazy=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 xml:space="preserve"> order-by=</w:t>
      </w:r>
      <w:r>
        <w:t>”</w:t>
      </w:r>
      <w:r>
        <w:rPr>
          <w:rFonts w:hint="eastAsia"/>
        </w:rPr>
        <w:t>csid</w:t>
      </w:r>
      <w:r>
        <w:t>”</w:t>
      </w:r>
      <w:r>
        <w:rPr>
          <w:rFonts w:hint="eastAsia"/>
        </w:rPr>
        <w:t>&gt;</w:t>
      </w: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numPr>
          <w:ilvl w:val="0"/>
          <w:numId w:val="16"/>
        </w:numPr>
        <w:ind w:firstLine="360"/>
      </w:pPr>
      <w:r>
        <w:rPr>
          <w:rFonts w:hint="eastAsia"/>
        </w:rPr>
        <w:t>显示商品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传递</w:t>
      </w:r>
      <w:r>
        <w:rPr>
          <w:rFonts w:hint="eastAsia"/>
        </w:rPr>
        <w:t>page=1;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ProductAction</w:t>
      </w:r>
      <w:r>
        <w:rPr>
          <w:rFonts w:hint="eastAsia"/>
        </w:rPr>
        <w:t>中接收</w:t>
      </w:r>
      <w:r>
        <w:rPr>
          <w:rFonts w:hint="eastAsia"/>
        </w:rPr>
        <w:t>page.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向页面返回数据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显示商品集合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当前页数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总页数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第</w:t>
      </w:r>
      <w:r>
        <w:rPr>
          <w:rFonts w:hint="eastAsia"/>
        </w:rPr>
        <w:t xml:space="preserve"> 1/12 </w:t>
      </w:r>
      <w:r>
        <w:rPr>
          <w:rFonts w:hint="eastAsia"/>
        </w:rPr>
        <w:t>页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通过总记录数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参数每页显示记录数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***** </w:t>
      </w:r>
      <w:r>
        <w:rPr>
          <w:rFonts w:hint="eastAsia"/>
        </w:rPr>
        <w:t>将数据封装到一个</w:t>
      </w:r>
      <w:r>
        <w:rPr>
          <w:rFonts w:hint="eastAsia"/>
        </w:rPr>
        <w:t>Bean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配置商品和二级分类关联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查询某个分类的商品数量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在业务层将需要的数据封装到</w:t>
      </w:r>
      <w:r>
        <w:rPr>
          <w:rFonts w:hint="eastAsia"/>
        </w:rPr>
        <w:t>PageBean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中获得到</w:t>
      </w:r>
      <w:r>
        <w:rPr>
          <w:rFonts w:hint="eastAsia"/>
        </w:rPr>
        <w:t>PageBean</w:t>
      </w:r>
      <w:r>
        <w:rPr>
          <w:rFonts w:hint="eastAsia"/>
        </w:rPr>
        <w:t>数据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将数据带到页面上进行显示</w:t>
      </w:r>
      <w:r>
        <w:rPr>
          <w:rFonts w:hint="eastAsia"/>
        </w:rPr>
        <w:t>.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显示某个商品的详情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在商品列表页面上对图片提供一个链接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进行查询商品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在页面显示商品的数据</w:t>
      </w:r>
      <w:r>
        <w:rPr>
          <w:rFonts w:hint="eastAsia"/>
        </w:rPr>
        <w:t xml:space="preserve"> 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通过模型驱动将数据回显到页面</w:t>
      </w:r>
      <w:r>
        <w:rPr>
          <w:rFonts w:hint="eastAsia"/>
        </w:rPr>
        <w:t>.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在页面上显示分类信息</w:t>
      </w:r>
      <w:r>
        <w:rPr>
          <w:rFonts w:hint="eastAsia"/>
        </w:rPr>
        <w:t xml:space="preserve"> :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根据二级分类的</w:t>
      </w:r>
      <w:r>
        <w:rPr>
          <w:rFonts w:hint="eastAsia"/>
        </w:rPr>
        <w:t>ID</w:t>
      </w:r>
      <w:r>
        <w:rPr>
          <w:rFonts w:hint="eastAsia"/>
        </w:rPr>
        <w:t>显示商品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在分类栏上点击二级分类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查询二级分类的商品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传递二级分类</w:t>
      </w:r>
      <w:r>
        <w:rPr>
          <w:rFonts w:hint="eastAsia"/>
        </w:rPr>
        <w:t>ID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传递页数</w:t>
      </w:r>
      <w:r>
        <w:rPr>
          <w:rFonts w:hint="eastAsia"/>
        </w:rPr>
        <w:t>page=1</w:t>
      </w: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ProductAction</w:t>
      </w:r>
      <w:r>
        <w:rPr>
          <w:rFonts w:hint="eastAsia"/>
        </w:rPr>
        <w:t>中编写方法</w:t>
      </w:r>
      <w:r>
        <w:rPr>
          <w:rFonts w:hint="eastAsia"/>
        </w:rPr>
        <w:t>findByCsid();</w:t>
      </w: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按分页查询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查询所有分类信息进行显示</w:t>
      </w:r>
      <w:r>
        <w:rPr>
          <w:rFonts w:hint="eastAsia"/>
        </w:rPr>
        <w:t>: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购物模块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封装实体对象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购物项</w:t>
      </w:r>
      <w:r>
        <w:rPr>
          <w:rFonts w:hint="eastAsia"/>
        </w:rPr>
        <w:t>:CartItem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商品对象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数量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小计</w:t>
      </w: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购物车</w:t>
      </w:r>
      <w:r>
        <w:rPr>
          <w:rFonts w:hint="eastAsia"/>
        </w:rPr>
        <w:t>:Cart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购物项集合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>* Map&lt;String , CartItem&gt;:</w:t>
      </w:r>
      <w:r>
        <w:rPr>
          <w:rFonts w:hint="eastAsia"/>
        </w:rPr>
        <w:t>方便移除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总计</w:t>
      </w:r>
      <w:r>
        <w:rPr>
          <w:rFonts w:hint="eastAsia"/>
        </w:rPr>
        <w:t>:</w:t>
      </w: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购物车中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购物项集合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总计</w:t>
      </w:r>
    </w:p>
    <w:p w:rsidR="00891E7F" w:rsidRDefault="00891E7F">
      <w:pPr>
        <w:pStyle w:val="ac"/>
        <w:ind w:firstLineChars="893" w:firstLine="1607"/>
      </w:pP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添加到购物车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从购物车中移除购物项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清空购物车</w:t>
      </w:r>
    </w:p>
    <w:p w:rsidR="00891E7F" w:rsidRDefault="00891E7F">
      <w:pPr>
        <w:pStyle w:val="ac"/>
        <w:ind w:firstLineChars="893" w:firstLine="1607"/>
      </w:pPr>
    </w:p>
    <w:p w:rsidR="00891E7F" w:rsidRDefault="00FB7484">
      <w:pPr>
        <w:pStyle w:val="ac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添加到购物车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商品详情页面</w:t>
      </w:r>
      <w:r>
        <w:rPr>
          <w:rFonts w:hint="eastAsia"/>
        </w:rPr>
        <w:t>:----&gt;CartAction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rPr>
          <w:rFonts w:hint="eastAsia"/>
        </w:rPr>
        <w:t>中的</w:t>
      </w:r>
      <w:r>
        <w:rPr>
          <w:rFonts w:hint="eastAsia"/>
        </w:rPr>
        <w:t>addCart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编写了一个</w:t>
      </w:r>
      <w:r>
        <w:rPr>
          <w:rFonts w:hint="eastAsia"/>
        </w:rPr>
        <w:t>Action: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接收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rPr>
          <w:rFonts w:hint="eastAsia"/>
        </w:rPr>
        <w:t>count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执行</w:t>
      </w:r>
      <w:r>
        <w:rPr>
          <w:rFonts w:hint="eastAsia"/>
        </w:rPr>
        <w:t>addCart</w:t>
      </w:r>
      <w:r>
        <w:rPr>
          <w:rFonts w:hint="eastAsia"/>
        </w:rPr>
        <w:t>方法的时候</w:t>
      </w:r>
      <w:r>
        <w:rPr>
          <w:rFonts w:hint="eastAsia"/>
        </w:rPr>
        <w:t>.</w:t>
      </w:r>
      <w:r>
        <w:rPr>
          <w:rFonts w:hint="eastAsia"/>
        </w:rPr>
        <w:t>封装一个购物项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将购物项添加到购物车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购物车需要从</w:t>
      </w:r>
      <w:r>
        <w:rPr>
          <w:rFonts w:hint="eastAsia"/>
        </w:rPr>
        <w:t>session</w:t>
      </w:r>
      <w:r>
        <w:rPr>
          <w:rFonts w:hint="eastAsia"/>
        </w:rPr>
        <w:t>中获得</w:t>
      </w:r>
      <w:r>
        <w:rPr>
          <w:rFonts w:hint="eastAsia"/>
        </w:rPr>
        <w:t>.</w:t>
      </w:r>
    </w:p>
    <w:p w:rsidR="00891E7F" w:rsidRDefault="00891E7F">
      <w:pPr>
        <w:pStyle w:val="ac"/>
        <w:ind w:firstLineChars="893" w:firstLine="1607"/>
      </w:pP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中配置</w:t>
      </w:r>
      <w:r>
        <w:rPr>
          <w:rFonts w:hint="eastAsia"/>
        </w:rPr>
        <w:t>: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中配置</w:t>
      </w:r>
      <w:r>
        <w:rPr>
          <w:rFonts w:hint="eastAsia"/>
        </w:rPr>
        <w:t>: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Cart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提供了获得所有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的方法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getCartItems();</w:t>
      </w:r>
    </w:p>
    <w:p w:rsidR="00891E7F" w:rsidRDefault="00FB7484">
      <w:pPr>
        <w:pStyle w:val="3"/>
        <w:tabs>
          <w:tab w:val="clear" w:pos="709"/>
        </w:tabs>
      </w:pPr>
      <w:r>
        <w:rPr>
          <w:rFonts w:hint="eastAsia"/>
        </w:rPr>
        <w:t>订单模块</w:t>
      </w:r>
      <w:r>
        <w:rPr>
          <w:rFonts w:hint="eastAsia"/>
        </w:rPr>
        <w:t>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创建表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CREATE TABLE `orders` (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`oid` int(11) NOT NULL AUTO_INCREMENT,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`total` double DEFAULT NULL,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`ordertime` datetime DEFAULT NULL,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`state` int(11) DEFAULT NULL,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`addr` varchar(50) DEFAULT NULL,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`phone` varchar(20) DEFAULT NULL,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`uid` int(11) DEFAULT NULL,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PRIMARY KEY (`oid`),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KEY `FKC3DF62E5AA3D9C7` (`uid`),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CONSTRAINT `FKC3DF62E5AA3D9C7` FOREIGN KEY (`uid`) REFERENCES `user` (`uid`)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) ENGINE=InnoDB AUTO_INCREMENT=2 DEFAULT CHARSET=utf8;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创建中间表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CREATE TABLE `orderitem` (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`itemid` int(11) NOT NULL AUTO_INCREMENT,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`count` int(11) DEFAULT NULL,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`subtotal` double DEFAULT NULL,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`pid` int(11) DEFAULT NULL,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`oid` int(11) DEFAULT NULL,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PRIMARY KEY (`itemid`),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KEY `FKE8B2AB6166C01961` (`oid`),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lastRenderedPageBreak/>
        <w:t xml:space="preserve">  KEY `FKE8B2AB6171DB7AE4` (`pid`),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CONSTRAINT `FKE8B2AB6166C01961` FOREIGN KEY (`oid`) REFERENCES `orders` (`oid`),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  CONSTRAINT `FKE8B2AB6171DB7AE4` FOREIGN KEY (`pid`) REFERENCES `product` (`pid`)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) ENGINE=InnoDB AUTO_INCREMENT=2 DEFAULT CHARSET=utf8;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创建包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cn.itcast.shop.order;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创建类</w:t>
      </w:r>
      <w:r>
        <w:rPr>
          <w:rFonts w:hint="eastAsia"/>
        </w:rPr>
        <w:t>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Order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OrderItem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OrderAction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OrderService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* OrderDao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创建映射</w:t>
      </w:r>
      <w:r>
        <w:rPr>
          <w:rFonts w:hint="eastAsia"/>
        </w:rPr>
        <w:t>;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关联关系配置</w:t>
      </w:r>
      <w:r>
        <w:rPr>
          <w:rFonts w:hint="eastAsia"/>
        </w:rPr>
        <w:t>: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="360"/>
      </w:pPr>
      <w:r>
        <w:rPr>
          <w:rFonts w:hint="eastAsia"/>
        </w:rPr>
        <w:t>生成订单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购物车页面</w:t>
      </w:r>
      <w:r>
        <w:rPr>
          <w:rFonts w:hint="eastAsia"/>
        </w:rPr>
        <w:t>:</w:t>
      </w:r>
      <w:r>
        <w:rPr>
          <w:rFonts w:hint="eastAsia"/>
        </w:rPr>
        <w:t>提交订单</w:t>
      </w:r>
      <w:r>
        <w:rPr>
          <w:rFonts w:hint="eastAsia"/>
        </w:rPr>
        <w:t>-----OrderAction-----&gt;OrderService-----&gt;OrderDao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封装订单对象和订单项对象</w:t>
      </w:r>
      <w:r>
        <w:rPr>
          <w:rFonts w:hint="eastAsia"/>
        </w:rPr>
        <w:t>.</w:t>
      </w:r>
    </w:p>
    <w:p w:rsidR="00891E7F" w:rsidRDefault="00FB7484">
      <w:pPr>
        <w:pStyle w:val="ac"/>
        <w:ind w:firstLineChars="662" w:firstLine="1192"/>
      </w:pPr>
      <w:r>
        <w:rPr>
          <w:rFonts w:hint="eastAsia"/>
        </w:rPr>
        <w:t>* Aciont---Service----Dao:</w:t>
      </w:r>
    </w:p>
    <w:p w:rsidR="00891E7F" w:rsidRDefault="00891E7F">
      <w:pPr>
        <w:pStyle w:val="ac"/>
        <w:ind w:firstLineChars="662" w:firstLine="1192"/>
      </w:pPr>
    </w:p>
    <w:p w:rsidR="00891E7F" w:rsidRDefault="00FB7484">
      <w:pPr>
        <w:pStyle w:val="ac"/>
        <w:ind w:firstLine="360"/>
      </w:pPr>
      <w:r>
        <w:rPr>
          <w:rFonts w:hint="eastAsia"/>
        </w:rPr>
        <w:t>配置</w:t>
      </w:r>
      <w:r>
        <w:rPr>
          <w:rFonts w:hint="eastAsia"/>
        </w:rPr>
        <w:t>:</w:t>
      </w: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Struts.xml</w:t>
      </w:r>
    </w:p>
    <w:p w:rsidR="00891E7F" w:rsidRDefault="00891E7F">
      <w:pPr>
        <w:pStyle w:val="ac"/>
        <w:ind w:firstLineChars="431" w:firstLine="776"/>
      </w:pPr>
    </w:p>
    <w:p w:rsidR="00891E7F" w:rsidRDefault="00FB7484">
      <w:pPr>
        <w:pStyle w:val="ac"/>
        <w:ind w:firstLineChars="431" w:firstLine="776"/>
      </w:pPr>
      <w:r>
        <w:rPr>
          <w:rFonts w:hint="eastAsia"/>
        </w:rPr>
        <w:t>applicationContext.xml</w:t>
      </w:r>
    </w:p>
    <w:p w:rsidR="00891E7F" w:rsidRDefault="00891E7F">
      <w:pPr>
        <w:pStyle w:val="ac"/>
        <w:ind w:firstLine="360"/>
      </w:pPr>
    </w:p>
    <w:p w:rsidR="00891E7F" w:rsidRDefault="00FB7484" w:rsidP="006A2CBB">
      <w:pPr>
        <w:pStyle w:val="2"/>
        <w:tabs>
          <w:tab w:val="clear" w:pos="4112"/>
        </w:tabs>
        <w:spacing w:line="415" w:lineRule="auto"/>
        <w:ind w:left="0" w:firstLine="0"/>
        <w:jc w:val="center"/>
      </w:pPr>
      <w:r>
        <w:rPr>
          <w:rFonts w:eastAsia="宋体" w:hint="eastAsia"/>
        </w:rPr>
        <w:t>后台管理</w:t>
      </w:r>
      <w:r>
        <w:rPr>
          <w:rFonts w:eastAsia="宋体"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页面</w:t>
      </w:r>
      <w:r>
        <w:rPr>
          <w:rFonts w:hint="eastAsia"/>
        </w:rPr>
        <w:t>:</w:t>
      </w:r>
    </w:p>
    <w:p w:rsidR="00891E7F" w:rsidRDefault="00FB7484">
      <w:pPr>
        <w:pStyle w:val="3"/>
      </w:pPr>
      <w:r>
        <w:rPr>
          <w:rFonts w:eastAsia="宋体" w:hint="eastAsia"/>
        </w:rPr>
        <w:t>登录模块</w:t>
      </w:r>
      <w:r>
        <w:rPr>
          <w:rFonts w:eastAsia="宋体"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建表</w:t>
      </w:r>
      <w:r>
        <w:rPr>
          <w:rFonts w:hint="eastAsia"/>
        </w:rPr>
        <w:t>: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建包</w:t>
      </w:r>
      <w:r>
        <w:rPr>
          <w:rFonts w:hint="eastAsia"/>
        </w:rPr>
        <w:t>;</w:t>
      </w:r>
    </w:p>
    <w:p w:rsidR="00891E7F" w:rsidRDefault="00FB7484">
      <w:pPr>
        <w:pStyle w:val="ac"/>
        <w:ind w:firstLine="360"/>
      </w:pPr>
      <w:r>
        <w:rPr>
          <w:rFonts w:hint="eastAsia"/>
        </w:rPr>
        <w:t>建类</w:t>
      </w:r>
      <w:r>
        <w:rPr>
          <w:rFonts w:hint="eastAsia"/>
        </w:rPr>
        <w:t>:</w:t>
      </w:r>
    </w:p>
    <w:sectPr w:rsidR="00891E7F" w:rsidSect="00035F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851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E0F" w:rsidRDefault="00252E0F">
      <w:r>
        <w:separator/>
      </w:r>
    </w:p>
  </w:endnote>
  <w:endnote w:type="continuationSeparator" w:id="0">
    <w:p w:rsidR="00252E0F" w:rsidRDefault="00252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7F" w:rsidRPr="00035F62" w:rsidRDefault="00891E7F" w:rsidP="00035F62">
    <w:pPr>
      <w:framePr w:wrap="around" w:vAnchor="text" w:hAnchor="margin" w:xAlign="right" w:y="1"/>
      <w:ind w:firstLineChars="0" w:firstLine="0"/>
      <w:rPr>
        <w:rFonts w:ascii="宋体" w:hAnsi="宋体"/>
      </w:rPr>
    </w:pPr>
  </w:p>
  <w:p w:rsidR="00891E7F" w:rsidRPr="00035F62" w:rsidRDefault="00FB7484" w:rsidP="00035F62">
    <w:pPr>
      <w:framePr w:wrap="around" w:vAnchor="text" w:hAnchor="margin" w:xAlign="right" w:y="1"/>
      <w:ind w:firstLineChars="0" w:firstLine="0"/>
      <w:rPr>
        <w:rFonts w:ascii="宋体" w:hAnsi="宋体"/>
      </w:rPr>
    </w:pPr>
    <w:r w:rsidRPr="00035F62">
      <w:rPr>
        <w:rFonts w:ascii="宋体" w:hAnsi="宋体"/>
      </w:rPr>
      <w:fldChar w:fldCharType="begin"/>
    </w:r>
    <w:r w:rsidRPr="00035F62">
      <w:rPr>
        <w:rFonts w:ascii="宋体" w:hAnsi="宋体"/>
      </w:rPr>
      <w:instrText xml:space="preserve">PAGE  </w:instrText>
    </w:r>
    <w:r w:rsidRPr="00035F62">
      <w:rPr>
        <w:rFonts w:ascii="宋体" w:hAnsi="宋体"/>
      </w:rPr>
      <w:fldChar w:fldCharType="separate"/>
    </w:r>
    <w:r w:rsidR="00035F62" w:rsidRPr="00035F62">
      <w:rPr>
        <w:rFonts w:ascii="宋体" w:hAnsi="宋体"/>
        <w:noProof/>
      </w:rPr>
      <w:t>20</w:t>
    </w:r>
    <w:r w:rsidRPr="00035F62">
      <w:rPr>
        <w:rFonts w:ascii="宋体" w:hAnsi="宋体"/>
      </w:rPr>
      <w:fldChar w:fldCharType="end"/>
    </w:r>
  </w:p>
  <w:p w:rsidR="00891E7F" w:rsidRPr="00035F62" w:rsidRDefault="00891E7F" w:rsidP="00035F62">
    <w:pPr>
      <w:ind w:firstLineChars="0" w:firstLine="0"/>
      <w:rPr>
        <w:rFonts w:ascii="宋体" w:hAnsi="宋体"/>
      </w:rPr>
    </w:pPr>
  </w:p>
  <w:p w:rsidR="00891E7F" w:rsidRPr="00035F62" w:rsidRDefault="00891E7F" w:rsidP="00035F62">
    <w:pPr>
      <w:ind w:firstLineChars="0" w:firstLine="0"/>
      <w:rPr>
        <w:rFonts w:ascii="宋体" w:hAnsi="宋体"/>
      </w:rPr>
    </w:pPr>
  </w:p>
  <w:p w:rsidR="00891E7F" w:rsidRPr="00035F62" w:rsidRDefault="00891E7F" w:rsidP="00035F62">
    <w:pPr>
      <w:ind w:firstLineChars="0" w:firstLine="0"/>
      <w:rPr>
        <w:rFonts w:ascii="宋体" w:hAnsi="宋体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7F" w:rsidRPr="00035F62" w:rsidRDefault="00035F62" w:rsidP="00035F62">
    <w:pPr>
      <w:pStyle w:val="a9"/>
      <w:ind w:firstLineChars="0" w:firstLine="0"/>
      <w:jc w:val="center"/>
      <w:rPr>
        <w:rFonts w:ascii="宋体" w:hAnsi="宋体"/>
      </w:rPr>
    </w:pPr>
    <w:r w:rsidRPr="00035F62">
      <w:rPr>
        <w:rFonts w:ascii="宋体" w:hAnsi="宋体"/>
        <w:lang w:val="zh-CN"/>
      </w:rPr>
      <w:t xml:space="preserve"> </w:t>
    </w:r>
    <w:r w:rsidRPr="00035F62">
      <w:rPr>
        <w:rFonts w:ascii="宋体" w:hAnsi="宋体"/>
        <w:bCs/>
      </w:rPr>
      <w:fldChar w:fldCharType="begin"/>
    </w:r>
    <w:r w:rsidRPr="00035F62">
      <w:rPr>
        <w:rFonts w:ascii="宋体" w:hAnsi="宋体"/>
        <w:bCs/>
      </w:rPr>
      <w:instrText>PAGE</w:instrText>
    </w:r>
    <w:r w:rsidRPr="00035F62">
      <w:rPr>
        <w:rFonts w:ascii="宋体" w:hAnsi="宋体"/>
        <w:bCs/>
      </w:rPr>
      <w:fldChar w:fldCharType="separate"/>
    </w:r>
    <w:r w:rsidR="004C275B">
      <w:rPr>
        <w:rFonts w:ascii="宋体" w:hAnsi="宋体"/>
        <w:bCs/>
        <w:noProof/>
      </w:rPr>
      <w:t>20</w:t>
    </w:r>
    <w:r w:rsidRPr="00035F62">
      <w:rPr>
        <w:rFonts w:ascii="宋体" w:hAnsi="宋体"/>
        <w:bCs/>
      </w:rPr>
      <w:fldChar w:fldCharType="end"/>
    </w:r>
    <w:r w:rsidRPr="00035F62">
      <w:rPr>
        <w:rFonts w:ascii="宋体" w:hAnsi="宋体"/>
        <w:lang w:val="zh-CN"/>
      </w:rPr>
      <w:t xml:space="preserve"> / </w:t>
    </w:r>
    <w:r w:rsidRPr="00035F62">
      <w:rPr>
        <w:rFonts w:ascii="宋体" w:hAnsi="宋体"/>
        <w:bCs/>
      </w:rPr>
      <w:fldChar w:fldCharType="begin"/>
    </w:r>
    <w:r w:rsidRPr="00035F62">
      <w:rPr>
        <w:rFonts w:ascii="宋体" w:hAnsi="宋体"/>
        <w:bCs/>
      </w:rPr>
      <w:instrText>NUMPAGES</w:instrText>
    </w:r>
    <w:r w:rsidRPr="00035F62">
      <w:rPr>
        <w:rFonts w:ascii="宋体" w:hAnsi="宋体"/>
        <w:bCs/>
      </w:rPr>
      <w:fldChar w:fldCharType="separate"/>
    </w:r>
    <w:r w:rsidR="004C275B">
      <w:rPr>
        <w:rFonts w:ascii="宋体" w:hAnsi="宋体"/>
        <w:bCs/>
        <w:noProof/>
      </w:rPr>
      <w:t>20</w:t>
    </w:r>
    <w:r w:rsidRPr="00035F62">
      <w:rPr>
        <w:rFonts w:ascii="宋体" w:hAnsi="宋体"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F62" w:rsidRDefault="00035F6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E0F" w:rsidRDefault="00252E0F">
      <w:r>
        <w:separator/>
      </w:r>
    </w:p>
  </w:footnote>
  <w:footnote w:type="continuationSeparator" w:id="0">
    <w:p w:rsidR="00252E0F" w:rsidRDefault="00252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7F" w:rsidRDefault="00FB7484">
    <w:pPr>
      <w:pStyle w:val="af9"/>
      <w:ind w:firstLineChars="0" w:firstLine="0"/>
      <w:jc w:val="both"/>
    </w:pPr>
    <w:r>
      <w:rPr>
        <w:rFonts w:hint="eastAsia"/>
        <w:b/>
        <w:bCs/>
        <w:sz w:val="44"/>
        <w:szCs w:val="44"/>
      </w:rPr>
      <w:t xml:space="preserve">    </w:t>
    </w:r>
    <w:r>
      <w:rPr>
        <w:b/>
        <w:bCs/>
        <w:noProof/>
        <w:sz w:val="44"/>
        <w:szCs w:val="44"/>
      </w:rPr>
      <w:drawing>
        <wp:inline distT="0" distB="0" distL="0" distR="0">
          <wp:extent cx="1581150" cy="476250"/>
          <wp:effectExtent l="0" t="0" r="0" b="0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Rot="1"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-22225</wp:posOffset>
              </wp:positionV>
              <wp:extent cx="4343400" cy="495300"/>
              <wp:effectExtent l="0" t="0" r="0" b="31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434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1E7F" w:rsidRDefault="00FB7484">
                          <w:pPr>
                            <w:pStyle w:val="ab"/>
                            <w:pBdr>
                              <w:bottom w:val="none" w:sz="0" w:space="0" w:color="auto"/>
                            </w:pBdr>
                            <w:ind w:firstLine="964"/>
                            <w:jc w:val="both"/>
                            <w:rPr>
                              <w:rFonts w:ascii="隶书" w:eastAsia="隶书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隶书" w:eastAsia="隶书" w:hint="eastAsia"/>
                              <w:b/>
                              <w:bCs/>
                              <w:color w:val="FF0000"/>
                              <w:sz w:val="48"/>
                              <w:szCs w:val="48"/>
                            </w:rPr>
                            <w:t>—高级软件人才实作培训专家!</w:t>
                          </w:r>
                        </w:p>
                        <w:p w:rsidR="00891E7F" w:rsidRDefault="00891E7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17pt;margin-top:-1.75pt;width:342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" filled="f" stroked="f">
              <v:textbox>
                <w:txbxContent>
                  <w:p w:rsidR="00891E7F" w:rsidRDefault="00FB7484">
                    <w:pPr>
                      <w:pStyle w:val="ab"/>
                      <w:pBdr>
                        <w:bottom w:val="none" w:sz="0" w:space="0" w:color="auto"/>
                      </w:pBdr>
                      <w:ind w:firstLine="964"/>
                      <w:jc w:val="both"/>
                      <w:rPr>
                        <w:rFonts w:ascii="隶书" w:eastAsia="隶书"/>
                        <w:sz w:val="48"/>
                        <w:szCs w:val="48"/>
                      </w:rPr>
                    </w:pPr>
                    <w:r>
                      <w:rPr>
                        <w:rFonts w:ascii="隶书" w:eastAsia="隶书" w:hint="eastAsia"/>
                        <w:b/>
                        <w:bCs/>
                        <w:color w:val="FF0000"/>
                        <w:sz w:val="48"/>
                        <w:szCs w:val="48"/>
                      </w:rPr>
                      <w:t>—高级软件人才实作培训专家!</w:t>
                    </w:r>
                  </w:p>
                  <w:p w:rsidR="00891E7F" w:rsidRDefault="00891E7F"/>
                </w:txbxContent>
              </v:textbox>
            </v:rect>
          </w:pict>
        </mc:Fallback>
      </mc:AlternateContent>
    </w:r>
    <w:r>
      <w:rPr>
        <w:rFonts w:hint="eastAsia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E7F" w:rsidRPr="00035F62" w:rsidRDefault="00891E7F" w:rsidP="00035F62">
    <w:pPr>
      <w:ind w:firstLineChars="0" w:firstLine="0"/>
      <w:rPr>
        <w:rFonts w:ascii="宋体" w:hAnsi="宋体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F62" w:rsidRDefault="00035F62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5"/>
      <w:lvlText w:val="图1-%1"/>
      <w:lvlJc w:val="left"/>
      <w:pPr>
        <w:ind w:left="98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pStyle w:val="2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pStyle w:val="n-n"/>
      <w:lvlText w:val="例程1-%1"/>
      <w:lvlJc w:val="left"/>
      <w:pPr>
        <w:ind w:left="439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pStyle w:val="1n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decimal"/>
      <w:pStyle w:val="a"/>
      <w:lvlText w:val="表1-%1"/>
      <w:lvlJc w:val="center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13"/>
    <w:multiLevelType w:val="multilevel"/>
    <w:tmpl w:val="00000013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4B1EFC6"/>
    <w:multiLevelType w:val="singleLevel"/>
    <w:tmpl w:val="54B1EFC6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4B21CCF"/>
    <w:multiLevelType w:val="singleLevel"/>
    <w:tmpl w:val="54B21CCF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4B31E4B"/>
    <w:multiLevelType w:val="singleLevel"/>
    <w:tmpl w:val="54B31E4B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4B326AF"/>
    <w:multiLevelType w:val="multilevel"/>
    <w:tmpl w:val="54B326AF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4B330DC"/>
    <w:multiLevelType w:val="singleLevel"/>
    <w:tmpl w:val="54B330DC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4B33F21"/>
    <w:multiLevelType w:val="multilevel"/>
    <w:tmpl w:val="54B33F21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F62"/>
    <w:rsid w:val="0006695C"/>
    <w:rsid w:val="00172A27"/>
    <w:rsid w:val="00252E0F"/>
    <w:rsid w:val="002802D2"/>
    <w:rsid w:val="002F0DB4"/>
    <w:rsid w:val="00462EE8"/>
    <w:rsid w:val="004C275B"/>
    <w:rsid w:val="006A2CBB"/>
    <w:rsid w:val="00891E7F"/>
    <w:rsid w:val="00897072"/>
    <w:rsid w:val="00965083"/>
    <w:rsid w:val="00D55E6C"/>
    <w:rsid w:val="00FB7484"/>
    <w:rsid w:val="010C3DC8"/>
    <w:rsid w:val="01200DBA"/>
    <w:rsid w:val="012104EA"/>
    <w:rsid w:val="01582BC2"/>
    <w:rsid w:val="0183728A"/>
    <w:rsid w:val="01846F0A"/>
    <w:rsid w:val="01BA1962"/>
    <w:rsid w:val="01DB7918"/>
    <w:rsid w:val="01E65CA9"/>
    <w:rsid w:val="023C66B8"/>
    <w:rsid w:val="024702CC"/>
    <w:rsid w:val="02522DDA"/>
    <w:rsid w:val="0252665D"/>
    <w:rsid w:val="025C49EE"/>
    <w:rsid w:val="026929FF"/>
    <w:rsid w:val="029370C7"/>
    <w:rsid w:val="029E0CDB"/>
    <w:rsid w:val="02A837E9"/>
    <w:rsid w:val="02B353FD"/>
    <w:rsid w:val="02F45E67"/>
    <w:rsid w:val="034B6875"/>
    <w:rsid w:val="0356048A"/>
    <w:rsid w:val="0361681B"/>
    <w:rsid w:val="036D482C"/>
    <w:rsid w:val="03772BBD"/>
    <w:rsid w:val="03820F4E"/>
    <w:rsid w:val="03EE1902"/>
    <w:rsid w:val="045A6A33"/>
    <w:rsid w:val="04664A43"/>
    <w:rsid w:val="048F7B35"/>
    <w:rsid w:val="0491110B"/>
    <w:rsid w:val="0491498E"/>
    <w:rsid w:val="04A610B0"/>
    <w:rsid w:val="04B270C1"/>
    <w:rsid w:val="04BD5452"/>
    <w:rsid w:val="04D253F8"/>
    <w:rsid w:val="05097AD0"/>
    <w:rsid w:val="051F7A75"/>
    <w:rsid w:val="05754C01"/>
    <w:rsid w:val="05806815"/>
    <w:rsid w:val="058A4BA6"/>
    <w:rsid w:val="05BD613B"/>
    <w:rsid w:val="05C1727E"/>
    <w:rsid w:val="05CC0E93"/>
    <w:rsid w:val="05CC560F"/>
    <w:rsid w:val="05E10DA9"/>
    <w:rsid w:val="05E155B5"/>
    <w:rsid w:val="05EC3946"/>
    <w:rsid w:val="05ED35C6"/>
    <w:rsid w:val="06187C8D"/>
    <w:rsid w:val="062318A1"/>
    <w:rsid w:val="0623601E"/>
    <w:rsid w:val="064F2365"/>
    <w:rsid w:val="066D7B6C"/>
    <w:rsid w:val="06796A2D"/>
    <w:rsid w:val="06844DBE"/>
    <w:rsid w:val="06A52D74"/>
    <w:rsid w:val="06B01105"/>
    <w:rsid w:val="06BB2D1A"/>
    <w:rsid w:val="06FC3783"/>
    <w:rsid w:val="075E2523"/>
    <w:rsid w:val="07944BFB"/>
    <w:rsid w:val="079F0AA0"/>
    <w:rsid w:val="079F680F"/>
    <w:rsid w:val="07AA4BA0"/>
    <w:rsid w:val="07B42F31"/>
    <w:rsid w:val="07BF12C2"/>
    <w:rsid w:val="07BF4B46"/>
    <w:rsid w:val="07D41268"/>
    <w:rsid w:val="07EB560A"/>
    <w:rsid w:val="07F6399B"/>
    <w:rsid w:val="080B3940"/>
    <w:rsid w:val="082038E6"/>
    <w:rsid w:val="08360008"/>
    <w:rsid w:val="0862434F"/>
    <w:rsid w:val="088E0696"/>
    <w:rsid w:val="08A060F3"/>
    <w:rsid w:val="08AE69CD"/>
    <w:rsid w:val="08B84D5E"/>
    <w:rsid w:val="08C52D6F"/>
    <w:rsid w:val="08EC5921"/>
    <w:rsid w:val="08EF7436"/>
    <w:rsid w:val="090F576C"/>
    <w:rsid w:val="0910058F"/>
    <w:rsid w:val="091B377D"/>
    <w:rsid w:val="09261B0E"/>
    <w:rsid w:val="095161D6"/>
    <w:rsid w:val="095B7DEA"/>
    <w:rsid w:val="0971450C"/>
    <w:rsid w:val="098708AE"/>
    <w:rsid w:val="09FE75F3"/>
    <w:rsid w:val="0A095984"/>
    <w:rsid w:val="0A264B9C"/>
    <w:rsid w:val="0A2A393B"/>
    <w:rsid w:val="0A3F005D"/>
    <w:rsid w:val="0A4038E0"/>
    <w:rsid w:val="0A7E2861"/>
    <w:rsid w:val="0A814349"/>
    <w:rsid w:val="0A960A6B"/>
    <w:rsid w:val="0AAC0A11"/>
    <w:rsid w:val="0AB66DA2"/>
    <w:rsid w:val="0ACD69C7"/>
    <w:rsid w:val="0AE72C5A"/>
    <w:rsid w:val="0AED4CFD"/>
    <w:rsid w:val="0B0E7430"/>
    <w:rsid w:val="0B1957C1"/>
    <w:rsid w:val="0B322488"/>
    <w:rsid w:val="0B344229"/>
    <w:rsid w:val="0B4E3A9D"/>
    <w:rsid w:val="0B591E2E"/>
    <w:rsid w:val="0B8F2E7A"/>
    <w:rsid w:val="0B8F6344"/>
    <w:rsid w:val="0B904506"/>
    <w:rsid w:val="0BB0555C"/>
    <w:rsid w:val="0BB738DF"/>
    <w:rsid w:val="0BBA0BCE"/>
    <w:rsid w:val="0BC76BDF"/>
    <w:rsid w:val="0BD14F70"/>
    <w:rsid w:val="0BF132A6"/>
    <w:rsid w:val="0C281202"/>
    <w:rsid w:val="0C28597F"/>
    <w:rsid w:val="0C3D5924"/>
    <w:rsid w:val="0C541CC6"/>
    <w:rsid w:val="0C691C6B"/>
    <w:rsid w:val="0C7F1C11"/>
    <w:rsid w:val="0C897FA2"/>
    <w:rsid w:val="0CB50A66"/>
    <w:rsid w:val="0CB70E7D"/>
    <w:rsid w:val="0CEB6D41"/>
    <w:rsid w:val="0CF804C6"/>
    <w:rsid w:val="0D177805"/>
    <w:rsid w:val="0D1D3133"/>
    <w:rsid w:val="0D22141A"/>
    <w:rsid w:val="0D375B3C"/>
    <w:rsid w:val="0D6E3A97"/>
    <w:rsid w:val="0D781E29"/>
    <w:rsid w:val="0D7E53CC"/>
    <w:rsid w:val="0D8D654B"/>
    <w:rsid w:val="0DA46170"/>
    <w:rsid w:val="0DAF4501"/>
    <w:rsid w:val="0DC40C23"/>
    <w:rsid w:val="0DCF2837"/>
    <w:rsid w:val="0E064F10"/>
    <w:rsid w:val="0E263246"/>
    <w:rsid w:val="0E3C75E8"/>
    <w:rsid w:val="0E523D0A"/>
    <w:rsid w:val="0E760C28"/>
    <w:rsid w:val="0E871FE6"/>
    <w:rsid w:val="0E8E2C22"/>
    <w:rsid w:val="0E9A3896"/>
    <w:rsid w:val="0EA84719"/>
    <w:rsid w:val="0EFF5127"/>
    <w:rsid w:val="0F0A6D3C"/>
    <w:rsid w:val="0F411414"/>
    <w:rsid w:val="0F4B77A5"/>
    <w:rsid w:val="0F5613B9"/>
    <w:rsid w:val="0F565B36"/>
    <w:rsid w:val="0F6B5ADC"/>
    <w:rsid w:val="0F8D020F"/>
    <w:rsid w:val="0F971E23"/>
    <w:rsid w:val="0FA201B4"/>
    <w:rsid w:val="0FAD1DC8"/>
    <w:rsid w:val="0FAD6545"/>
    <w:rsid w:val="0FB70159"/>
    <w:rsid w:val="0FB748D6"/>
    <w:rsid w:val="0FD9288C"/>
    <w:rsid w:val="0FDE1E81"/>
    <w:rsid w:val="0FEE2832"/>
    <w:rsid w:val="10254F0A"/>
    <w:rsid w:val="103A162C"/>
    <w:rsid w:val="104579BD"/>
    <w:rsid w:val="109C3C4F"/>
    <w:rsid w:val="10A61FE0"/>
    <w:rsid w:val="10B04B1B"/>
    <w:rsid w:val="10E82A49"/>
    <w:rsid w:val="10F040B0"/>
    <w:rsid w:val="10FD29EF"/>
    <w:rsid w:val="11103304"/>
    <w:rsid w:val="111E5122"/>
    <w:rsid w:val="112934B3"/>
    <w:rsid w:val="11755B31"/>
    <w:rsid w:val="118B5AD6"/>
    <w:rsid w:val="11A021F8"/>
    <w:rsid w:val="11C0052E"/>
    <w:rsid w:val="11C101AE"/>
    <w:rsid w:val="11D648D0"/>
    <w:rsid w:val="12236F4E"/>
    <w:rsid w:val="12386EF3"/>
    <w:rsid w:val="124D3615"/>
    <w:rsid w:val="1279795D"/>
    <w:rsid w:val="127E0EA0"/>
    <w:rsid w:val="128E407F"/>
    <w:rsid w:val="12995C93"/>
    <w:rsid w:val="12C61FDA"/>
    <w:rsid w:val="12D0036B"/>
    <w:rsid w:val="12E60311"/>
    <w:rsid w:val="13072A44"/>
    <w:rsid w:val="131C29E9"/>
    <w:rsid w:val="131C7166"/>
    <w:rsid w:val="135E3453"/>
    <w:rsid w:val="13BB777D"/>
    <w:rsid w:val="13BF21F2"/>
    <w:rsid w:val="13CF064E"/>
    <w:rsid w:val="13E968BA"/>
    <w:rsid w:val="140164DF"/>
    <w:rsid w:val="14162C01"/>
    <w:rsid w:val="14185F29"/>
    <w:rsid w:val="1457366A"/>
    <w:rsid w:val="14576EEE"/>
    <w:rsid w:val="147C012B"/>
    <w:rsid w:val="14977CD7"/>
    <w:rsid w:val="14997957"/>
    <w:rsid w:val="14AE4079"/>
    <w:rsid w:val="14B41379"/>
    <w:rsid w:val="14EE06E6"/>
    <w:rsid w:val="15044A88"/>
    <w:rsid w:val="150F669C"/>
    <w:rsid w:val="1519357C"/>
    <w:rsid w:val="15242DBE"/>
    <w:rsid w:val="15517106"/>
    <w:rsid w:val="15663828"/>
    <w:rsid w:val="156670AB"/>
    <w:rsid w:val="15B25EA5"/>
    <w:rsid w:val="15DE21ED"/>
    <w:rsid w:val="15FE0523"/>
    <w:rsid w:val="160968B4"/>
    <w:rsid w:val="161404C8"/>
    <w:rsid w:val="166A5654"/>
    <w:rsid w:val="16757268"/>
    <w:rsid w:val="167F55F9"/>
    <w:rsid w:val="16815279"/>
    <w:rsid w:val="16A17D2C"/>
    <w:rsid w:val="16D85C88"/>
    <w:rsid w:val="16DF15B9"/>
    <w:rsid w:val="16F7073B"/>
    <w:rsid w:val="17176A71"/>
    <w:rsid w:val="171966F1"/>
    <w:rsid w:val="17222AA1"/>
    <w:rsid w:val="1722416E"/>
    <w:rsid w:val="17391558"/>
    <w:rsid w:val="174E114A"/>
    <w:rsid w:val="17592D5E"/>
    <w:rsid w:val="176410EF"/>
    <w:rsid w:val="178570A5"/>
    <w:rsid w:val="17A553DC"/>
    <w:rsid w:val="17B0376D"/>
    <w:rsid w:val="17BA1AFE"/>
    <w:rsid w:val="17E75E45"/>
    <w:rsid w:val="1811250D"/>
    <w:rsid w:val="181C089E"/>
    <w:rsid w:val="181D051D"/>
    <w:rsid w:val="183304C3"/>
    <w:rsid w:val="183404F6"/>
    <w:rsid w:val="186C59CF"/>
    <w:rsid w:val="187212AC"/>
    <w:rsid w:val="18B51996"/>
    <w:rsid w:val="18DD0845"/>
    <w:rsid w:val="19024013"/>
    <w:rsid w:val="19376A6C"/>
    <w:rsid w:val="194C6A11"/>
    <w:rsid w:val="19574DA2"/>
    <w:rsid w:val="196D1144"/>
    <w:rsid w:val="1998580B"/>
    <w:rsid w:val="19AD57B1"/>
    <w:rsid w:val="19AF5431"/>
    <w:rsid w:val="19E47E89"/>
    <w:rsid w:val="1A065E3F"/>
    <w:rsid w:val="1A1B2562"/>
    <w:rsid w:val="1A4768A9"/>
    <w:rsid w:val="1A674BDF"/>
    <w:rsid w:val="1A9C7638"/>
    <w:rsid w:val="1AA85649"/>
    <w:rsid w:val="1B0A43E8"/>
    <w:rsid w:val="1B1B7066"/>
    <w:rsid w:val="1B3F26C4"/>
    <w:rsid w:val="1B604DF7"/>
    <w:rsid w:val="1B6B6A0B"/>
    <w:rsid w:val="1B822DAD"/>
    <w:rsid w:val="1BA210E4"/>
    <w:rsid w:val="1BB81089"/>
    <w:rsid w:val="1BF91AF2"/>
    <w:rsid w:val="1C037E84"/>
    <w:rsid w:val="1C0E1A98"/>
    <w:rsid w:val="1C1945A6"/>
    <w:rsid w:val="1C2E454B"/>
    <w:rsid w:val="1C3041CB"/>
    <w:rsid w:val="1C502501"/>
    <w:rsid w:val="1C6F4FB4"/>
    <w:rsid w:val="1C84080D"/>
    <w:rsid w:val="1C864BDA"/>
    <w:rsid w:val="1CBB7632"/>
    <w:rsid w:val="1CF21D0A"/>
    <w:rsid w:val="1CFD391F"/>
    <w:rsid w:val="1D1E6052"/>
    <w:rsid w:val="1D492719"/>
    <w:rsid w:val="1D746DE1"/>
    <w:rsid w:val="1DAA14B9"/>
    <w:rsid w:val="1DB26E14"/>
    <w:rsid w:val="1DB530CD"/>
    <w:rsid w:val="1DC0145E"/>
    <w:rsid w:val="1DCA77EF"/>
    <w:rsid w:val="1DD65800"/>
    <w:rsid w:val="1DEC1F22"/>
    <w:rsid w:val="1E0C3ADC"/>
    <w:rsid w:val="1E2D620F"/>
    <w:rsid w:val="1E4D4545"/>
    <w:rsid w:val="1E827A99"/>
    <w:rsid w:val="1E8F4FAF"/>
    <w:rsid w:val="1E993340"/>
    <w:rsid w:val="1ED0129B"/>
    <w:rsid w:val="1EE559BD"/>
    <w:rsid w:val="1F31003B"/>
    <w:rsid w:val="1F47475D"/>
    <w:rsid w:val="1F516372"/>
    <w:rsid w:val="1F730AA4"/>
    <w:rsid w:val="1F7D6E36"/>
    <w:rsid w:val="1F7E26B9"/>
    <w:rsid w:val="1FDF1459"/>
    <w:rsid w:val="1FEA77EA"/>
    <w:rsid w:val="1FF45B7B"/>
    <w:rsid w:val="200B57A0"/>
    <w:rsid w:val="200C1F5C"/>
    <w:rsid w:val="20304BC9"/>
    <w:rsid w:val="20361E67"/>
    <w:rsid w:val="204B6589"/>
    <w:rsid w:val="204C6209"/>
    <w:rsid w:val="20607AD1"/>
    <w:rsid w:val="206261AF"/>
    <w:rsid w:val="208244E5"/>
    <w:rsid w:val="208C2876"/>
    <w:rsid w:val="20D94EF4"/>
    <w:rsid w:val="210F75CC"/>
    <w:rsid w:val="211A20DA"/>
    <w:rsid w:val="21510035"/>
    <w:rsid w:val="21667FDB"/>
    <w:rsid w:val="217B46FD"/>
    <w:rsid w:val="21862A8E"/>
    <w:rsid w:val="21A70A44"/>
    <w:rsid w:val="21DA62E0"/>
    <w:rsid w:val="21F7620D"/>
    <w:rsid w:val="220977E4"/>
    <w:rsid w:val="221413F8"/>
    <w:rsid w:val="22353B2B"/>
    <w:rsid w:val="2237219C"/>
    <w:rsid w:val="22536AC3"/>
    <w:rsid w:val="228A48BA"/>
    <w:rsid w:val="228C453A"/>
    <w:rsid w:val="229628CB"/>
    <w:rsid w:val="22AB6FED"/>
    <w:rsid w:val="22AC2870"/>
    <w:rsid w:val="22E24F49"/>
    <w:rsid w:val="230279FC"/>
    <w:rsid w:val="231879A1"/>
    <w:rsid w:val="23593C8E"/>
    <w:rsid w:val="235F43AF"/>
    <w:rsid w:val="237A63C1"/>
    <w:rsid w:val="239A46F7"/>
    <w:rsid w:val="23A52A88"/>
    <w:rsid w:val="23B0469D"/>
    <w:rsid w:val="23BA2A2E"/>
    <w:rsid w:val="23DC4C9A"/>
    <w:rsid w:val="23DC5161"/>
    <w:rsid w:val="240750AB"/>
    <w:rsid w:val="2411343C"/>
    <w:rsid w:val="2417753C"/>
    <w:rsid w:val="24267B5E"/>
    <w:rsid w:val="24335B6F"/>
    <w:rsid w:val="24482291"/>
    <w:rsid w:val="24485B15"/>
    <w:rsid w:val="247509BC"/>
    <w:rsid w:val="247D056D"/>
    <w:rsid w:val="24D50BFC"/>
    <w:rsid w:val="24EB0BA1"/>
    <w:rsid w:val="250B3654"/>
    <w:rsid w:val="25171665"/>
    <w:rsid w:val="2537799C"/>
    <w:rsid w:val="25416D14"/>
    <w:rsid w:val="254215B0"/>
    <w:rsid w:val="254C40BE"/>
    <w:rsid w:val="254C7941"/>
    <w:rsid w:val="255233A1"/>
    <w:rsid w:val="25575CD2"/>
    <w:rsid w:val="25A30350"/>
    <w:rsid w:val="25A34ACC"/>
    <w:rsid w:val="25CF0E14"/>
    <w:rsid w:val="25DA2A28"/>
    <w:rsid w:val="25E604AB"/>
    <w:rsid w:val="25F954DB"/>
    <w:rsid w:val="26261822"/>
    <w:rsid w:val="26307BB3"/>
    <w:rsid w:val="26665E8F"/>
    <w:rsid w:val="26873E45"/>
    <w:rsid w:val="269C0568"/>
    <w:rsid w:val="26A768F9"/>
    <w:rsid w:val="26C848AF"/>
    <w:rsid w:val="26DE4854"/>
    <w:rsid w:val="26E92BE5"/>
    <w:rsid w:val="27074D51"/>
    <w:rsid w:val="270A5318"/>
    <w:rsid w:val="27156F2D"/>
    <w:rsid w:val="271F52BE"/>
    <w:rsid w:val="273419E0"/>
    <w:rsid w:val="274A1985"/>
    <w:rsid w:val="27630C0D"/>
    <w:rsid w:val="27762449"/>
    <w:rsid w:val="278B23EE"/>
    <w:rsid w:val="27A12394"/>
    <w:rsid w:val="27AD03A5"/>
    <w:rsid w:val="27D01156"/>
    <w:rsid w:val="28233866"/>
    <w:rsid w:val="282D5012"/>
    <w:rsid w:val="2839380C"/>
    <w:rsid w:val="284035F2"/>
    <w:rsid w:val="285A17C2"/>
    <w:rsid w:val="285B21F8"/>
    <w:rsid w:val="28701767"/>
    <w:rsid w:val="28812B87"/>
    <w:rsid w:val="28855E8A"/>
    <w:rsid w:val="28D14C84"/>
    <w:rsid w:val="28F22C3A"/>
    <w:rsid w:val="295419DA"/>
    <w:rsid w:val="295E35EE"/>
    <w:rsid w:val="2969197F"/>
    <w:rsid w:val="29A04058"/>
    <w:rsid w:val="29DA067B"/>
    <w:rsid w:val="29E14AC1"/>
    <w:rsid w:val="29EA4D09"/>
    <w:rsid w:val="2A2C74BF"/>
    <w:rsid w:val="2A2D713F"/>
    <w:rsid w:val="2A3E287E"/>
    <w:rsid w:val="2A4370E4"/>
    <w:rsid w:val="2A583806"/>
    <w:rsid w:val="2A621B97"/>
    <w:rsid w:val="2A781B3D"/>
    <w:rsid w:val="2A847B4D"/>
    <w:rsid w:val="2AA45E84"/>
    <w:rsid w:val="2AD908DC"/>
    <w:rsid w:val="2AFA300F"/>
    <w:rsid w:val="2B3012EB"/>
    <w:rsid w:val="2B3C72FC"/>
    <w:rsid w:val="2B470F10"/>
    <w:rsid w:val="2B937D0B"/>
    <w:rsid w:val="2B9D609C"/>
    <w:rsid w:val="2B9E191F"/>
    <w:rsid w:val="2BA87CB0"/>
    <w:rsid w:val="2BCA23E3"/>
    <w:rsid w:val="2BD40774"/>
    <w:rsid w:val="2BDF6B05"/>
    <w:rsid w:val="2BFF06BF"/>
    <w:rsid w:val="2C362D97"/>
    <w:rsid w:val="2C401128"/>
    <w:rsid w:val="2C821B92"/>
    <w:rsid w:val="2CAE5ED9"/>
    <w:rsid w:val="2CE30931"/>
    <w:rsid w:val="2CE341B5"/>
    <w:rsid w:val="2CEE2546"/>
    <w:rsid w:val="2D0568E8"/>
    <w:rsid w:val="2D126B82"/>
    <w:rsid w:val="2D1944EE"/>
    <w:rsid w:val="2D4654A3"/>
    <w:rsid w:val="2D7B562D"/>
    <w:rsid w:val="2D901D4F"/>
    <w:rsid w:val="2DA2383B"/>
    <w:rsid w:val="2DA61CF4"/>
    <w:rsid w:val="2DB27D05"/>
    <w:rsid w:val="2DD2603B"/>
    <w:rsid w:val="2DDD43CD"/>
    <w:rsid w:val="2DFD2703"/>
    <w:rsid w:val="2E090714"/>
    <w:rsid w:val="2E296A4A"/>
    <w:rsid w:val="2E3A0D95"/>
    <w:rsid w:val="2E402DEC"/>
    <w:rsid w:val="2E7F3BD6"/>
    <w:rsid w:val="2EA11B8C"/>
    <w:rsid w:val="2EC17EC2"/>
    <w:rsid w:val="2ECC1AD7"/>
    <w:rsid w:val="2ED645E4"/>
    <w:rsid w:val="2EE161F9"/>
    <w:rsid w:val="2F17377A"/>
    <w:rsid w:val="2F226C62"/>
    <w:rsid w:val="2F2D0876"/>
    <w:rsid w:val="2F2D4FF3"/>
    <w:rsid w:val="2F3B63E8"/>
    <w:rsid w:val="2F424F98"/>
    <w:rsid w:val="2F59133A"/>
    <w:rsid w:val="2F642F4F"/>
    <w:rsid w:val="2F6E12E0"/>
    <w:rsid w:val="2F835A02"/>
    <w:rsid w:val="2FA539B8"/>
    <w:rsid w:val="301C26FD"/>
    <w:rsid w:val="30336A9F"/>
    <w:rsid w:val="303C3A3A"/>
    <w:rsid w:val="30486A45"/>
    <w:rsid w:val="307D149D"/>
    <w:rsid w:val="3094583F"/>
    <w:rsid w:val="309E3BD0"/>
    <w:rsid w:val="30A957E4"/>
    <w:rsid w:val="30BE1F06"/>
    <w:rsid w:val="30C93B1B"/>
    <w:rsid w:val="30D41EAC"/>
    <w:rsid w:val="30E07EBD"/>
    <w:rsid w:val="31576C02"/>
    <w:rsid w:val="31614F93"/>
    <w:rsid w:val="316E2FA4"/>
    <w:rsid w:val="31A359FC"/>
    <w:rsid w:val="31AD3D8D"/>
    <w:rsid w:val="31C33D33"/>
    <w:rsid w:val="31E41CE9"/>
    <w:rsid w:val="31EF007A"/>
    <w:rsid w:val="31F9640B"/>
    <w:rsid w:val="31FA1C8E"/>
    <w:rsid w:val="321B43C1"/>
    <w:rsid w:val="323B26F8"/>
    <w:rsid w:val="32460A89"/>
    <w:rsid w:val="32724DD0"/>
    <w:rsid w:val="327C3161"/>
    <w:rsid w:val="328305A1"/>
    <w:rsid w:val="329C1497"/>
    <w:rsid w:val="32C75B5F"/>
    <w:rsid w:val="32C957DF"/>
    <w:rsid w:val="331F61ED"/>
    <w:rsid w:val="335F6FD7"/>
    <w:rsid w:val="336B4FE8"/>
    <w:rsid w:val="33814F8D"/>
    <w:rsid w:val="33C259F7"/>
    <w:rsid w:val="33CC3D88"/>
    <w:rsid w:val="340D03F4"/>
    <w:rsid w:val="342E63AB"/>
    <w:rsid w:val="34432ACD"/>
    <w:rsid w:val="34630E03"/>
    <w:rsid w:val="346F6E14"/>
    <w:rsid w:val="347A51A5"/>
    <w:rsid w:val="3481782D"/>
    <w:rsid w:val="34856DB9"/>
    <w:rsid w:val="348F514A"/>
    <w:rsid w:val="34A614EC"/>
    <w:rsid w:val="34DB3F45"/>
    <w:rsid w:val="34E65B59"/>
    <w:rsid w:val="34F13EEA"/>
    <w:rsid w:val="34F27F0F"/>
    <w:rsid w:val="35026356"/>
    <w:rsid w:val="3507028C"/>
    <w:rsid w:val="35154937"/>
    <w:rsid w:val="352765C3"/>
    <w:rsid w:val="35281E46"/>
    <w:rsid w:val="35460218"/>
    <w:rsid w:val="354748F9"/>
    <w:rsid w:val="35494579"/>
    <w:rsid w:val="355E0C9B"/>
    <w:rsid w:val="35740C40"/>
    <w:rsid w:val="357A6B39"/>
    <w:rsid w:val="35895362"/>
    <w:rsid w:val="359E5308"/>
    <w:rsid w:val="36013D27"/>
    <w:rsid w:val="360A3779"/>
    <w:rsid w:val="360C20B8"/>
    <w:rsid w:val="3621205E"/>
    <w:rsid w:val="363F7524"/>
    <w:rsid w:val="36584736"/>
    <w:rsid w:val="366D46DB"/>
    <w:rsid w:val="36782A6C"/>
    <w:rsid w:val="36D026DB"/>
    <w:rsid w:val="36D9180C"/>
    <w:rsid w:val="36E40CBB"/>
    <w:rsid w:val="370522D0"/>
    <w:rsid w:val="37253E8A"/>
    <w:rsid w:val="379D6FCC"/>
    <w:rsid w:val="37A8535D"/>
    <w:rsid w:val="37D416A4"/>
    <w:rsid w:val="37F479DA"/>
    <w:rsid w:val="37FF15EF"/>
    <w:rsid w:val="38211E89"/>
    <w:rsid w:val="384B03E9"/>
    <w:rsid w:val="386B671F"/>
    <w:rsid w:val="388365F5"/>
    <w:rsid w:val="388C0E52"/>
    <w:rsid w:val="389771E3"/>
    <w:rsid w:val="389D23EA"/>
    <w:rsid w:val="38AC7189"/>
    <w:rsid w:val="38B7551A"/>
    <w:rsid w:val="38CC54BF"/>
    <w:rsid w:val="38EE3475"/>
    <w:rsid w:val="39037B98"/>
    <w:rsid w:val="390E5F29"/>
    <w:rsid w:val="39453E84"/>
    <w:rsid w:val="395A05A6"/>
    <w:rsid w:val="39704948"/>
    <w:rsid w:val="397B655D"/>
    <w:rsid w:val="398648EE"/>
    <w:rsid w:val="39902C7F"/>
    <w:rsid w:val="39B10FB5"/>
    <w:rsid w:val="3A127D55"/>
    <w:rsid w:val="3A1379D5"/>
    <w:rsid w:val="3A230F6F"/>
    <w:rsid w:val="3A2940F7"/>
    <w:rsid w:val="3A29797A"/>
    <w:rsid w:val="3A5E23D3"/>
    <w:rsid w:val="3A6A03E3"/>
    <w:rsid w:val="3A756774"/>
    <w:rsid w:val="3A800389"/>
    <w:rsid w:val="3A833317"/>
    <w:rsid w:val="3A9F2E3C"/>
    <w:rsid w:val="3ABF1172"/>
    <w:rsid w:val="3AC10DF2"/>
    <w:rsid w:val="3AE17129"/>
    <w:rsid w:val="3AF6384B"/>
    <w:rsid w:val="3B2D17A6"/>
    <w:rsid w:val="3B3742B4"/>
    <w:rsid w:val="3B4413D5"/>
    <w:rsid w:val="3B59226A"/>
    <w:rsid w:val="3B8E0546"/>
    <w:rsid w:val="3BB02C79"/>
    <w:rsid w:val="3BD00198"/>
    <w:rsid w:val="3BD864DE"/>
    <w:rsid w:val="3C063688"/>
    <w:rsid w:val="3C111A19"/>
    <w:rsid w:val="3C1C362D"/>
    <w:rsid w:val="3C1C7DAA"/>
    <w:rsid w:val="3C317D4F"/>
    <w:rsid w:val="3C5D4096"/>
    <w:rsid w:val="3C94676F"/>
    <w:rsid w:val="3CC94A4B"/>
    <w:rsid w:val="3CD42DDC"/>
    <w:rsid w:val="3D007123"/>
    <w:rsid w:val="3D153845"/>
    <w:rsid w:val="3D201BD6"/>
    <w:rsid w:val="3D351B7B"/>
    <w:rsid w:val="3D615EC3"/>
    <w:rsid w:val="3D6C4254"/>
    <w:rsid w:val="3D766F81"/>
    <w:rsid w:val="3DA3692C"/>
    <w:rsid w:val="3DAD4CBD"/>
    <w:rsid w:val="3DB8304E"/>
    <w:rsid w:val="3DC34C62"/>
    <w:rsid w:val="3DCD2FF3"/>
    <w:rsid w:val="3DCF2C73"/>
    <w:rsid w:val="3E03671E"/>
    <w:rsid w:val="3E4619B8"/>
    <w:rsid w:val="3E507D4A"/>
    <w:rsid w:val="3E9C6B44"/>
    <w:rsid w:val="3EC76A8F"/>
    <w:rsid w:val="3ED24E20"/>
    <w:rsid w:val="3EDE2E31"/>
    <w:rsid w:val="3EF37553"/>
    <w:rsid w:val="3EF376E4"/>
    <w:rsid w:val="3F28582E"/>
    <w:rsid w:val="3F2A54AE"/>
    <w:rsid w:val="3F34383F"/>
    <w:rsid w:val="3F6A6298"/>
    <w:rsid w:val="3FA141F3"/>
    <w:rsid w:val="3FA51AEF"/>
    <w:rsid w:val="3FAB2584"/>
    <w:rsid w:val="3FCD4CB7"/>
    <w:rsid w:val="3FE24C5D"/>
    <w:rsid w:val="3FF7137F"/>
    <w:rsid w:val="402356C6"/>
    <w:rsid w:val="402E72DA"/>
    <w:rsid w:val="406E00C4"/>
    <w:rsid w:val="407A60D5"/>
    <w:rsid w:val="40BA2742"/>
    <w:rsid w:val="40DB4E75"/>
    <w:rsid w:val="40DC06F8"/>
    <w:rsid w:val="40FB31AB"/>
    <w:rsid w:val="413A424B"/>
    <w:rsid w:val="4154383A"/>
    <w:rsid w:val="415E1BCB"/>
    <w:rsid w:val="41891B15"/>
    <w:rsid w:val="419E6238"/>
    <w:rsid w:val="41A945C9"/>
    <w:rsid w:val="41AA4248"/>
    <w:rsid w:val="41C0096A"/>
    <w:rsid w:val="41CA257F"/>
    <w:rsid w:val="41D50910"/>
    <w:rsid w:val="4221770A"/>
    <w:rsid w:val="422C131F"/>
    <w:rsid w:val="425659E6"/>
    <w:rsid w:val="42A463CD"/>
    <w:rsid w:val="42CE0B28"/>
    <w:rsid w:val="42E40ACD"/>
    <w:rsid w:val="42EE6E5E"/>
    <w:rsid w:val="42FB4E6F"/>
    <w:rsid w:val="43056A83"/>
    <w:rsid w:val="43254DBA"/>
    <w:rsid w:val="43661FA0"/>
    <w:rsid w:val="43713BB4"/>
    <w:rsid w:val="43BE6232"/>
    <w:rsid w:val="43FF6C9B"/>
    <w:rsid w:val="4409502C"/>
    <w:rsid w:val="441433BD"/>
    <w:rsid w:val="44146C41"/>
    <w:rsid w:val="44293363"/>
    <w:rsid w:val="442B2FE3"/>
    <w:rsid w:val="44605A3B"/>
    <w:rsid w:val="446B764F"/>
    <w:rsid w:val="447659E0"/>
    <w:rsid w:val="44970113"/>
    <w:rsid w:val="44C147DB"/>
    <w:rsid w:val="44C2005E"/>
    <w:rsid w:val="44CC63EF"/>
    <w:rsid w:val="44EE0B22"/>
    <w:rsid w:val="44F86EB3"/>
    <w:rsid w:val="451851EA"/>
    <w:rsid w:val="45192845"/>
    <w:rsid w:val="453A31A0"/>
    <w:rsid w:val="454F78C2"/>
    <w:rsid w:val="45647867"/>
    <w:rsid w:val="456F5BF8"/>
    <w:rsid w:val="45A63B54"/>
    <w:rsid w:val="45DB3EF9"/>
    <w:rsid w:val="45DD622C"/>
    <w:rsid w:val="46295027"/>
    <w:rsid w:val="463333B8"/>
    <w:rsid w:val="463E4FCC"/>
    <w:rsid w:val="4649335D"/>
    <w:rsid w:val="468A3DC6"/>
    <w:rsid w:val="469F3D6C"/>
    <w:rsid w:val="46CA0433"/>
    <w:rsid w:val="46CC00B3"/>
    <w:rsid w:val="46D66444"/>
    <w:rsid w:val="46E10058"/>
    <w:rsid w:val="46EB2B66"/>
    <w:rsid w:val="46F6477A"/>
    <w:rsid w:val="47012B0C"/>
    <w:rsid w:val="470C4453"/>
    <w:rsid w:val="47356B05"/>
    <w:rsid w:val="473751E4"/>
    <w:rsid w:val="47423575"/>
    <w:rsid w:val="47541D2E"/>
    <w:rsid w:val="477914D1"/>
    <w:rsid w:val="478E1476"/>
    <w:rsid w:val="47A45B98"/>
    <w:rsid w:val="47DA0270"/>
    <w:rsid w:val="47E56601"/>
    <w:rsid w:val="480D1AA5"/>
    <w:rsid w:val="48112949"/>
    <w:rsid w:val="4826706B"/>
    <w:rsid w:val="48310C7F"/>
    <w:rsid w:val="48516FB5"/>
    <w:rsid w:val="48683357"/>
    <w:rsid w:val="487216E8"/>
    <w:rsid w:val="48862C62"/>
    <w:rsid w:val="4888168E"/>
    <w:rsid w:val="48B65B6A"/>
    <w:rsid w:val="48DF209C"/>
    <w:rsid w:val="48E26B1E"/>
    <w:rsid w:val="48F467BF"/>
    <w:rsid w:val="49154775"/>
    <w:rsid w:val="492B471A"/>
    <w:rsid w:val="49352AAB"/>
    <w:rsid w:val="493F29DA"/>
    <w:rsid w:val="49400E3C"/>
    <w:rsid w:val="495B7301"/>
    <w:rsid w:val="4961356F"/>
    <w:rsid w:val="49773C28"/>
    <w:rsid w:val="49825129"/>
    <w:rsid w:val="49CD3F23"/>
    <w:rsid w:val="49ED225A"/>
    <w:rsid w:val="4A0F0210"/>
    <w:rsid w:val="4A0F498D"/>
    <w:rsid w:val="4A1C53BF"/>
    <w:rsid w:val="4A2F2CC3"/>
    <w:rsid w:val="4A5B700A"/>
    <w:rsid w:val="4A660C1F"/>
    <w:rsid w:val="4A706FB0"/>
    <w:rsid w:val="4A7B5341"/>
    <w:rsid w:val="4A8536D2"/>
    <w:rsid w:val="4A873352"/>
    <w:rsid w:val="4AC7413B"/>
    <w:rsid w:val="4AD0171C"/>
    <w:rsid w:val="4ADC40E1"/>
    <w:rsid w:val="4AF30483"/>
    <w:rsid w:val="4B080428"/>
    <w:rsid w:val="4B1E03CD"/>
    <w:rsid w:val="4B28675E"/>
    <w:rsid w:val="4B334AEF"/>
    <w:rsid w:val="4B35476F"/>
    <w:rsid w:val="4B745559"/>
    <w:rsid w:val="4B8A54FE"/>
    <w:rsid w:val="4B96350F"/>
    <w:rsid w:val="4BCB5F67"/>
    <w:rsid w:val="4C0D2254"/>
    <w:rsid w:val="4C1705E5"/>
    <w:rsid w:val="4C2365F6"/>
    <w:rsid w:val="4C2E4987"/>
    <w:rsid w:val="4C39659B"/>
    <w:rsid w:val="4C43492C"/>
    <w:rsid w:val="4C58104F"/>
    <w:rsid w:val="4C5948D2"/>
    <w:rsid w:val="4C7E684D"/>
    <w:rsid w:val="4C8F3727"/>
    <w:rsid w:val="4C906FAA"/>
    <w:rsid w:val="4CBA3672"/>
    <w:rsid w:val="4CE679B9"/>
    <w:rsid w:val="4CF15D4A"/>
    <w:rsid w:val="4D1B2411"/>
    <w:rsid w:val="4D2607A2"/>
    <w:rsid w:val="4D322BAA"/>
    <w:rsid w:val="4D5D2E7B"/>
    <w:rsid w:val="4D7D11B1"/>
    <w:rsid w:val="4D940DD6"/>
    <w:rsid w:val="4D9E7167"/>
    <w:rsid w:val="4DAA338D"/>
    <w:rsid w:val="4DB33889"/>
    <w:rsid w:val="4DC0189A"/>
    <w:rsid w:val="4DEA5F62"/>
    <w:rsid w:val="4DF30C68"/>
    <w:rsid w:val="4E005F07"/>
    <w:rsid w:val="4E0A4298"/>
    <w:rsid w:val="4E2C69CB"/>
    <w:rsid w:val="4E781049"/>
    <w:rsid w:val="4E8273DA"/>
    <w:rsid w:val="4EA25710"/>
    <w:rsid w:val="4F105D44"/>
    <w:rsid w:val="4F1B40D5"/>
    <w:rsid w:val="4F3007F7"/>
    <w:rsid w:val="4F3B240C"/>
    <w:rsid w:val="4F506B2E"/>
    <w:rsid w:val="4F5167AE"/>
    <w:rsid w:val="4F714AE4"/>
    <w:rsid w:val="4F7C2E75"/>
    <w:rsid w:val="4F912E1A"/>
    <w:rsid w:val="4FBE7162"/>
    <w:rsid w:val="4FD33884"/>
    <w:rsid w:val="4FF31BBA"/>
    <w:rsid w:val="50091EEE"/>
    <w:rsid w:val="50291142"/>
    <w:rsid w:val="50294293"/>
    <w:rsid w:val="50342624"/>
    <w:rsid w:val="50766910"/>
    <w:rsid w:val="508230AB"/>
    <w:rsid w:val="50B7737A"/>
    <w:rsid w:val="50C2570B"/>
    <w:rsid w:val="50CC3A9C"/>
    <w:rsid w:val="510E7D88"/>
    <w:rsid w:val="5119199D"/>
    <w:rsid w:val="512344AA"/>
    <w:rsid w:val="51237D2E"/>
    <w:rsid w:val="517A073C"/>
    <w:rsid w:val="51B12E15"/>
    <w:rsid w:val="51BB11A6"/>
    <w:rsid w:val="51E754ED"/>
    <w:rsid w:val="52073823"/>
    <w:rsid w:val="52295F56"/>
    <w:rsid w:val="5253261E"/>
    <w:rsid w:val="525E09AF"/>
    <w:rsid w:val="525E4232"/>
    <w:rsid w:val="527E6CE5"/>
    <w:rsid w:val="52AA302D"/>
    <w:rsid w:val="52C118CB"/>
    <w:rsid w:val="52EC7319"/>
    <w:rsid w:val="52F61E27"/>
    <w:rsid w:val="532D7D83"/>
    <w:rsid w:val="53376114"/>
    <w:rsid w:val="53427D28"/>
    <w:rsid w:val="53990737"/>
    <w:rsid w:val="53A33245"/>
    <w:rsid w:val="53BA2E6A"/>
    <w:rsid w:val="53CD71B7"/>
    <w:rsid w:val="53DA11A0"/>
    <w:rsid w:val="53E57531"/>
    <w:rsid w:val="544662D1"/>
    <w:rsid w:val="54517EE5"/>
    <w:rsid w:val="54664607"/>
    <w:rsid w:val="54722618"/>
    <w:rsid w:val="547D09A9"/>
    <w:rsid w:val="548825BE"/>
    <w:rsid w:val="54A808F4"/>
    <w:rsid w:val="54A85071"/>
    <w:rsid w:val="54BD5016"/>
    <w:rsid w:val="54BF4C96"/>
    <w:rsid w:val="54C93027"/>
    <w:rsid w:val="54DE7749"/>
    <w:rsid w:val="54E9135D"/>
    <w:rsid w:val="551556A5"/>
    <w:rsid w:val="552B1DC7"/>
    <w:rsid w:val="5555648E"/>
    <w:rsid w:val="556C60B3"/>
    <w:rsid w:val="55AC6E9D"/>
    <w:rsid w:val="55ED318A"/>
    <w:rsid w:val="55F8151B"/>
    <w:rsid w:val="560F58BD"/>
    <w:rsid w:val="56193C4E"/>
    <w:rsid w:val="562F3BF3"/>
    <w:rsid w:val="56352885"/>
    <w:rsid w:val="566662CB"/>
    <w:rsid w:val="567B6271"/>
    <w:rsid w:val="568C4501"/>
    <w:rsid w:val="56C708EE"/>
    <w:rsid w:val="56C7506B"/>
    <w:rsid w:val="571376E9"/>
    <w:rsid w:val="57335A1F"/>
    <w:rsid w:val="57540152"/>
    <w:rsid w:val="57751D0C"/>
    <w:rsid w:val="577F481A"/>
    <w:rsid w:val="57914481"/>
    <w:rsid w:val="57B66EF2"/>
    <w:rsid w:val="57C00B06"/>
    <w:rsid w:val="57EB51CE"/>
    <w:rsid w:val="58171515"/>
    <w:rsid w:val="58633B93"/>
    <w:rsid w:val="58836646"/>
    <w:rsid w:val="58957EFA"/>
    <w:rsid w:val="589A626B"/>
    <w:rsid w:val="58AE63FA"/>
    <w:rsid w:val="58C52932"/>
    <w:rsid w:val="58F133F6"/>
    <w:rsid w:val="5906339C"/>
    <w:rsid w:val="5911172D"/>
    <w:rsid w:val="59114FB0"/>
    <w:rsid w:val="591B3341"/>
    <w:rsid w:val="592616D2"/>
    <w:rsid w:val="594015B1"/>
    <w:rsid w:val="597D20E1"/>
    <w:rsid w:val="59946483"/>
    <w:rsid w:val="599E0097"/>
    <w:rsid w:val="59B447B9"/>
    <w:rsid w:val="59BC46C1"/>
    <w:rsid w:val="59F55223"/>
    <w:rsid w:val="5A0A51C8"/>
    <w:rsid w:val="5A153559"/>
    <w:rsid w:val="5A21156A"/>
    <w:rsid w:val="5A28422F"/>
    <w:rsid w:val="5A4C5C31"/>
    <w:rsid w:val="5A567846"/>
    <w:rsid w:val="5A82030A"/>
    <w:rsid w:val="5A8D1F1E"/>
    <w:rsid w:val="5A9802AF"/>
    <w:rsid w:val="5AAD0254"/>
    <w:rsid w:val="5AF9704F"/>
    <w:rsid w:val="5B195385"/>
    <w:rsid w:val="5B1B5005"/>
    <w:rsid w:val="5B301727"/>
    <w:rsid w:val="5B3B333C"/>
    <w:rsid w:val="5B7E7DD1"/>
    <w:rsid w:val="5BA7046C"/>
    <w:rsid w:val="5BB167FD"/>
    <w:rsid w:val="5BDA3C8D"/>
    <w:rsid w:val="5BDD2B45"/>
    <w:rsid w:val="5C0A6E8C"/>
    <w:rsid w:val="5C1F6E31"/>
    <w:rsid w:val="5C3F5168"/>
    <w:rsid w:val="5C4A34F9"/>
    <w:rsid w:val="5C4A6129"/>
    <w:rsid w:val="5C54188A"/>
    <w:rsid w:val="5C662A50"/>
    <w:rsid w:val="5C7B1A0A"/>
    <w:rsid w:val="5C976331"/>
    <w:rsid w:val="5CAB2299"/>
    <w:rsid w:val="5CB702A9"/>
    <w:rsid w:val="5CCC49CC"/>
    <w:rsid w:val="5CCE758F"/>
    <w:rsid w:val="5CD765E0"/>
    <w:rsid w:val="5D0E0CB8"/>
    <w:rsid w:val="5D187049"/>
    <w:rsid w:val="5D385380"/>
    <w:rsid w:val="5D3B7AC8"/>
    <w:rsid w:val="5D7A5DE9"/>
    <w:rsid w:val="5DA33C1E"/>
    <w:rsid w:val="5DA62130"/>
    <w:rsid w:val="5DB004C1"/>
    <w:rsid w:val="5DBC65F2"/>
    <w:rsid w:val="5DC60467"/>
    <w:rsid w:val="5DD067F8"/>
    <w:rsid w:val="5DDB040C"/>
    <w:rsid w:val="5DE6679D"/>
    <w:rsid w:val="5E104167"/>
    <w:rsid w:val="5E3D71AC"/>
    <w:rsid w:val="5E53354E"/>
    <w:rsid w:val="5E687C70"/>
    <w:rsid w:val="5E731884"/>
    <w:rsid w:val="5EA41270"/>
    <w:rsid w:val="5EBF067F"/>
    <w:rsid w:val="5F01496B"/>
    <w:rsid w:val="5F0B2CFC"/>
    <w:rsid w:val="5F257D99"/>
    <w:rsid w:val="5F58537A"/>
    <w:rsid w:val="5F7836B0"/>
    <w:rsid w:val="5F821A41"/>
    <w:rsid w:val="5FA479F8"/>
    <w:rsid w:val="5FAE5D89"/>
    <w:rsid w:val="5FD92450"/>
    <w:rsid w:val="60052F14"/>
    <w:rsid w:val="603A11F0"/>
    <w:rsid w:val="603C0E70"/>
    <w:rsid w:val="60467201"/>
    <w:rsid w:val="605B3923"/>
    <w:rsid w:val="60DE0679"/>
    <w:rsid w:val="60F4061E"/>
    <w:rsid w:val="60FE69AF"/>
    <w:rsid w:val="610905C4"/>
    <w:rsid w:val="61094D40"/>
    <w:rsid w:val="611E4CE6"/>
    <w:rsid w:val="61402C9C"/>
    <w:rsid w:val="61471C93"/>
    <w:rsid w:val="61813705"/>
    <w:rsid w:val="618C1A96"/>
    <w:rsid w:val="61967E27"/>
    <w:rsid w:val="61B6615E"/>
    <w:rsid w:val="61D84114"/>
    <w:rsid w:val="620F67EC"/>
    <w:rsid w:val="625911EA"/>
    <w:rsid w:val="6270558C"/>
    <w:rsid w:val="627B391D"/>
    <w:rsid w:val="627B71A0"/>
    <w:rsid w:val="62865532"/>
    <w:rsid w:val="629038C3"/>
    <w:rsid w:val="629B1C54"/>
    <w:rsid w:val="62A07788"/>
    <w:rsid w:val="62D1432C"/>
    <w:rsid w:val="62D56A83"/>
    <w:rsid w:val="62E95063"/>
    <w:rsid w:val="63072608"/>
    <w:rsid w:val="63130619"/>
    <w:rsid w:val="63156017"/>
    <w:rsid w:val="63284D3B"/>
    <w:rsid w:val="634A2CF1"/>
    <w:rsid w:val="63693B8C"/>
    <w:rsid w:val="637F5749"/>
    <w:rsid w:val="638A3ADA"/>
    <w:rsid w:val="639F3A80"/>
    <w:rsid w:val="63AA3121"/>
    <w:rsid w:val="63AB1A91"/>
    <w:rsid w:val="63B21468"/>
    <w:rsid w:val="63CB7DC7"/>
    <w:rsid w:val="63D619DB"/>
    <w:rsid w:val="63D66158"/>
    <w:rsid w:val="640C0830"/>
    <w:rsid w:val="64172445"/>
    <w:rsid w:val="64176BC2"/>
    <w:rsid w:val="64374EF8"/>
    <w:rsid w:val="64426B0C"/>
    <w:rsid w:val="644C4E9D"/>
    <w:rsid w:val="646E2E54"/>
    <w:rsid w:val="647911E5"/>
    <w:rsid w:val="64C47FDF"/>
    <w:rsid w:val="64E46315"/>
    <w:rsid w:val="64E65F95"/>
    <w:rsid w:val="651C4271"/>
    <w:rsid w:val="65262602"/>
    <w:rsid w:val="653B6D24"/>
    <w:rsid w:val="65526949"/>
    <w:rsid w:val="655D4CDA"/>
    <w:rsid w:val="65724C80"/>
    <w:rsid w:val="659473B3"/>
    <w:rsid w:val="65A93AD5"/>
    <w:rsid w:val="65B006F3"/>
    <w:rsid w:val="65DE1DB1"/>
    <w:rsid w:val="65FF44E4"/>
    <w:rsid w:val="663527BF"/>
    <w:rsid w:val="66564EF2"/>
    <w:rsid w:val="66613283"/>
    <w:rsid w:val="66782EA9"/>
    <w:rsid w:val="669811DF"/>
    <w:rsid w:val="66AD1184"/>
    <w:rsid w:val="66C258A6"/>
    <w:rsid w:val="66CD3C37"/>
    <w:rsid w:val="66E47FD9"/>
    <w:rsid w:val="66E86CF7"/>
    <w:rsid w:val="6749577D"/>
    <w:rsid w:val="6750098D"/>
    <w:rsid w:val="677C4CD5"/>
    <w:rsid w:val="678169CB"/>
    <w:rsid w:val="67923058"/>
    <w:rsid w:val="67DD3A75"/>
    <w:rsid w:val="67F30197"/>
    <w:rsid w:val="67F33A1A"/>
    <w:rsid w:val="681E1E1B"/>
    <w:rsid w:val="68490BA5"/>
    <w:rsid w:val="684A4429"/>
    <w:rsid w:val="685427BA"/>
    <w:rsid w:val="68556DB7"/>
    <w:rsid w:val="685F0B4B"/>
    <w:rsid w:val="68696EDC"/>
    <w:rsid w:val="68AB31C8"/>
    <w:rsid w:val="68BA526B"/>
    <w:rsid w:val="68E258A1"/>
    <w:rsid w:val="69023BD7"/>
    <w:rsid w:val="691F746E"/>
    <w:rsid w:val="69382A2C"/>
    <w:rsid w:val="696E0D08"/>
    <w:rsid w:val="698450AA"/>
    <w:rsid w:val="69A433E0"/>
    <w:rsid w:val="69DB133C"/>
    <w:rsid w:val="69DB5AB9"/>
    <w:rsid w:val="69FB3DEF"/>
    <w:rsid w:val="6A3C4858"/>
    <w:rsid w:val="6A5E280F"/>
    <w:rsid w:val="6A680BA0"/>
    <w:rsid w:val="6A736F31"/>
    <w:rsid w:val="6A9E6E7B"/>
    <w:rsid w:val="6AB5321D"/>
    <w:rsid w:val="6ACA793F"/>
    <w:rsid w:val="6AD46A66"/>
    <w:rsid w:val="6B0B3C2C"/>
    <w:rsid w:val="6B126460"/>
    <w:rsid w:val="6B161FBD"/>
    <w:rsid w:val="6B21034E"/>
    <w:rsid w:val="6B213BD1"/>
    <w:rsid w:val="6B3602F4"/>
    <w:rsid w:val="6B416685"/>
    <w:rsid w:val="6B426304"/>
    <w:rsid w:val="6B5D5C8E"/>
    <w:rsid w:val="6BAE6CB9"/>
    <w:rsid w:val="6BC333DB"/>
    <w:rsid w:val="6BCE4FEF"/>
    <w:rsid w:val="6BD93380"/>
    <w:rsid w:val="6C1A3DE9"/>
    <w:rsid w:val="6C2A49C0"/>
    <w:rsid w:val="6C3A2120"/>
    <w:rsid w:val="6C4504B1"/>
    <w:rsid w:val="6C5F32E0"/>
    <w:rsid w:val="6C662BE4"/>
    <w:rsid w:val="6C666467"/>
    <w:rsid w:val="6C7147F8"/>
    <w:rsid w:val="6CB25261"/>
    <w:rsid w:val="6CB30AE5"/>
    <w:rsid w:val="6CC85207"/>
    <w:rsid w:val="6CCF6157"/>
    <w:rsid w:val="6CF4154E"/>
    <w:rsid w:val="6CFE78DF"/>
    <w:rsid w:val="6D0914F3"/>
    <w:rsid w:val="6D147885"/>
    <w:rsid w:val="6D1E5C16"/>
    <w:rsid w:val="6D293FA7"/>
    <w:rsid w:val="6D2B3C26"/>
    <w:rsid w:val="6D601F02"/>
    <w:rsid w:val="6D814635"/>
    <w:rsid w:val="6D8C29C6"/>
    <w:rsid w:val="6DA1296C"/>
    <w:rsid w:val="6DCC7033"/>
    <w:rsid w:val="6DD753C4"/>
    <w:rsid w:val="6E03170B"/>
    <w:rsid w:val="6E25131E"/>
    <w:rsid w:val="6E2F5A53"/>
    <w:rsid w:val="6E3878FF"/>
    <w:rsid w:val="6E7064BC"/>
    <w:rsid w:val="6E9B2B83"/>
    <w:rsid w:val="6EA64798"/>
    <w:rsid w:val="6EBB0EBA"/>
    <w:rsid w:val="6ECB1B80"/>
    <w:rsid w:val="6EDC35ED"/>
    <w:rsid w:val="6EDC6E70"/>
    <w:rsid w:val="6EE75201"/>
    <w:rsid w:val="6F1218C9"/>
    <w:rsid w:val="6F333FFC"/>
    <w:rsid w:val="6F411146"/>
    <w:rsid w:val="6F532332"/>
    <w:rsid w:val="6F7402E8"/>
    <w:rsid w:val="6F8A4A0A"/>
    <w:rsid w:val="6FEB37AA"/>
    <w:rsid w:val="6FF653BE"/>
    <w:rsid w:val="70063C83"/>
    <w:rsid w:val="704F155E"/>
    <w:rsid w:val="708304A5"/>
    <w:rsid w:val="708E6837"/>
    <w:rsid w:val="70984BC8"/>
    <w:rsid w:val="70AB541A"/>
    <w:rsid w:val="70F74C48"/>
    <w:rsid w:val="7105557C"/>
    <w:rsid w:val="710812D5"/>
    <w:rsid w:val="711B78B6"/>
    <w:rsid w:val="71267CAF"/>
    <w:rsid w:val="713B7C54"/>
    <w:rsid w:val="715D5C0A"/>
    <w:rsid w:val="71673F9B"/>
    <w:rsid w:val="71687ABE"/>
    <w:rsid w:val="717D06BD"/>
    <w:rsid w:val="71801AB8"/>
    <w:rsid w:val="71920663"/>
    <w:rsid w:val="71BE49AA"/>
    <w:rsid w:val="71D310CC"/>
    <w:rsid w:val="71E002A1"/>
    <w:rsid w:val="71E91071"/>
    <w:rsid w:val="71F1492E"/>
    <w:rsid w:val="71F57082"/>
    <w:rsid w:val="72042F0F"/>
    <w:rsid w:val="720B6055"/>
    <w:rsid w:val="7220374A"/>
    <w:rsid w:val="724C7A91"/>
    <w:rsid w:val="726C5DC7"/>
    <w:rsid w:val="72A10820"/>
    <w:rsid w:val="72A204A0"/>
    <w:rsid w:val="72C22F53"/>
    <w:rsid w:val="72C267D6"/>
    <w:rsid w:val="730E55D1"/>
    <w:rsid w:val="73193962"/>
    <w:rsid w:val="733B1918"/>
    <w:rsid w:val="73655FDF"/>
    <w:rsid w:val="73854316"/>
    <w:rsid w:val="73BC69EE"/>
    <w:rsid w:val="73C70602"/>
    <w:rsid w:val="73DC4D25"/>
    <w:rsid w:val="73E82D35"/>
    <w:rsid w:val="73FD2CDB"/>
    <w:rsid w:val="7408106C"/>
    <w:rsid w:val="745B3729"/>
    <w:rsid w:val="748B5DC2"/>
    <w:rsid w:val="749F55EB"/>
    <w:rsid w:val="74A024E4"/>
    <w:rsid w:val="74E267D1"/>
    <w:rsid w:val="75024B07"/>
    <w:rsid w:val="7538395C"/>
    <w:rsid w:val="754E3901"/>
    <w:rsid w:val="75581C92"/>
    <w:rsid w:val="75787FC9"/>
    <w:rsid w:val="759926FC"/>
    <w:rsid w:val="75C42647"/>
    <w:rsid w:val="75CF09D8"/>
    <w:rsid w:val="75D00657"/>
    <w:rsid w:val="75DB69E8"/>
    <w:rsid w:val="75E605FD"/>
    <w:rsid w:val="75F1698E"/>
    <w:rsid w:val="75FB4D1F"/>
    <w:rsid w:val="765E373E"/>
    <w:rsid w:val="76691AD0"/>
    <w:rsid w:val="76897E06"/>
    <w:rsid w:val="76931A1A"/>
    <w:rsid w:val="769E4528"/>
    <w:rsid w:val="76B344CD"/>
    <w:rsid w:val="7721127E"/>
    <w:rsid w:val="772B2E92"/>
    <w:rsid w:val="7742600D"/>
    <w:rsid w:val="7762556B"/>
    <w:rsid w:val="778D1C32"/>
    <w:rsid w:val="77B95F79"/>
    <w:rsid w:val="77CE269B"/>
    <w:rsid w:val="77D90A2D"/>
    <w:rsid w:val="77D942B0"/>
    <w:rsid w:val="77F96D63"/>
    <w:rsid w:val="78054D74"/>
    <w:rsid w:val="782F143B"/>
    <w:rsid w:val="784513E1"/>
    <w:rsid w:val="785173F2"/>
    <w:rsid w:val="785C5783"/>
    <w:rsid w:val="78711EA5"/>
    <w:rsid w:val="78A87E00"/>
    <w:rsid w:val="78BD7DA6"/>
    <w:rsid w:val="7908404B"/>
    <w:rsid w:val="791407B4"/>
    <w:rsid w:val="79144F31"/>
    <w:rsid w:val="79294ED6"/>
    <w:rsid w:val="79343267"/>
    <w:rsid w:val="796075AF"/>
    <w:rsid w:val="796A5940"/>
    <w:rsid w:val="796B11C3"/>
    <w:rsid w:val="79C11BD2"/>
    <w:rsid w:val="79CC7F63"/>
    <w:rsid w:val="79DC06E9"/>
    <w:rsid w:val="79E34305"/>
    <w:rsid w:val="79ED2696"/>
    <w:rsid w:val="7A1D7C7E"/>
    <w:rsid w:val="7A230972"/>
    <w:rsid w:val="7A2D6D03"/>
    <w:rsid w:val="7A6F776C"/>
    <w:rsid w:val="7A8F5AA2"/>
    <w:rsid w:val="7A9F42A7"/>
    <w:rsid w:val="7AAB138A"/>
    <w:rsid w:val="7AB930CE"/>
    <w:rsid w:val="7AD2618C"/>
    <w:rsid w:val="7AE76131"/>
    <w:rsid w:val="7B263617"/>
    <w:rsid w:val="7B3E6B40"/>
    <w:rsid w:val="7B533262"/>
    <w:rsid w:val="7B5E4865"/>
    <w:rsid w:val="7B5E4E76"/>
    <w:rsid w:val="7B7D7929"/>
    <w:rsid w:val="7B7F75A9"/>
    <w:rsid w:val="7B8A593A"/>
    <w:rsid w:val="7BAA3C71"/>
    <w:rsid w:val="7BB42002"/>
    <w:rsid w:val="7BD40338"/>
    <w:rsid w:val="7BE06349"/>
    <w:rsid w:val="7BEB7F5D"/>
    <w:rsid w:val="7BF62A6B"/>
    <w:rsid w:val="7C0B2A10"/>
    <w:rsid w:val="7C1A7CA3"/>
    <w:rsid w:val="7C477EBE"/>
    <w:rsid w:val="7C8313D5"/>
    <w:rsid w:val="7CCF01D0"/>
    <w:rsid w:val="7CE50175"/>
    <w:rsid w:val="7D0F483D"/>
    <w:rsid w:val="7D260BDE"/>
    <w:rsid w:val="7D306F70"/>
    <w:rsid w:val="7D5457AA"/>
    <w:rsid w:val="7D66524B"/>
    <w:rsid w:val="7D852CA8"/>
    <w:rsid w:val="7D883202"/>
    <w:rsid w:val="7D9D7924"/>
    <w:rsid w:val="7DA75CB5"/>
    <w:rsid w:val="7DC93C6B"/>
    <w:rsid w:val="7DE91FA1"/>
    <w:rsid w:val="7E350D9C"/>
    <w:rsid w:val="7E5570D2"/>
    <w:rsid w:val="7E6B3474"/>
    <w:rsid w:val="7E6C6CF7"/>
    <w:rsid w:val="7EA11750"/>
    <w:rsid w:val="7EAB7AE1"/>
    <w:rsid w:val="7EBA4FFF"/>
    <w:rsid w:val="7ECD5A97"/>
    <w:rsid w:val="7F0204F0"/>
    <w:rsid w:val="7F190115"/>
    <w:rsid w:val="7F2A7E75"/>
    <w:rsid w:val="7F36010F"/>
    <w:rsid w:val="7F590EFE"/>
    <w:rsid w:val="7F913256"/>
    <w:rsid w:val="7FBC791E"/>
    <w:rsid w:val="7FE83C65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7E1A4FF"/>
  <w15:chartTrackingRefBased/>
  <w15:docId w15:val="{DE608995-AAFF-4DA3-B93A-3E38F0A8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uiPriority="0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qFormat/>
    <w:pPr>
      <w:ind w:firstLineChars="200" w:firstLine="420"/>
    </w:pPr>
    <w:rPr>
      <w:rFonts w:cs="宋体"/>
      <w:sz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6"/>
      </w:numPr>
      <w:tabs>
        <w:tab w:val="left" w:pos="0"/>
      </w:tabs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qFormat/>
    <w:pPr>
      <w:keepNext/>
      <w:keepLines/>
      <w:numPr>
        <w:ilvl w:val="1"/>
        <w:numId w:val="3"/>
      </w:numPr>
      <w:tabs>
        <w:tab w:val="left" w:pos="4112"/>
      </w:tabs>
      <w:spacing w:before="260" w:after="260" w:line="416" w:lineRule="auto"/>
      <w:ind w:firstLineChars="0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3"/>
      </w:numPr>
      <w:tabs>
        <w:tab w:val="left" w:pos="709"/>
      </w:tabs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标题 字符"/>
    <w:link w:val="a7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8">
    <w:name w:val="页脚 字符"/>
    <w:link w:val="a9"/>
    <w:uiPriority w:val="99"/>
    <w:rPr>
      <w:kern w:val="2"/>
      <w:sz w:val="18"/>
      <w:szCs w:val="18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customStyle="1" w:styleId="CharChar">
    <w:name w:val="例程代码（无行号） Char Char"/>
    <w:link w:val="ac"/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ad">
    <w:name w:val="批注文字 字符"/>
    <w:link w:val="ae"/>
    <w:rPr>
      <w:kern w:val="2"/>
      <w:sz w:val="21"/>
    </w:rPr>
  </w:style>
  <w:style w:type="character" w:customStyle="1" w:styleId="CharChar0">
    <w:name w:val="多学一招、脚下留心字体 Char Char"/>
    <w:link w:val="af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character" w:customStyle="1" w:styleId="af0">
    <w:name w:val="批注主题 字符"/>
    <w:link w:val="af1"/>
    <w:rPr>
      <w:b/>
      <w:bCs/>
      <w:kern w:val="2"/>
      <w:sz w:val="21"/>
    </w:rPr>
  </w:style>
  <w:style w:type="character" w:customStyle="1" w:styleId="guimenu">
    <w:name w:val="guimenu"/>
  </w:style>
  <w:style w:type="character" w:styleId="af2">
    <w:name w:val="Strong"/>
    <w:qFormat/>
    <w:rPr>
      <w:b/>
    </w:rPr>
  </w:style>
  <w:style w:type="character" w:styleId="af3">
    <w:name w:val="FollowedHyperlink"/>
    <w:rPr>
      <w:color w:val="800080"/>
      <w:u w:val="single"/>
    </w:rPr>
  </w:style>
  <w:style w:type="character" w:styleId="af4">
    <w:name w:val="Emphasis"/>
    <w:qFormat/>
    <w:rPr>
      <w:i/>
    </w:rPr>
  </w:style>
  <w:style w:type="character" w:styleId="HTML">
    <w:name w:val="HTML Variable"/>
    <w:rPr>
      <w:i/>
    </w:rPr>
  </w:style>
  <w:style w:type="character" w:styleId="af5">
    <w:name w:val="Hyperlink"/>
    <w:rPr>
      <w:color w:val="0000FF"/>
      <w:u w:val="single"/>
    </w:rPr>
  </w:style>
  <w:style w:type="character" w:styleId="HTML0">
    <w:name w:val="HTML Code"/>
    <w:rPr>
      <w:rFonts w:ascii="宋体" w:eastAsia="宋体" w:hAnsi="宋体" w:cs="宋体"/>
      <w:sz w:val="24"/>
      <w:szCs w:val="24"/>
    </w:rPr>
  </w:style>
  <w:style w:type="character" w:customStyle="1" w:styleId="JavaCharChar">
    <w:name w:val="Java 正文 Char Char"/>
    <w:link w:val="Java"/>
    <w:rPr>
      <w:rFonts w:cs="宋体"/>
      <w:kern w:val="2"/>
      <w:sz w:val="21"/>
    </w:rPr>
  </w:style>
  <w:style w:type="character" w:styleId="af6">
    <w:name w:val="annotation reference"/>
    <w:rPr>
      <w:sz w:val="21"/>
      <w:szCs w:val="21"/>
    </w:rPr>
  </w:style>
  <w:style w:type="character" w:customStyle="1" w:styleId="22">
    <w:name w:val="2.2本章重点（内容）"/>
    <w:rPr>
      <w:rFonts w:ascii="黑体" w:eastAsia="黑体" w:hAnsi="黑体"/>
      <w:b/>
      <w:bCs/>
      <w:sz w:val="28"/>
    </w:rPr>
  </w:style>
  <w:style w:type="character" w:customStyle="1" w:styleId="4CharChar">
    <w:name w:val="样式 标题 4 + 五号 加粗 Char Char"/>
    <w:link w:val="41"/>
    <w:rPr>
      <w:b/>
      <w:bCs/>
      <w:kern w:val="2"/>
      <w:sz w:val="21"/>
      <w:szCs w:val="52"/>
    </w:rPr>
  </w:style>
  <w:style w:type="character" w:customStyle="1" w:styleId="guisubmenu">
    <w:name w:val="guisubmenu"/>
  </w:style>
  <w:style w:type="character" w:customStyle="1" w:styleId="40">
    <w:name w:val="标题 4 字符"/>
    <w:link w:val="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f7">
    <w:name w:val="批注框文本 字符"/>
    <w:link w:val="af8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customStyle="1" w:styleId="af9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1n">
    <w:name w:val="1第n章"/>
    <w:basedOn w:val="1"/>
    <w:pPr>
      <w:numPr>
        <w:numId w:val="1"/>
      </w:numPr>
      <w:tabs>
        <w:tab w:val="left" w:pos="0"/>
      </w:tabs>
      <w:ind w:firstLine="0"/>
    </w:pPr>
    <w:rPr>
      <w:szCs w:val="20"/>
    </w:rPr>
  </w:style>
  <w:style w:type="paragraph" w:customStyle="1" w:styleId="5">
    <w:name w:val="5 图标号样式"/>
    <w:basedOn w:val="a2"/>
    <w:pPr>
      <w:numPr>
        <w:numId w:val="2"/>
      </w:numPr>
      <w:jc w:val="center"/>
    </w:pPr>
  </w:style>
  <w:style w:type="paragraph" w:customStyle="1" w:styleId="20">
    <w:name w:val="2本章重点（内容）"/>
    <w:basedOn w:val="a2"/>
    <w:pPr>
      <w:numPr>
        <w:numId w:val="4"/>
      </w:numPr>
      <w:tabs>
        <w:tab w:val="left" w:pos="840"/>
      </w:tabs>
    </w:pPr>
    <w:rPr>
      <w:rFonts w:ascii="黑体" w:eastAsia="黑体"/>
      <w:b/>
      <w:sz w:val="28"/>
      <w:szCs w:val="28"/>
    </w:rPr>
  </w:style>
  <w:style w:type="paragraph" w:customStyle="1" w:styleId="ac">
    <w:name w:val="例程代码（无行号）"/>
    <w:basedOn w:val="a2"/>
    <w:link w:val="CharChar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fa">
    <w:name w:val="多学一招脚下留心内容"/>
    <w:basedOn w:val="a2"/>
    <w:rPr>
      <w:rFonts w:ascii="楷体_GB2312" w:eastAsia="楷体_GB2312"/>
    </w:rPr>
  </w:style>
  <w:style w:type="paragraph" w:customStyle="1" w:styleId="a">
    <w:name w:val="表"/>
    <w:basedOn w:val="a2"/>
    <w:pPr>
      <w:numPr>
        <w:numId w:val="5"/>
      </w:numPr>
      <w:tabs>
        <w:tab w:val="left" w:pos="0"/>
      </w:tabs>
      <w:jc w:val="center"/>
    </w:pPr>
  </w:style>
  <w:style w:type="paragraph" w:customStyle="1" w:styleId="af">
    <w:name w:val="多学一招、脚下留心字体"/>
    <w:basedOn w:val="a2"/>
    <w:link w:val="CharChar0"/>
    <w:rPr>
      <w:rFonts w:ascii="楷体_GB2312" w:eastAsia="楷体_GB2312"/>
      <w:b/>
      <w:kern w:val="2"/>
      <w:sz w:val="24"/>
      <w:szCs w:val="24"/>
    </w:rPr>
  </w:style>
  <w:style w:type="paragraph" w:customStyle="1" w:styleId="10">
    <w:name w:val="1 章题目"/>
    <w:basedOn w:val="a2"/>
    <w:pPr>
      <w:jc w:val="center"/>
    </w:pPr>
    <w:rPr>
      <w:b/>
      <w:bCs/>
      <w:sz w:val="44"/>
    </w:rPr>
  </w:style>
  <w:style w:type="paragraph" w:customStyle="1" w:styleId="a0">
    <w:name w:val="例程代码（带行号）"/>
    <w:basedOn w:val="a2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styleId="a7">
    <w:name w:val="Title"/>
    <w:basedOn w:val="a2"/>
    <w:next w:val="a2"/>
    <w:link w:val="a6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paragraph" w:styleId="a9">
    <w:name w:val="footer"/>
    <w:basedOn w:val="a2"/>
    <w:link w:val="a8"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f8">
    <w:name w:val="Balloon Text"/>
    <w:basedOn w:val="a2"/>
    <w:link w:val="af7"/>
    <w:rPr>
      <w:kern w:val="2"/>
      <w:sz w:val="18"/>
      <w:szCs w:val="18"/>
    </w:rPr>
  </w:style>
  <w:style w:type="paragraph" w:styleId="af1">
    <w:name w:val="annotation subject"/>
    <w:basedOn w:val="ae"/>
    <w:next w:val="ae"/>
    <w:link w:val="af0"/>
    <w:rPr>
      <w:b/>
      <w:bCs/>
    </w:rPr>
  </w:style>
  <w:style w:type="paragraph" w:styleId="afb">
    <w:name w:val="Document Map"/>
    <w:basedOn w:val="a2"/>
    <w:pPr>
      <w:shd w:val="clear" w:color="auto" w:fill="000080"/>
    </w:pPr>
  </w:style>
  <w:style w:type="paragraph" w:styleId="ae">
    <w:name w:val="annotation text"/>
    <w:basedOn w:val="a2"/>
    <w:link w:val="ad"/>
    <w:rPr>
      <w:kern w:val="2"/>
    </w:rPr>
  </w:style>
  <w:style w:type="paragraph" w:styleId="ab">
    <w:name w:val="header"/>
    <w:basedOn w:val="a2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fc">
    <w:name w:val="Normal (Web)"/>
    <w:basedOn w:val="a2"/>
    <w:pPr>
      <w:spacing w:before="150" w:after="150" w:line="360" w:lineRule="auto"/>
    </w:pPr>
    <w:rPr>
      <w:rFonts w:ascii="宋体" w:hAnsi="宋体"/>
      <w:sz w:val="20"/>
    </w:rPr>
  </w:style>
  <w:style w:type="paragraph" w:customStyle="1" w:styleId="Java">
    <w:name w:val="Java 正文"/>
    <w:basedOn w:val="a2"/>
    <w:link w:val="JavaCharChar"/>
    <w:rPr>
      <w:kern w:val="2"/>
    </w:rPr>
  </w:style>
  <w:style w:type="paragraph" w:customStyle="1" w:styleId="31">
    <w:name w:val="3.1 节"/>
    <w:basedOn w:val="2"/>
    <w:pPr>
      <w:spacing w:line="415" w:lineRule="auto"/>
      <w:jc w:val="center"/>
    </w:pPr>
    <w:rPr>
      <w:szCs w:val="20"/>
    </w:rPr>
  </w:style>
  <w:style w:type="paragraph" w:customStyle="1" w:styleId="a1">
    <w:name w:val="列举条目"/>
    <w:basedOn w:val="a2"/>
    <w:pPr>
      <w:numPr>
        <w:numId w:val="8"/>
      </w:numPr>
      <w:tabs>
        <w:tab w:val="left" w:pos="840"/>
      </w:tabs>
    </w:pPr>
    <w:rPr>
      <w:rFonts w:ascii="宋体" w:hAnsi="宋体"/>
      <w:szCs w:val="21"/>
    </w:rPr>
  </w:style>
  <w:style w:type="paragraph" w:styleId="afd">
    <w:name w:val="List Paragraph"/>
    <w:basedOn w:val="a2"/>
    <w:qFormat/>
  </w:style>
  <w:style w:type="paragraph" w:customStyle="1" w:styleId="n-n">
    <w:name w:val="例程n-n"/>
    <w:pPr>
      <w:numPr>
        <w:numId w:val="9"/>
      </w:numPr>
      <w:jc w:val="center"/>
    </w:pPr>
    <w:rPr>
      <w:kern w:val="2"/>
      <w:sz w:val="21"/>
      <w:szCs w:val="24"/>
    </w:rPr>
  </w:style>
  <w:style w:type="paragraph" w:customStyle="1" w:styleId="41">
    <w:name w:val="样式 标题 4 + 五号 加粗"/>
    <w:basedOn w:val="4"/>
    <w:link w:val="4CharChar"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paragraph" w:customStyle="1" w:styleId="afe">
    <w:name w:val="图片"/>
    <w:basedOn w:val="a2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shop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bbb@shop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2303</Words>
  <Characters>13129</Characters>
  <Application>Microsoft Office Word</Application>
  <DocSecurity>0</DocSecurity>
  <PresentationFormat/>
  <Lines>109</Lines>
  <Paragraphs>30</Paragraphs>
  <Slides>0</Slides>
  <Notes>0</Notes>
  <HiddenSlides>0</HiddenSlides>
  <MMClips>0</MMClips>
  <ScaleCrop>false</ScaleCrop>
  <Manager/>
  <Company>Microsoft</Company>
  <LinksUpToDate>false</LinksUpToDate>
  <CharactersWithSpaces>15402</CharactersWithSpaces>
  <SharedDoc>false</SharedDoc>
  <HLinks>
    <vt:vector size="12" baseType="variant">
      <vt:variant>
        <vt:i4>4128784</vt:i4>
      </vt:variant>
      <vt:variant>
        <vt:i4>3</vt:i4>
      </vt:variant>
      <vt:variant>
        <vt:i4>0</vt:i4>
      </vt:variant>
      <vt:variant>
        <vt:i4>5</vt:i4>
      </vt:variant>
      <vt:variant>
        <vt:lpwstr>mailto:aaa@shop.com</vt:lpwstr>
      </vt:variant>
      <vt:variant>
        <vt:lpwstr/>
      </vt:variant>
      <vt:variant>
        <vt:i4>4128787</vt:i4>
      </vt:variant>
      <vt:variant>
        <vt:i4>0</vt:i4>
      </vt:variant>
      <vt:variant>
        <vt:i4>0</vt:i4>
      </vt:variant>
      <vt:variant>
        <vt:i4>5</vt:i4>
      </vt:variant>
      <vt:variant>
        <vt:lpwstr>mailto:bbb@shop.com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Spring框架笔记</dc:title>
  <dc:subject/>
  <dc:creator>姜涛</dc:creator>
  <cp:keywords/>
  <dc:description>电话:15726607618  QQ:93878975</dc:description>
  <cp:lastModifiedBy>李欣</cp:lastModifiedBy>
  <cp:revision>5</cp:revision>
  <dcterms:created xsi:type="dcterms:W3CDTF">2016-08-22T11:55:00Z</dcterms:created>
  <dcterms:modified xsi:type="dcterms:W3CDTF">2016-08-23T11:13:00Z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