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2"/>
        <w:ind w:firstLine="883"/>
      </w:pPr>
      <w:r>
        <w:rPr>
          <w:rFonts w:hint="eastAsia"/>
        </w:rPr>
        <w:t>Spring_day01总结</w:t>
      </w:r>
    </w:p>
    <w:p>
      <w:pPr>
        <w:pStyle w:val="38"/>
        <w:numPr>
          <w:ilvl w:val="0"/>
          <w:numId w:val="0"/>
        </w:numPr>
        <w:tabs>
          <w:tab w:val="clear" w:pos="4112"/>
        </w:tabs>
        <w:jc w:val="both"/>
      </w:pPr>
      <w:r>
        <w:rPr>
          <w:rFonts w:hint="eastAsia"/>
        </w:rPr>
        <w:t>今日内容</w:t>
      </w:r>
    </w:p>
    <w:p>
      <w:pPr>
        <w:numPr>
          <w:ilvl w:val="0"/>
          <w:numId w:val="10"/>
        </w:numPr>
        <w:ind w:firstLine="420"/>
        <w:rPr>
          <w:color w:val="7030A0"/>
        </w:rPr>
      </w:pPr>
      <w:r>
        <w:rPr>
          <w:rFonts w:hint="eastAsia"/>
          <w:color w:val="7030A0"/>
        </w:rPr>
        <w:t>Spring框架的概述</w:t>
      </w:r>
    </w:p>
    <w:p>
      <w:pPr>
        <w:numPr>
          <w:ilvl w:val="0"/>
          <w:numId w:val="10"/>
        </w:numPr>
        <w:ind w:firstLine="420"/>
        <w:rPr>
          <w:color w:val="7030A0"/>
        </w:rPr>
      </w:pPr>
      <w:r>
        <w:rPr>
          <w:rFonts w:hint="eastAsia"/>
          <w:color w:val="7030A0"/>
        </w:rPr>
        <w:t>Spring的快速入门</w:t>
      </w:r>
    </w:p>
    <w:p>
      <w:pPr>
        <w:numPr>
          <w:ilvl w:val="0"/>
          <w:numId w:val="10"/>
        </w:numPr>
        <w:ind w:firstLine="420"/>
        <w:rPr>
          <w:color w:val="7030A0"/>
        </w:rPr>
      </w:pPr>
      <w:r>
        <w:rPr>
          <w:rFonts w:hint="eastAsia"/>
          <w:color w:val="7030A0"/>
        </w:rPr>
        <w:t>Spring 工厂接口</w:t>
      </w:r>
    </w:p>
    <w:p>
      <w:pPr>
        <w:numPr>
          <w:ilvl w:val="0"/>
          <w:numId w:val="10"/>
        </w:numPr>
        <w:ind w:firstLine="420"/>
        <w:rPr>
          <w:color w:val="7030A0"/>
        </w:rPr>
      </w:pPr>
      <w:r>
        <w:rPr>
          <w:rFonts w:hint="eastAsia"/>
          <w:color w:val="7030A0"/>
        </w:rPr>
        <w:t>在MyEclipse 配置Spring的xml文件提示</w:t>
      </w:r>
    </w:p>
    <w:p>
      <w:pPr>
        <w:numPr>
          <w:ilvl w:val="0"/>
          <w:numId w:val="10"/>
        </w:numPr>
        <w:ind w:firstLine="420"/>
        <w:rPr>
          <w:color w:val="7030A0"/>
        </w:rPr>
      </w:pPr>
      <w:r>
        <w:rPr>
          <w:rFonts w:hint="eastAsia"/>
          <w:color w:val="7030A0"/>
        </w:rPr>
        <w:t>IoC容器装配Bean（xml配置方式）</w:t>
      </w:r>
    </w:p>
    <w:p>
      <w:pPr>
        <w:numPr>
          <w:ilvl w:val="0"/>
          <w:numId w:val="10"/>
        </w:numPr>
        <w:ind w:firstLine="420"/>
        <w:rPr>
          <w:color w:val="7030A0"/>
        </w:rPr>
      </w:pPr>
      <w:r>
        <w:rPr>
          <w:rFonts w:hint="eastAsia"/>
          <w:color w:val="7030A0"/>
        </w:rPr>
        <w:t>Ioc容器装配Bean（注解方式）</w:t>
      </w:r>
    </w:p>
    <w:p>
      <w:pPr>
        <w:numPr>
          <w:ilvl w:val="0"/>
          <w:numId w:val="10"/>
        </w:numPr>
        <w:ind w:firstLine="420"/>
        <w:rPr>
          <w:color w:val="7030A0"/>
        </w:rPr>
      </w:pPr>
      <w:r>
        <w:rPr>
          <w:rFonts w:hint="eastAsia"/>
          <w:color w:val="7030A0"/>
        </w:rPr>
        <w:t>在web项目中集成Spring</w:t>
      </w:r>
    </w:p>
    <w:p>
      <w:pPr>
        <w:numPr>
          <w:ilvl w:val="0"/>
          <w:numId w:val="10"/>
        </w:numPr>
        <w:ind w:firstLine="420"/>
        <w:rPr>
          <w:color w:val="7030A0"/>
        </w:rPr>
      </w:pPr>
      <w:r>
        <w:rPr>
          <w:rFonts w:hint="eastAsia"/>
          <w:color w:val="7030A0"/>
        </w:rPr>
        <w:t xml:space="preserve">Spring 整合 junit4 测试 </w:t>
      </w:r>
    </w:p>
    <w:p>
      <w:pPr>
        <w:pStyle w:val="3"/>
        <w:tabs>
          <w:tab w:val="clear" w:pos="4112"/>
        </w:tabs>
        <w:spacing w:line="415" w:lineRule="auto"/>
        <w:ind w:left="0"/>
        <w:jc w:val="center"/>
      </w:pPr>
      <w:r>
        <w:rPr>
          <w:rFonts w:hint="eastAsia"/>
        </w:rPr>
        <w:t>Spring框架学习路线:</w:t>
      </w:r>
    </w:p>
    <w:p>
      <w:pPr>
        <w:pStyle w:val="39"/>
        <w:ind w:firstLine="360"/>
      </w:pPr>
      <w:r>
        <w:rPr>
          <w:rFonts w:hint="eastAsia"/>
        </w:rPr>
        <w:t>Spring的Ioc</w:t>
      </w:r>
    </w:p>
    <w:p>
      <w:pPr>
        <w:pStyle w:val="39"/>
        <w:ind w:firstLine="360"/>
      </w:pPr>
      <w:r>
        <w:rPr>
          <w:rFonts w:hint="eastAsia"/>
        </w:rPr>
        <w:t>Spring的AOP , AspectJ</w:t>
      </w:r>
    </w:p>
    <w:p>
      <w:pPr>
        <w:pStyle w:val="39"/>
        <w:ind w:firstLine="360"/>
      </w:pPr>
      <w:r>
        <w:rPr>
          <w:rFonts w:hint="eastAsia"/>
        </w:rPr>
        <w:t>Spring的事务管理 , 三大框架的整合.</w:t>
      </w:r>
    </w:p>
    <w:p>
      <w:pPr>
        <w:pStyle w:val="3"/>
        <w:tabs>
          <w:tab w:val="clear" w:pos="4112"/>
        </w:tabs>
        <w:spacing w:line="415" w:lineRule="auto"/>
        <w:ind w:left="0"/>
        <w:jc w:val="center"/>
      </w:pPr>
      <w:r>
        <w:rPr>
          <w:rFonts w:hint="eastAsia"/>
        </w:rPr>
        <w:t>Spring框架的概述:</w:t>
      </w:r>
    </w:p>
    <w:p>
      <w:pPr>
        <w:pStyle w:val="4"/>
        <w:tabs>
          <w:tab w:val="clear" w:pos="709"/>
        </w:tabs>
      </w:pPr>
      <w:r>
        <w:rPr>
          <w:rFonts w:hint="eastAsia"/>
        </w:rPr>
        <w:t>什么是Spring:</w:t>
      </w:r>
    </w:p>
    <w:p>
      <w:pPr>
        <w:pStyle w:val="39"/>
        <w:ind w:firstLine="360"/>
      </w:pPr>
      <w:r>
        <w:rPr>
          <w:rFonts w:hint="eastAsia"/>
        </w:rPr>
        <w:t>Spring是分层的JavaSE/EE full-stack(一站式) 轻量级开源框架</w:t>
      </w:r>
    </w:p>
    <w:p>
      <w:pPr>
        <w:pStyle w:val="39"/>
        <w:ind w:firstLine="776" w:firstLineChars="431"/>
      </w:pPr>
      <w:r>
        <w:rPr>
          <w:rFonts w:hint="eastAsia"/>
        </w:rPr>
        <w:t>* 分层:</w:t>
      </w:r>
    </w:p>
    <w:p>
      <w:pPr>
        <w:pStyle w:val="39"/>
        <w:ind w:firstLine="1192" w:firstLineChars="662"/>
      </w:pPr>
      <w:r>
        <w:rPr>
          <w:rFonts w:hint="eastAsia"/>
        </w:rPr>
        <w:t>* SUN提供的EE的三层结构:web层、业务层、数据访问层（持久层，集成层）</w:t>
      </w:r>
    </w:p>
    <w:p>
      <w:pPr>
        <w:pStyle w:val="39"/>
        <w:ind w:firstLine="1192" w:firstLineChars="662"/>
      </w:pPr>
      <w:r>
        <w:rPr>
          <w:rFonts w:hint="eastAsia"/>
        </w:rPr>
        <w:t>* Struts2是web层基于MVC设计模式框架.</w:t>
      </w:r>
    </w:p>
    <w:p>
      <w:pPr>
        <w:pStyle w:val="39"/>
        <w:ind w:firstLine="1192" w:firstLineChars="662"/>
      </w:pPr>
      <w:r>
        <w:rPr>
          <w:rFonts w:hint="eastAsia"/>
        </w:rPr>
        <w:t>* Hibernate是持久的一个ORM的框架.</w:t>
      </w:r>
    </w:p>
    <w:p>
      <w:pPr>
        <w:pStyle w:val="39"/>
        <w:ind w:firstLine="776" w:firstLineChars="431"/>
      </w:pPr>
      <w:r>
        <w:rPr>
          <w:rFonts w:hint="eastAsia"/>
        </w:rPr>
        <w:t>* 一站式:</w:t>
      </w:r>
    </w:p>
    <w:p>
      <w:pPr>
        <w:pStyle w:val="39"/>
        <w:ind w:firstLine="1192" w:firstLineChars="662"/>
      </w:pPr>
      <w:r>
        <w:rPr>
          <w:rFonts w:hint="eastAsia"/>
        </w:rPr>
        <w:t>* Spring框架有对三层的每层解决方案:</w:t>
      </w:r>
    </w:p>
    <w:p>
      <w:pPr>
        <w:pStyle w:val="39"/>
        <w:ind w:firstLine="1192" w:firstLineChars="662"/>
      </w:pPr>
      <w:r>
        <w:rPr>
          <w:rFonts w:hint="eastAsia"/>
        </w:rPr>
        <w:t>* web层:Spring MVC.</w:t>
      </w:r>
    </w:p>
    <w:p>
      <w:pPr>
        <w:pStyle w:val="39"/>
        <w:ind w:firstLine="1192" w:firstLineChars="662"/>
      </w:pPr>
      <w:r>
        <w:rPr>
          <w:rFonts w:hint="eastAsia"/>
        </w:rPr>
        <w:t xml:space="preserve">* 持久层:JDBC Template </w:t>
      </w:r>
    </w:p>
    <w:p>
      <w:pPr>
        <w:pStyle w:val="39"/>
        <w:ind w:firstLine="1192" w:firstLineChars="662"/>
      </w:pPr>
      <w:r>
        <w:rPr>
          <w:rFonts w:hint="eastAsia"/>
        </w:rPr>
        <w:t>* 业务层:Spring的Bean管理.</w:t>
      </w:r>
    </w:p>
    <w:p>
      <w:pPr>
        <w:pStyle w:val="4"/>
        <w:tabs>
          <w:tab w:val="clear" w:pos="709"/>
        </w:tabs>
      </w:pPr>
      <w:r>
        <w:rPr>
          <w:rFonts w:hint="eastAsia"/>
        </w:rPr>
        <w:t>Spring的核心:</w:t>
      </w:r>
      <w:bookmarkStart w:id="1" w:name="_GoBack"/>
      <w:bookmarkEnd w:id="1"/>
    </w:p>
    <w:p>
      <w:pPr>
        <w:pStyle w:val="39"/>
        <w:ind w:firstLine="360"/>
      </w:pPr>
      <w:r>
        <w:rPr>
          <w:rFonts w:hint="eastAsia"/>
        </w:rPr>
        <w:t>IOC:（Inverse of Control 反转控制）</w:t>
      </w:r>
    </w:p>
    <w:p>
      <w:pPr>
        <w:pStyle w:val="39"/>
        <w:ind w:firstLine="776" w:firstLineChars="431"/>
      </w:pPr>
      <w:r>
        <w:rPr>
          <w:rFonts w:hint="eastAsia"/>
        </w:rPr>
        <w:t>* 控制反转:将对象的创建权,交由Spring完成.</w:t>
      </w:r>
    </w:p>
    <w:p>
      <w:pPr>
        <w:pStyle w:val="39"/>
        <w:ind w:firstLine="360"/>
      </w:pPr>
      <w:r>
        <w:rPr>
          <w:rFonts w:hint="eastAsia"/>
        </w:rPr>
        <w:t>AOP:Aspect Oriented Programming 是 面向对象的功能延伸.不是替换面向对象,是用来解决OO中一些问题.</w:t>
      </w:r>
    </w:p>
    <w:p>
      <w:pPr>
        <w:pStyle w:val="39"/>
        <w:ind w:firstLine="360"/>
      </w:pPr>
    </w:p>
    <w:p>
      <w:pPr>
        <w:pStyle w:val="39"/>
        <w:ind w:firstLine="360"/>
      </w:pPr>
      <w:r>
        <w:rPr>
          <w:rFonts w:hint="eastAsia"/>
        </w:rPr>
        <w:t>IOC:控制反转.</w:t>
      </w:r>
    </w:p>
    <w:p>
      <w:pPr>
        <w:pStyle w:val="4"/>
        <w:tabs>
          <w:tab w:val="clear" w:pos="709"/>
        </w:tabs>
      </w:pPr>
      <w:r>
        <w:rPr>
          <w:rFonts w:hint="eastAsia"/>
        </w:rPr>
        <w:t>Spring的版本:</w:t>
      </w:r>
    </w:p>
    <w:p>
      <w:pPr>
        <w:pStyle w:val="39"/>
        <w:ind w:firstLine="360"/>
      </w:pPr>
      <w:r>
        <w:rPr>
          <w:rFonts w:hint="eastAsia"/>
        </w:rPr>
        <w:t>Spring3.x和Spring4.x  Spring4需要整合hibernate4.</w:t>
      </w:r>
    </w:p>
    <w:p>
      <w:pPr>
        <w:pStyle w:val="4"/>
        <w:tabs>
          <w:tab w:val="clear" w:pos="709"/>
        </w:tabs>
      </w:pPr>
      <w:r>
        <w:rPr>
          <w:rFonts w:hint="eastAsia"/>
        </w:rPr>
        <w:t>EJB:企业级JavaBean</w:t>
      </w:r>
    </w:p>
    <w:p>
      <w:pPr>
        <w:pStyle w:val="39"/>
        <w:ind w:firstLine="360"/>
        <w:rPr>
          <w:rFonts w:eastAsia="黑体"/>
        </w:rPr>
      </w:pPr>
      <w:r>
        <w:rPr>
          <w:rFonts w:hint="eastAsia" w:eastAsia="黑体"/>
        </w:rPr>
        <w:t>EJB:SUN公司提出EE解决方案.</w:t>
      </w:r>
    </w:p>
    <w:p>
      <w:pPr>
        <w:pStyle w:val="39"/>
        <w:ind w:firstLine="360"/>
        <w:rPr>
          <w:rFonts w:eastAsia="黑体"/>
        </w:rPr>
      </w:pPr>
    </w:p>
    <w:p>
      <w:pPr>
        <w:pStyle w:val="39"/>
        <w:ind w:firstLine="360"/>
        <w:rPr>
          <w:rFonts w:eastAsia="黑体"/>
        </w:rPr>
      </w:pPr>
      <w:r>
        <w:rPr>
          <w:rFonts w:hint="eastAsia" w:eastAsia="黑体"/>
        </w:rPr>
        <w:t xml:space="preserve">2002 : Expert One-to-One J2EE Design and Development </w:t>
      </w:r>
    </w:p>
    <w:p>
      <w:pPr>
        <w:pStyle w:val="39"/>
        <w:ind w:firstLine="360"/>
        <w:rPr>
          <w:rFonts w:eastAsia="黑体"/>
        </w:rPr>
      </w:pPr>
      <w:r>
        <w:rPr>
          <w:rFonts w:hint="eastAsia" w:eastAsia="黑体"/>
        </w:rPr>
        <w:t>2004 : Expert One-to-One J2EE Development without EJB (EE开发真正需要使用的内容.)</w:t>
      </w:r>
    </w:p>
    <w:p>
      <w:pPr>
        <w:pStyle w:val="4"/>
        <w:tabs>
          <w:tab w:val="clear" w:pos="709"/>
        </w:tabs>
      </w:pPr>
      <w:r>
        <w:rPr>
          <w:rFonts w:hint="eastAsia"/>
        </w:rPr>
        <w:t>Spring优点:</w:t>
      </w:r>
    </w:p>
    <w:p>
      <w:pPr>
        <w:pStyle w:val="39"/>
        <w:ind w:firstLine="360"/>
      </w:pPr>
      <w:r>
        <w:rPr>
          <w:rFonts w:hint="eastAsia"/>
        </w:rPr>
        <w:t>方便解耦，简化开发</w:t>
      </w:r>
    </w:p>
    <w:p>
      <w:pPr>
        <w:pStyle w:val="39"/>
        <w:ind w:firstLine="776" w:firstLineChars="431"/>
      </w:pPr>
      <w:r>
        <w:rPr>
          <w:rFonts w:hint="eastAsia"/>
        </w:rPr>
        <w:t>* Spring就是一个大工厂，可以将所有对象创建和依赖关系维护，交给Spring管理</w:t>
      </w:r>
    </w:p>
    <w:p>
      <w:pPr>
        <w:pStyle w:val="39"/>
        <w:ind w:firstLine="360"/>
      </w:pPr>
      <w:r>
        <w:rPr>
          <w:rFonts w:hint="eastAsia"/>
        </w:rPr>
        <w:t>AOP编程的支持</w:t>
      </w:r>
    </w:p>
    <w:p>
      <w:pPr>
        <w:pStyle w:val="39"/>
        <w:ind w:firstLine="776" w:firstLineChars="431"/>
      </w:pPr>
      <w:r>
        <w:rPr>
          <w:rFonts w:hint="eastAsia"/>
        </w:rPr>
        <w:t>* Spring提供面向切面编程，可以方便的实现对程序进行权限拦截、运行监控等功能</w:t>
      </w:r>
    </w:p>
    <w:p>
      <w:pPr>
        <w:pStyle w:val="39"/>
        <w:ind w:firstLine="360"/>
      </w:pPr>
      <w:r>
        <w:rPr>
          <w:rFonts w:hint="eastAsia"/>
        </w:rPr>
        <w:t>声明式事务的支持</w:t>
      </w:r>
    </w:p>
    <w:p>
      <w:pPr>
        <w:pStyle w:val="39"/>
        <w:ind w:firstLine="776" w:firstLineChars="431"/>
      </w:pPr>
      <w:r>
        <w:rPr>
          <w:rFonts w:hint="eastAsia"/>
        </w:rPr>
        <w:t>* 只需要通过配置就可以完成对事务的管理，而无需手动编程</w:t>
      </w:r>
    </w:p>
    <w:p>
      <w:pPr>
        <w:pStyle w:val="39"/>
        <w:ind w:firstLine="360"/>
      </w:pPr>
      <w:r>
        <w:rPr>
          <w:rFonts w:hint="eastAsia"/>
        </w:rPr>
        <w:t>方便程序的测试</w:t>
      </w:r>
    </w:p>
    <w:p>
      <w:pPr>
        <w:pStyle w:val="39"/>
        <w:ind w:firstLine="776" w:firstLineChars="431"/>
      </w:pPr>
      <w:r>
        <w:rPr>
          <w:rFonts w:hint="eastAsia"/>
        </w:rPr>
        <w:t>* Spring对Junit4支持，可以通过注解方便的测试Spring程序</w:t>
      </w:r>
    </w:p>
    <w:p>
      <w:pPr>
        <w:pStyle w:val="39"/>
        <w:ind w:firstLine="360"/>
      </w:pPr>
      <w:r>
        <w:rPr>
          <w:rFonts w:hint="eastAsia"/>
        </w:rPr>
        <w:t>方便集成各种优秀框架</w:t>
      </w:r>
    </w:p>
    <w:p>
      <w:pPr>
        <w:pStyle w:val="39"/>
        <w:ind w:firstLine="776" w:firstLineChars="431"/>
      </w:pPr>
      <w:r>
        <w:rPr>
          <w:rFonts w:hint="eastAsia"/>
        </w:rPr>
        <w:t>* Spring不排斥各种优秀的开源框架，其内部提供了对各种优秀框架（如：Struts、Hibernate、MyBatis、Quartz等）的直接支持</w:t>
      </w:r>
    </w:p>
    <w:p>
      <w:pPr>
        <w:pStyle w:val="39"/>
        <w:ind w:firstLine="360"/>
      </w:pPr>
      <w:r>
        <w:rPr>
          <w:rFonts w:hint="eastAsia"/>
        </w:rPr>
        <w:t>降低JavaEE API的使用难度</w:t>
      </w:r>
    </w:p>
    <w:p>
      <w:pPr>
        <w:pStyle w:val="39"/>
        <w:ind w:firstLine="776" w:firstLineChars="431"/>
      </w:pPr>
      <w:r>
        <w:rPr>
          <w:rFonts w:hint="eastAsia"/>
        </w:rPr>
        <w:t>* Spring 对JavaEE开发中非常难用的一些API（JDBC、JavaMail、远程调用等），都提供了封装，使这些API应用难度大大降低</w:t>
      </w:r>
    </w:p>
    <w:p>
      <w:pPr>
        <w:pStyle w:val="3"/>
        <w:tabs>
          <w:tab w:val="clear" w:pos="4112"/>
        </w:tabs>
        <w:spacing w:line="415" w:lineRule="auto"/>
        <w:ind w:left="0"/>
        <w:jc w:val="center"/>
      </w:pPr>
      <w:r>
        <w:rPr>
          <w:rFonts w:hint="eastAsia"/>
        </w:rPr>
        <w:t>Spring的入门的程序:</w:t>
      </w:r>
    </w:p>
    <w:p>
      <w:pPr>
        <w:pStyle w:val="4"/>
        <w:tabs>
          <w:tab w:val="clear" w:pos="709"/>
        </w:tabs>
      </w:pPr>
      <w:r>
        <w:rPr>
          <w:rFonts w:hint="eastAsia"/>
        </w:rPr>
        <w:t>下载Spring的开发包:</w:t>
      </w:r>
    </w:p>
    <w:p>
      <w:pPr>
        <w:pStyle w:val="39"/>
        <w:ind w:firstLine="360"/>
      </w:pPr>
      <w:r>
        <w:rPr>
          <w:rFonts w:hint="eastAsia"/>
        </w:rPr>
        <w:t>spring-framework-3.2.0.RELEASE-dist.zip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---Spring开发包</w:t>
      </w:r>
    </w:p>
    <w:p>
      <w:pPr>
        <w:pStyle w:val="39"/>
        <w:ind w:firstLine="776" w:firstLineChars="431"/>
      </w:pPr>
      <w:r>
        <w:rPr>
          <w:rFonts w:hint="eastAsia"/>
        </w:rPr>
        <w:t>* docs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:spring框架api和规范</w:t>
      </w:r>
    </w:p>
    <w:p>
      <w:pPr>
        <w:pStyle w:val="39"/>
        <w:ind w:firstLine="776" w:firstLineChars="431"/>
      </w:pPr>
      <w:r>
        <w:rPr>
          <w:rFonts w:hint="eastAsia"/>
        </w:rPr>
        <w:t>* libs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:spring开发的jar包</w:t>
      </w:r>
    </w:p>
    <w:p>
      <w:pPr>
        <w:pStyle w:val="39"/>
        <w:ind w:firstLine="776" w:firstLineChars="431"/>
      </w:pPr>
      <w:r>
        <w:rPr>
          <w:rFonts w:hint="eastAsia"/>
        </w:rPr>
        <w:t xml:space="preserve">* </w:t>
      </w:r>
      <w:bookmarkStart w:id="0" w:name="OLE_LINK1"/>
      <w:r>
        <w:rPr>
          <w:rFonts w:hint="eastAsia"/>
        </w:rPr>
        <w:t>schema</w:t>
      </w:r>
      <w:r>
        <w:rPr>
          <w:rFonts w:hint="eastAsia"/>
        </w:rPr>
        <w:tab/>
      </w:r>
      <w:bookmarkEnd w:id="0"/>
      <w:r>
        <w:rPr>
          <w:rFonts w:hint="eastAsia"/>
        </w:rPr>
        <w:tab/>
      </w:r>
      <w:r>
        <w:rPr>
          <w:rFonts w:hint="eastAsia"/>
        </w:rPr>
        <w:t>:XML的约束文档.</w:t>
      </w:r>
    </w:p>
    <w:p>
      <w:pPr>
        <w:pStyle w:val="39"/>
        <w:ind w:firstLine="360"/>
      </w:pPr>
      <w:r>
        <w:rPr>
          <w:rFonts w:hint="eastAsia"/>
        </w:rPr>
        <w:t>spring-framework-3.0.2.RELEASE-dependencies.zip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---Spring开发中的依赖包</w:t>
      </w:r>
    </w:p>
    <w:p>
      <w:pPr>
        <w:pStyle w:val="4"/>
        <w:tabs>
          <w:tab w:val="clear" w:pos="709"/>
        </w:tabs>
      </w:pPr>
      <w:r>
        <w:rPr>
          <w:rFonts w:hint="eastAsia"/>
        </w:rPr>
        <w:t>创建web工程引入相应jar包:</w:t>
      </w:r>
    </w:p>
    <w:p>
      <w:pPr>
        <w:pStyle w:val="39"/>
        <w:ind w:firstLine="360"/>
      </w:pPr>
      <w:r>
        <w:rPr>
          <w:rFonts w:hint="eastAsia"/>
        </w:rPr>
        <w:t>spring-beans-3.2.0.RELEASE.jar</w:t>
      </w:r>
    </w:p>
    <w:p>
      <w:pPr>
        <w:pStyle w:val="39"/>
        <w:ind w:firstLine="360"/>
      </w:pPr>
      <w:r>
        <w:rPr>
          <w:rFonts w:hint="eastAsia"/>
        </w:rPr>
        <w:t>spring-context-3.2.0.RELEASE.jar</w:t>
      </w:r>
    </w:p>
    <w:p>
      <w:pPr>
        <w:pStyle w:val="39"/>
        <w:ind w:firstLine="360"/>
      </w:pPr>
      <w:r>
        <w:rPr>
          <w:rFonts w:hint="eastAsia"/>
        </w:rPr>
        <w:t>spring-core-3.2.0.RELEASE.jar</w:t>
      </w:r>
    </w:p>
    <w:p>
      <w:pPr>
        <w:pStyle w:val="39"/>
        <w:ind w:firstLine="360"/>
      </w:pPr>
      <w:r>
        <w:rPr>
          <w:rFonts w:hint="eastAsia"/>
        </w:rPr>
        <w:t>spring-expression-3.2.0.RELEASE.jar</w:t>
      </w:r>
    </w:p>
    <w:p>
      <w:pPr>
        <w:pStyle w:val="39"/>
        <w:ind w:firstLine="360"/>
      </w:pPr>
      <w:r>
        <w:rPr>
          <w:rFonts w:hint="eastAsia"/>
        </w:rPr>
        <w:t>开发的日志记录的包:</w:t>
      </w:r>
    </w:p>
    <w:p>
      <w:pPr>
        <w:pStyle w:val="39"/>
        <w:ind w:firstLine="360"/>
      </w:pPr>
      <w:r>
        <w:rPr>
          <w:rFonts w:hint="eastAsia"/>
        </w:rPr>
        <w:t>com.springsource.org.apache.commons.logging-1.1.1.jar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--- 用于整合其他的日志的包(类似Hibernate中slf4j)</w:t>
      </w:r>
    </w:p>
    <w:p>
      <w:pPr>
        <w:pStyle w:val="39"/>
        <w:ind w:firstLine="360"/>
      </w:pPr>
      <w:r>
        <w:rPr>
          <w:rFonts w:hint="eastAsia"/>
        </w:rPr>
        <w:t>com.springsource.org.apache.log4j-1.2.15.jar</w:t>
      </w:r>
    </w:p>
    <w:p>
      <w:pPr>
        <w:pStyle w:val="4"/>
        <w:tabs>
          <w:tab w:val="clear" w:pos="709"/>
        </w:tabs>
      </w:pPr>
      <w:r>
        <w:rPr>
          <w:rFonts w:hint="eastAsia"/>
        </w:rPr>
        <w:t>创建Spring的配置文件:</w:t>
      </w:r>
    </w:p>
    <w:p>
      <w:pPr>
        <w:pStyle w:val="39"/>
        <w:ind w:firstLine="360"/>
      </w:pPr>
      <w:r>
        <w:rPr>
          <w:rFonts w:hint="eastAsia"/>
        </w:rPr>
        <w:t>配置内容头部需查询一下文件：</w:t>
      </w:r>
    </w:p>
    <w:p>
      <w:pPr>
        <w:pStyle w:val="39"/>
        <w:ind w:firstLine="360"/>
      </w:pPr>
      <w:r>
        <w:rPr>
          <w:rFonts w:hint="eastAsia"/>
        </w:rPr>
        <w:t>spring-framework-4.3.2.RELEASE-dist\spring-framework-4.3.2.RELEASE\docs\spring-framework-reference\htm\xsd-configuration.html</w:t>
      </w:r>
    </w:p>
    <w:p>
      <w:pPr>
        <w:pStyle w:val="39"/>
        <w:ind w:firstLine="360"/>
      </w:pPr>
    </w:p>
    <w:p>
      <w:pPr>
        <w:pStyle w:val="39"/>
        <w:ind w:firstLine="360"/>
      </w:pPr>
      <w:r>
        <w:rPr>
          <w:rFonts w:hint="eastAsia"/>
        </w:rPr>
        <w:t>在src下创建一个applicationContext.xml</w:t>
      </w:r>
    </w:p>
    <w:p>
      <w:pPr>
        <w:pStyle w:val="39"/>
        <w:ind w:firstLine="360"/>
      </w:pPr>
      <w:r>
        <w:rPr>
          <w:rFonts w:hint="eastAsia"/>
        </w:rPr>
        <w:t>引入XML的约束:</w:t>
      </w:r>
    </w:p>
    <w:p>
      <w:pPr>
        <w:pStyle w:val="39"/>
        <w:ind w:firstLine="776" w:firstLineChars="431"/>
      </w:pPr>
      <w:r>
        <w:rPr>
          <w:rFonts w:hint="eastAsia"/>
        </w:rPr>
        <w:t>* 找到xsd-config.html.引入beans约束:</w:t>
      </w:r>
    </w:p>
    <w:p>
      <w:pPr>
        <w:pStyle w:val="39"/>
        <w:ind w:firstLine="360"/>
      </w:pPr>
      <w:r>
        <w:rPr>
          <w:rFonts w:hint="eastAsia"/>
        </w:rPr>
        <w:t>&lt;beans xmlns="http://www.springframework.org/schema/beans"</w:t>
      </w:r>
    </w:p>
    <w:p>
      <w:pPr>
        <w:pStyle w:val="39"/>
        <w:ind w:firstLine="360"/>
      </w:pPr>
      <w:r>
        <w:rPr>
          <w:rFonts w:hint="eastAsia"/>
        </w:rPr>
        <w:t xml:space="preserve">       xmlns:xsi="http://www.w3.org/2001/XMLSchema-instance"</w:t>
      </w:r>
    </w:p>
    <w:p>
      <w:pPr>
        <w:pStyle w:val="39"/>
        <w:ind w:firstLine="360"/>
      </w:pPr>
      <w:r>
        <w:rPr>
          <w:rFonts w:hint="eastAsia"/>
        </w:rPr>
        <w:t xml:space="preserve">       xsi:schemaLocation="</w:t>
      </w:r>
    </w:p>
    <w:p>
      <w:pPr>
        <w:pStyle w:val="39"/>
        <w:ind w:firstLine="360"/>
      </w:pPr>
      <w:r>
        <w:rPr>
          <w:rFonts w:hint="eastAsia"/>
        </w:rPr>
        <w:t xml:space="preserve">http://www.springframework.org/schema/beans </w:t>
      </w:r>
      <w:r>
        <w:fldChar w:fldCharType="begin"/>
      </w:r>
      <w:r>
        <w:instrText xml:space="preserve"> HYPERLINK "http://www.springframework.org/schema/beans/spring-beans.xsd%22%3e" </w:instrText>
      </w:r>
      <w:r>
        <w:fldChar w:fldCharType="separate"/>
      </w:r>
      <w:r>
        <w:rPr>
          <w:rStyle w:val="19"/>
          <w:rFonts w:hint="eastAsia"/>
        </w:rPr>
        <w:t>http://www.springframework.org/schema/beans/spring-beans.xsd"&gt;</w:t>
      </w:r>
      <w:r>
        <w:rPr>
          <w:rStyle w:val="19"/>
          <w:rFonts w:hint="eastAsia"/>
        </w:rPr>
        <w:fldChar w:fldCharType="end"/>
      </w:r>
    </w:p>
    <w:p>
      <w:pPr>
        <w:pStyle w:val="39"/>
        <w:ind w:firstLine="360"/>
      </w:pPr>
    </w:p>
    <w:p>
      <w:pPr>
        <w:pStyle w:val="4"/>
        <w:tabs>
          <w:tab w:val="clear" w:pos="709"/>
        </w:tabs>
      </w:pPr>
      <w:r>
        <w:rPr>
          <w:rFonts w:hint="eastAsia"/>
        </w:rPr>
        <w:t>在配置中配置类:</w:t>
      </w:r>
    </w:p>
    <w:p>
      <w:pPr>
        <w:pStyle w:val="39"/>
        <w:ind w:firstLine="360"/>
      </w:pPr>
      <w:r>
        <w:rPr>
          <w:rFonts w:hint="eastAsia"/>
        </w:rPr>
        <w:t>&lt;bean id="userService" class="cn.itcast.spring3.demo1.HelloServiceImpl"&gt;&lt;/bean&gt;</w:t>
      </w:r>
    </w:p>
    <w:p>
      <w:pPr>
        <w:pStyle w:val="4"/>
        <w:tabs>
          <w:tab w:val="clear" w:pos="709"/>
        </w:tabs>
      </w:pPr>
      <w:r>
        <w:rPr>
          <w:rFonts w:hint="eastAsia"/>
        </w:rPr>
        <w:t>创建测试类:</w:t>
      </w:r>
    </w:p>
    <w:p>
      <w:pPr>
        <w:pStyle w:val="39"/>
        <w:ind w:firstLine="360"/>
      </w:pPr>
      <w:r>
        <w:rPr>
          <w:rFonts w:hint="eastAsia"/>
        </w:rPr>
        <w:tab/>
      </w:r>
      <w:r>
        <w:rPr>
          <w:rFonts w:hint="eastAsia"/>
        </w:rPr>
        <w:t>@Test</w:t>
      </w:r>
    </w:p>
    <w:p>
      <w:pPr>
        <w:pStyle w:val="39"/>
        <w:ind w:firstLine="360"/>
      </w:pPr>
      <w:r>
        <w:rPr>
          <w:rFonts w:hint="eastAsia"/>
        </w:rPr>
        <w:tab/>
      </w:r>
      <w:r>
        <w:rPr>
          <w:rFonts w:hint="eastAsia"/>
        </w:rPr>
        <w:t>// Spring开发</w:t>
      </w:r>
    </w:p>
    <w:p>
      <w:pPr>
        <w:pStyle w:val="39"/>
        <w:ind w:firstLine="360"/>
      </w:pPr>
      <w:r>
        <w:rPr>
          <w:rFonts w:hint="eastAsia"/>
        </w:rPr>
        <w:tab/>
      </w:r>
      <w:r>
        <w:rPr>
          <w:rFonts w:hint="eastAsia"/>
        </w:rPr>
        <w:t>public void demo2() {</w:t>
      </w:r>
    </w:p>
    <w:p>
      <w:pPr>
        <w:pStyle w:val="39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创建一个工厂类.</w:t>
      </w:r>
    </w:p>
    <w:p>
      <w:pPr>
        <w:pStyle w:val="39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ApplicationContext applicationContext = new ClassPathXmlApplicationContext(</w:t>
      </w:r>
    </w:p>
    <w:p>
      <w:pPr>
        <w:pStyle w:val="39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"applicationContext.xml");</w:t>
      </w:r>
    </w:p>
    <w:p>
      <w:pPr>
        <w:pStyle w:val="39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HelloService helloService = (HelloService) applicationContext.getBean("userService");</w:t>
      </w:r>
    </w:p>
    <w:p>
      <w:pPr>
        <w:pStyle w:val="39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helloService.sayHello();</w:t>
      </w:r>
    </w:p>
    <w:p>
      <w:pPr>
        <w:pStyle w:val="39"/>
        <w:ind w:firstLine="360"/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4"/>
        <w:tabs>
          <w:tab w:val="clear" w:pos="709"/>
        </w:tabs>
      </w:pPr>
      <w:r>
        <w:rPr>
          <w:rFonts w:hint="eastAsia"/>
        </w:rPr>
        <w:t>IOC和DI(*****)区别?</w:t>
      </w:r>
    </w:p>
    <w:p>
      <w:pPr>
        <w:pStyle w:val="39"/>
        <w:ind w:firstLine="360"/>
      </w:pPr>
      <w:r>
        <w:rPr>
          <w:rFonts w:hint="eastAsia"/>
        </w:rPr>
        <w:t>IOC:控制反转:将对象的创建权,由Spring管理.</w:t>
      </w:r>
    </w:p>
    <w:p>
      <w:pPr>
        <w:pStyle w:val="39"/>
        <w:ind w:firstLine="360"/>
      </w:pPr>
      <w:r>
        <w:rPr>
          <w:rFonts w:hint="eastAsia"/>
        </w:rPr>
        <w:t>DI:依赖注入:在Spring创建对象的过程中,把对象依赖的属性注入到类中.</w:t>
      </w:r>
    </w:p>
    <w:p>
      <w:pPr>
        <w:pStyle w:val="39"/>
        <w:ind w:firstLine="776" w:firstLineChars="431"/>
      </w:pPr>
      <w:r>
        <w:rPr>
          <w:rFonts w:hint="eastAsia"/>
        </w:rPr>
        <w:t>* 面向对象中对象之间的关系;</w:t>
      </w:r>
    </w:p>
    <w:p>
      <w:pPr>
        <w:pStyle w:val="39"/>
        <w:ind w:firstLine="1192" w:firstLineChars="662"/>
      </w:pPr>
      <w:r>
        <w:rPr>
          <w:rFonts w:hint="eastAsia"/>
        </w:rPr>
        <w:t>* 依赖:</w:t>
      </w:r>
    </w:p>
    <w:p>
      <w:pPr>
        <w:pStyle w:val="39"/>
        <w:ind w:firstLine="1607" w:firstLineChars="893"/>
      </w:pPr>
      <w:r>
        <w:rPr>
          <w:rFonts w:hint="eastAsia"/>
        </w:rPr>
        <w:t>public class A{</w:t>
      </w:r>
    </w:p>
    <w:p>
      <w:pPr>
        <w:pStyle w:val="39"/>
        <w:ind w:firstLine="2023" w:firstLineChars="1124"/>
      </w:pPr>
      <w:r>
        <w:rPr>
          <w:rFonts w:hint="eastAsia"/>
        </w:rPr>
        <w:t>private B b;</w:t>
      </w:r>
    </w:p>
    <w:p>
      <w:pPr>
        <w:pStyle w:val="39"/>
        <w:ind w:firstLine="1607" w:firstLineChars="893"/>
      </w:pPr>
      <w:r>
        <w:rPr>
          <w:rFonts w:hint="eastAsia"/>
        </w:rPr>
        <w:t>}</w:t>
      </w:r>
    </w:p>
    <w:p>
      <w:pPr>
        <w:pStyle w:val="39"/>
        <w:ind w:firstLine="1192" w:firstLineChars="662"/>
      </w:pPr>
      <w:r>
        <w:rPr>
          <w:rFonts w:hint="eastAsia"/>
        </w:rPr>
        <w:t>* 继承:is a</w:t>
      </w:r>
    </w:p>
    <w:p>
      <w:pPr>
        <w:pStyle w:val="39"/>
        <w:ind w:firstLine="1192" w:firstLineChars="662"/>
      </w:pPr>
      <w:r>
        <w:rPr>
          <w:rFonts w:hint="eastAsia"/>
        </w:rPr>
        <w:t>* 聚合:</w:t>
      </w:r>
    </w:p>
    <w:p>
      <w:pPr>
        <w:pStyle w:val="39"/>
        <w:ind w:firstLine="1607" w:firstLineChars="893"/>
      </w:pPr>
      <w:r>
        <w:rPr>
          <w:rFonts w:hint="eastAsia"/>
        </w:rPr>
        <w:t>* 聚集:</w:t>
      </w:r>
    </w:p>
    <w:p>
      <w:pPr>
        <w:pStyle w:val="39"/>
        <w:ind w:firstLine="1607" w:firstLineChars="893"/>
      </w:pPr>
      <w:r>
        <w:rPr>
          <w:rFonts w:hint="eastAsia"/>
        </w:rPr>
        <w:t>* 组合:</w:t>
      </w:r>
    </w:p>
    <w:p>
      <w:pPr>
        <w:pStyle w:val="4"/>
        <w:tabs>
          <w:tab w:val="clear" w:pos="709"/>
        </w:tabs>
      </w:pPr>
      <w:r>
        <w:rPr>
          <w:rFonts w:hint="eastAsia"/>
        </w:rPr>
        <w:t>Spring框架加载配置文件:</w:t>
      </w:r>
    </w:p>
    <w:p>
      <w:pPr>
        <w:pStyle w:val="39"/>
        <w:ind w:firstLine="360"/>
      </w:pPr>
      <w:r>
        <w:rPr>
          <w:rFonts w:hint="eastAsia"/>
        </w:rPr>
        <w:t>ApplicationContext 应用上下文，加载Spring 框架配置文件</w:t>
      </w:r>
    </w:p>
    <w:p>
      <w:pPr>
        <w:pStyle w:val="39"/>
        <w:ind w:firstLine="360"/>
      </w:pPr>
      <w:r>
        <w:rPr>
          <w:rFonts w:hint="eastAsia"/>
        </w:rPr>
        <w:t>加载classpath：</w:t>
      </w:r>
    </w:p>
    <w:p>
      <w:pPr>
        <w:pStyle w:val="39"/>
        <w:ind w:firstLine="360"/>
      </w:pPr>
      <w:r>
        <w:rPr>
          <w:rFonts w:hint="eastAsia"/>
        </w:rPr>
        <w:t xml:space="preserve">     new ClassPathXmlApplicationContext("applicationContext.xml");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:加载classpath下面配置文件.</w:t>
      </w:r>
    </w:p>
    <w:p>
      <w:pPr>
        <w:pStyle w:val="39"/>
        <w:ind w:firstLine="360"/>
      </w:pPr>
      <w:r>
        <w:rPr>
          <w:rFonts w:hint="eastAsia"/>
        </w:rPr>
        <w:t>加载磁盘路径：</w:t>
      </w:r>
    </w:p>
    <w:p>
      <w:pPr>
        <w:pStyle w:val="39"/>
        <w:ind w:firstLine="360"/>
      </w:pPr>
      <w:r>
        <w:rPr>
          <w:rFonts w:hint="eastAsia"/>
        </w:rPr>
        <w:t xml:space="preserve">     new FileSystemXmlApplicationContext("applicationContext.xml");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:加载磁盘下配置文件（applicationContext.xml在WebROOT下）.</w:t>
      </w:r>
    </w:p>
    <w:p>
      <w:pPr>
        <w:pStyle w:val="4"/>
        <w:tabs>
          <w:tab w:val="clear" w:pos="709"/>
        </w:tabs>
      </w:pPr>
      <w:r>
        <w:rPr>
          <w:rFonts w:hint="eastAsia"/>
        </w:rPr>
        <w:t>BeanFactory与ApplicationContext区别?</w:t>
      </w:r>
    </w:p>
    <w:p>
      <w:pPr>
        <w:pStyle w:val="39"/>
        <w:ind w:firstLine="360"/>
      </w:pPr>
      <w:r>
        <w:rPr>
          <w:rFonts w:hint="eastAsia"/>
        </w:rPr>
        <w:t>ApplicationContext类继承了BeanFactory.</w:t>
      </w:r>
    </w:p>
    <w:p>
      <w:pPr>
        <w:pStyle w:val="39"/>
        <w:ind w:firstLine="360"/>
      </w:pPr>
    </w:p>
    <w:p>
      <w:pPr>
        <w:pStyle w:val="39"/>
        <w:ind w:firstLine="360"/>
      </w:pPr>
      <w:r>
        <w:rPr>
          <w:rFonts w:hint="eastAsia"/>
        </w:rPr>
        <w:t>BeanFactory在使用到这个类的时候,getBean()方法的时候才会加载这个类.</w:t>
      </w:r>
    </w:p>
    <w:p>
      <w:pPr>
        <w:pStyle w:val="39"/>
        <w:ind w:firstLine="360"/>
      </w:pPr>
      <w:r>
        <w:rPr>
          <w:rFonts w:hint="eastAsia"/>
        </w:rPr>
        <w:t>ApplicationContext类加载配置文件的时候,创建所有的类.</w:t>
      </w:r>
    </w:p>
    <w:p>
      <w:pPr>
        <w:pStyle w:val="39"/>
        <w:ind w:firstLine="360"/>
      </w:pPr>
    </w:p>
    <w:p>
      <w:pPr>
        <w:pStyle w:val="39"/>
        <w:ind w:firstLine="360"/>
      </w:pPr>
      <w:r>
        <w:rPr>
          <w:rFonts w:hint="eastAsia"/>
        </w:rPr>
        <w:t>ApplicationContext对BeanFactory提供了扩展:</w:t>
      </w:r>
    </w:p>
    <w:p>
      <w:pPr>
        <w:pStyle w:val="39"/>
        <w:ind w:firstLine="776" w:firstLineChars="431"/>
      </w:pPr>
      <w:r>
        <w:rPr>
          <w:rFonts w:hint="eastAsia"/>
        </w:rPr>
        <w:t>* 国际化处理</w:t>
      </w:r>
    </w:p>
    <w:p>
      <w:pPr>
        <w:pStyle w:val="39"/>
        <w:ind w:firstLine="776" w:firstLineChars="431"/>
      </w:pPr>
      <w:r>
        <w:rPr>
          <w:rFonts w:hint="eastAsia"/>
        </w:rPr>
        <w:t>* 事件传递</w:t>
      </w:r>
    </w:p>
    <w:p>
      <w:pPr>
        <w:pStyle w:val="39"/>
        <w:ind w:firstLine="776" w:firstLineChars="431"/>
      </w:pPr>
      <w:r>
        <w:rPr>
          <w:rFonts w:hint="eastAsia"/>
        </w:rPr>
        <w:t>* Bean自动装配</w:t>
      </w:r>
    </w:p>
    <w:p>
      <w:pPr>
        <w:pStyle w:val="39"/>
        <w:ind w:firstLine="776" w:firstLineChars="431"/>
      </w:pPr>
      <w:r>
        <w:rPr>
          <w:rFonts w:hint="eastAsia"/>
        </w:rPr>
        <w:t>* 各种不同应用层的Context实现</w:t>
      </w:r>
    </w:p>
    <w:p>
      <w:pPr>
        <w:pStyle w:val="39"/>
        <w:ind w:firstLine="360"/>
      </w:pPr>
      <w:r>
        <w:rPr>
          <w:rFonts w:hint="eastAsia"/>
        </w:rPr>
        <w:t>***** 早期开发使用BeanFactory.</w:t>
      </w:r>
    </w:p>
    <w:p>
      <w:pPr>
        <w:pStyle w:val="4"/>
        <w:tabs>
          <w:tab w:val="clear" w:pos="709"/>
        </w:tabs>
      </w:pPr>
      <w:r>
        <w:rPr>
          <w:rFonts w:hint="eastAsia"/>
        </w:rPr>
        <w:t>MyEclipse配置XML提示:</w:t>
      </w:r>
    </w:p>
    <w:p>
      <w:pPr>
        <w:pStyle w:val="39"/>
        <w:ind w:firstLine="360"/>
      </w:pPr>
      <w:r>
        <w:rPr>
          <w:rFonts w:hint="eastAsia"/>
        </w:rPr>
        <w:t>Window---&gt;xml catalog---&gt;add 找到schema的位置 ,将复制的路径 copy指定位置,选择schema location.</w:t>
      </w:r>
    </w:p>
    <w:p>
      <w:pPr>
        <w:pStyle w:val="3"/>
        <w:tabs>
          <w:tab w:val="clear" w:pos="4112"/>
        </w:tabs>
        <w:spacing w:line="415" w:lineRule="auto"/>
        <w:ind w:left="0"/>
        <w:jc w:val="center"/>
      </w:pPr>
      <w:r>
        <w:rPr>
          <w:rFonts w:hint="eastAsia"/>
        </w:rPr>
        <w:t>IOC装配Bean:</w:t>
      </w:r>
    </w:p>
    <w:p>
      <w:pPr>
        <w:pStyle w:val="4"/>
        <w:tabs>
          <w:tab w:val="clear" w:pos="709"/>
        </w:tabs>
      </w:pPr>
      <w:r>
        <w:rPr>
          <w:rFonts w:hint="eastAsia"/>
        </w:rPr>
        <w:t>Spring框架Bean实例化的方式:</w:t>
      </w:r>
    </w:p>
    <w:p>
      <w:pPr>
        <w:pStyle w:val="39"/>
        <w:ind w:firstLine="360"/>
      </w:pPr>
      <w:r>
        <w:rPr>
          <w:rFonts w:hint="eastAsia"/>
        </w:rPr>
        <w:t>提供了三种方式实例化Bean.</w:t>
      </w:r>
    </w:p>
    <w:p>
      <w:pPr>
        <w:pStyle w:val="39"/>
        <w:ind w:firstLine="779" w:firstLineChars="431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>* 构造方法实例化:(默认无参数)</w:t>
      </w:r>
    </w:p>
    <w:p>
      <w:pPr>
        <w:pStyle w:val="39"/>
        <w:ind w:firstLine="776" w:firstLineChars="431"/>
      </w:pPr>
      <w:r>
        <w:rPr>
          <w:rFonts w:hint="eastAsia"/>
        </w:rPr>
        <w:t>* 静态工厂实例化:</w:t>
      </w:r>
    </w:p>
    <w:p>
      <w:pPr>
        <w:pStyle w:val="39"/>
        <w:ind w:firstLine="776" w:firstLineChars="431"/>
      </w:pPr>
      <w:r>
        <w:rPr>
          <w:rFonts w:hint="eastAsia"/>
        </w:rPr>
        <w:t>* 实例工厂实例化:</w:t>
      </w:r>
    </w:p>
    <w:p>
      <w:pPr>
        <w:pStyle w:val="5"/>
        <w:ind w:firstLine="562"/>
        <w:rPr>
          <w:color w:val="0000FF"/>
        </w:rPr>
      </w:pPr>
      <w:r>
        <w:rPr>
          <w:rFonts w:hint="eastAsia"/>
          <w:color w:val="0000FF"/>
        </w:rPr>
        <w:t>无参数构造方法的实例化:</w:t>
      </w:r>
    </w:p>
    <w:p>
      <w:pPr>
        <w:pStyle w:val="39"/>
        <w:ind w:firstLine="360"/>
      </w:pPr>
      <w:r>
        <w:rPr>
          <w:rFonts w:hint="eastAsia"/>
        </w:rPr>
        <w:tab/>
      </w:r>
      <w:r>
        <w:rPr>
          <w:rFonts w:hint="eastAsia"/>
        </w:rPr>
        <w:t>&lt;!-- 默认情况下使用的就是无参数的构造方法. --&gt;</w:t>
      </w:r>
    </w:p>
    <w:p>
      <w:pPr>
        <w:pStyle w:val="39"/>
        <w:ind w:firstLine="360"/>
      </w:pPr>
      <w:r>
        <w:rPr>
          <w:rFonts w:hint="eastAsia"/>
        </w:rPr>
        <w:tab/>
      </w:r>
      <w:r>
        <w:rPr>
          <w:rFonts w:hint="eastAsia"/>
        </w:rPr>
        <w:t>&lt;bean id="bean1" class="cn.itcast.spring3.demo2.Bean1"&gt;&lt;/bean&gt;</w:t>
      </w:r>
    </w:p>
    <w:p>
      <w:pPr>
        <w:pStyle w:val="5"/>
        <w:ind w:firstLine="562"/>
      </w:pPr>
      <w:r>
        <w:rPr>
          <w:rFonts w:hint="eastAsia"/>
        </w:rPr>
        <w:t>静态工厂实例化:</w:t>
      </w:r>
    </w:p>
    <w:p>
      <w:pPr>
        <w:pStyle w:val="39"/>
        <w:ind w:firstLine="360"/>
      </w:pPr>
      <w:r>
        <w:rPr>
          <w:rFonts w:hint="eastAsia"/>
        </w:rPr>
        <w:tab/>
      </w:r>
      <w:r>
        <w:rPr>
          <w:rFonts w:hint="eastAsia"/>
        </w:rPr>
        <w:t>&lt;!-- 第二种使用静态工厂实例化 --&gt;</w:t>
      </w:r>
    </w:p>
    <w:p>
      <w:pPr>
        <w:pStyle w:val="39"/>
        <w:ind w:firstLine="360"/>
      </w:pPr>
      <w:r>
        <w:rPr>
          <w:rFonts w:hint="eastAsia"/>
        </w:rPr>
        <w:tab/>
      </w:r>
      <w:r>
        <w:rPr>
          <w:rFonts w:hint="eastAsia"/>
        </w:rPr>
        <w:t>&lt;bean id="bean2" class="cn.itcast.spring3.demo2.Bean2Factory" factory-method="getBean2"&gt;&lt;/bean&gt;</w:t>
      </w:r>
    </w:p>
    <w:p>
      <w:pPr>
        <w:pStyle w:val="5"/>
        <w:ind w:firstLine="562"/>
      </w:pPr>
      <w:r>
        <w:rPr>
          <w:rFonts w:hint="eastAsia"/>
        </w:rPr>
        <w:t>实例工厂实例化:</w:t>
      </w:r>
    </w:p>
    <w:p>
      <w:pPr>
        <w:pStyle w:val="39"/>
        <w:ind w:firstLine="360"/>
      </w:pPr>
      <w:r>
        <w:rPr>
          <w:rFonts w:hint="eastAsia"/>
        </w:rPr>
        <w:tab/>
      </w:r>
      <w:r>
        <w:rPr>
          <w:rFonts w:hint="eastAsia"/>
        </w:rPr>
        <w:t>&lt;!-- 第三种使用实例工厂实例化 --&gt;</w:t>
      </w:r>
    </w:p>
    <w:p>
      <w:pPr>
        <w:pStyle w:val="39"/>
        <w:ind w:firstLine="360"/>
      </w:pPr>
      <w:r>
        <w:rPr>
          <w:rFonts w:hint="eastAsia"/>
        </w:rPr>
        <w:tab/>
      </w:r>
      <w:r>
        <w:rPr>
          <w:rFonts w:hint="eastAsia"/>
        </w:rPr>
        <w:t>&lt;bean id="bean3" factory-bean="bean3Factory" factory-method="getBean3"&gt;&lt;/bean&gt;</w:t>
      </w:r>
    </w:p>
    <w:p>
      <w:pPr>
        <w:pStyle w:val="39"/>
        <w:ind w:firstLine="360"/>
      </w:pPr>
      <w:r>
        <w:rPr>
          <w:rFonts w:hint="eastAsia"/>
        </w:rPr>
        <w:tab/>
      </w:r>
      <w:r>
        <w:rPr>
          <w:rFonts w:hint="eastAsia"/>
        </w:rPr>
        <w:t>&lt;bean id="bean3Factory" class="cn.itcast.spring3.demo2.Bean3Factory"/&gt;</w:t>
      </w:r>
    </w:p>
    <w:p>
      <w:pPr>
        <w:pStyle w:val="4"/>
        <w:tabs>
          <w:tab w:val="clear" w:pos="709"/>
        </w:tabs>
      </w:pPr>
      <w:r>
        <w:rPr>
          <w:rFonts w:hint="eastAsia"/>
        </w:rPr>
        <w:t>Bean的其他配置:</w:t>
      </w:r>
    </w:p>
    <w:p>
      <w:pPr>
        <w:pStyle w:val="5"/>
        <w:ind w:firstLine="562"/>
      </w:pPr>
      <w:r>
        <w:rPr>
          <w:rFonts w:hint="eastAsia"/>
        </w:rPr>
        <w:t>id和name的区别:</w:t>
      </w:r>
    </w:p>
    <w:p>
      <w:pPr>
        <w:pStyle w:val="39"/>
        <w:ind w:firstLine="360"/>
      </w:pPr>
      <w:r>
        <w:rPr>
          <w:rFonts w:hint="eastAsia"/>
        </w:rPr>
        <w:t>id遵守XML约束的id的约束.id约束保证这个属性的值是唯一的,而且必须以字母开始，可以使用字母、数字、连字符、下划线、句话、冒号</w:t>
      </w:r>
    </w:p>
    <w:p>
      <w:pPr>
        <w:pStyle w:val="39"/>
        <w:ind w:firstLine="360"/>
      </w:pPr>
      <w:r>
        <w:rPr>
          <w:rFonts w:hint="eastAsia"/>
        </w:rPr>
        <w:t>name没有这些要求</w:t>
      </w:r>
    </w:p>
    <w:p>
      <w:pPr>
        <w:pStyle w:val="39"/>
        <w:ind w:firstLine="360"/>
      </w:pPr>
      <w:r>
        <w:rPr>
          <w:rFonts w:hint="eastAsia"/>
        </w:rPr>
        <w:t>***** 如果bean标签上没有配置id,那么name可以作为id.</w:t>
      </w:r>
    </w:p>
    <w:p>
      <w:pPr>
        <w:pStyle w:val="39"/>
        <w:ind w:firstLine="360"/>
      </w:pPr>
      <w:r>
        <w:rPr>
          <w:rFonts w:hint="eastAsia"/>
        </w:rPr>
        <w:t>***** 早期开发中Spring和Struts1整合的时候, /login.</w:t>
      </w:r>
    </w:p>
    <w:p>
      <w:pPr>
        <w:pStyle w:val="39"/>
        <w:ind w:firstLine="776" w:firstLineChars="431"/>
      </w:pPr>
      <w:r>
        <w:rPr>
          <w:rFonts w:hint="eastAsia"/>
        </w:rPr>
        <w:t>&lt;bean name=</w:t>
      </w:r>
      <w:r>
        <w:t>”</w:t>
      </w:r>
      <w:r>
        <w:rPr>
          <w:rFonts w:hint="eastAsia"/>
        </w:rPr>
        <w:t>/login</w:t>
      </w:r>
      <w:r>
        <w:t>”</w:t>
      </w:r>
      <w:r>
        <w:rPr>
          <w:rFonts w:hint="eastAsia"/>
        </w:rPr>
        <w:t xml:space="preserve"> class=</w:t>
      </w:r>
      <w:r>
        <w:t>””</w:t>
      </w:r>
      <w:r>
        <w:rPr>
          <w:rFonts w:hint="eastAsia"/>
        </w:rPr>
        <w:t>&gt;</w:t>
      </w:r>
    </w:p>
    <w:p>
      <w:pPr>
        <w:pStyle w:val="39"/>
        <w:ind w:firstLine="776" w:firstLineChars="431"/>
      </w:pPr>
    </w:p>
    <w:p>
      <w:pPr>
        <w:pStyle w:val="39"/>
        <w:ind w:firstLine="360"/>
      </w:pPr>
      <w:r>
        <w:rPr>
          <w:rFonts w:hint="eastAsia"/>
        </w:rPr>
        <w:t>现在的开发中都使用id属性即可.</w:t>
      </w:r>
    </w:p>
    <w:p>
      <w:pPr>
        <w:pStyle w:val="5"/>
        <w:ind w:firstLine="562"/>
      </w:pPr>
      <w:r>
        <w:rPr>
          <w:rFonts w:hint="eastAsia"/>
        </w:rPr>
        <w:t>类的作用范围:</w:t>
      </w:r>
    </w:p>
    <w:p>
      <w:pPr>
        <w:pStyle w:val="39"/>
        <w:ind w:firstLine="360"/>
      </w:pPr>
      <w:r>
        <w:rPr>
          <w:rFonts w:hint="eastAsia"/>
        </w:rPr>
        <w:t>scope属性 :</w:t>
      </w:r>
    </w:p>
    <w:p>
      <w:pPr>
        <w:pStyle w:val="39"/>
        <w:ind w:firstLine="779" w:firstLineChars="431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>* singleton</w:t>
      </w:r>
      <w:r>
        <w:rPr>
          <w:rFonts w:hint="eastAsia"/>
          <w:b/>
          <w:bCs/>
          <w:color w:val="0000FF"/>
        </w:rPr>
        <w:tab/>
      </w:r>
      <w:r>
        <w:rPr>
          <w:rFonts w:hint="eastAsia"/>
          <w:b/>
          <w:bCs/>
          <w:color w:val="0000FF"/>
        </w:rPr>
        <w:tab/>
      </w:r>
      <w:r>
        <w:rPr>
          <w:rFonts w:hint="eastAsia"/>
          <w:b/>
          <w:bCs/>
          <w:color w:val="0000FF"/>
        </w:rPr>
        <w:t>:单例的.(默认的值.)</w:t>
      </w:r>
    </w:p>
    <w:p>
      <w:pPr>
        <w:pStyle w:val="39"/>
        <w:ind w:firstLine="779" w:firstLineChars="431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>* prototype</w:t>
      </w:r>
      <w:r>
        <w:rPr>
          <w:rFonts w:hint="eastAsia"/>
          <w:b/>
          <w:bCs/>
          <w:color w:val="0000FF"/>
        </w:rPr>
        <w:tab/>
      </w:r>
      <w:r>
        <w:rPr>
          <w:rFonts w:hint="eastAsia"/>
          <w:b/>
          <w:bCs/>
          <w:color w:val="0000FF"/>
        </w:rPr>
        <w:tab/>
      </w:r>
      <w:r>
        <w:rPr>
          <w:rFonts w:hint="eastAsia"/>
          <w:b/>
          <w:bCs/>
          <w:color w:val="0000FF"/>
        </w:rPr>
        <w:t>:多例的.</w:t>
      </w:r>
    </w:p>
    <w:p>
      <w:pPr>
        <w:pStyle w:val="39"/>
        <w:ind w:firstLine="776" w:firstLineChars="431"/>
      </w:pPr>
      <w:r>
        <w:rPr>
          <w:rFonts w:hint="eastAsia"/>
        </w:rPr>
        <w:t>* request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:web开发中.创建了一个对象,将这个对象存入request范围,request.setAttribute();</w:t>
      </w:r>
    </w:p>
    <w:p>
      <w:pPr>
        <w:pStyle w:val="39"/>
        <w:ind w:firstLine="776" w:firstLineChars="431"/>
      </w:pPr>
      <w:r>
        <w:rPr>
          <w:rFonts w:hint="eastAsia"/>
        </w:rPr>
        <w:t>* session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:web开发中.创建了一个对象,将这个对象存入session范围,session.setAttribute();</w:t>
      </w:r>
    </w:p>
    <w:p>
      <w:pPr>
        <w:pStyle w:val="39"/>
        <w:ind w:firstLine="776" w:firstLineChars="431"/>
      </w:pPr>
      <w:r>
        <w:rPr>
          <w:rFonts w:hint="eastAsia"/>
        </w:rPr>
        <w:t>* globalSession</w:t>
      </w:r>
      <w:r>
        <w:rPr>
          <w:rFonts w:hint="eastAsia"/>
        </w:rPr>
        <w:tab/>
      </w:r>
      <w:r>
        <w:rPr>
          <w:rFonts w:hint="eastAsia"/>
        </w:rPr>
        <w:t>:一般用于Porlet应用环境.指的是分布式开发.不是porlet环境,globalSession等同于session;</w:t>
      </w:r>
    </w:p>
    <w:p>
      <w:pPr>
        <w:pStyle w:val="39"/>
        <w:ind w:firstLine="776" w:firstLineChars="431"/>
      </w:pPr>
    </w:p>
    <w:p>
      <w:pPr>
        <w:pStyle w:val="39"/>
        <w:ind w:firstLine="360"/>
      </w:pPr>
      <w:r>
        <w:rPr>
          <w:rFonts w:hint="eastAsia"/>
        </w:rPr>
        <w:t>实际开发中主要使用singleton,prototype</w:t>
      </w:r>
    </w:p>
    <w:p>
      <w:pPr>
        <w:pStyle w:val="5"/>
        <w:ind w:firstLine="562"/>
      </w:pPr>
      <w:r>
        <w:rPr>
          <w:rFonts w:hint="eastAsia"/>
        </w:rPr>
        <w:t>Bean的生命周期:</w:t>
      </w:r>
    </w:p>
    <w:p>
      <w:pPr>
        <w:pStyle w:val="39"/>
        <w:ind w:firstLine="360"/>
      </w:pPr>
      <w:r>
        <w:rPr>
          <w:rFonts w:hint="eastAsia"/>
        </w:rPr>
        <w:t>配置Bean的初始化和销毁的方法:</w:t>
      </w:r>
    </w:p>
    <w:p>
      <w:pPr>
        <w:pStyle w:val="39"/>
        <w:ind w:firstLine="360"/>
      </w:pPr>
      <w:r>
        <w:rPr>
          <w:rFonts w:hint="eastAsia"/>
        </w:rPr>
        <w:t>配置初始化和销毁的方法:</w:t>
      </w:r>
    </w:p>
    <w:p>
      <w:pPr>
        <w:pStyle w:val="39"/>
        <w:ind w:firstLine="776" w:firstLineChars="431"/>
      </w:pPr>
      <w:r>
        <w:rPr>
          <w:rFonts w:hint="eastAsia"/>
        </w:rPr>
        <w:t>* init-method=</w:t>
      </w:r>
      <w:r>
        <w:t>”</w:t>
      </w:r>
      <w:r>
        <w:rPr>
          <w:rFonts w:hint="eastAsia"/>
        </w:rPr>
        <w:t>setup</w:t>
      </w:r>
      <w:r>
        <w:t>”</w:t>
      </w:r>
    </w:p>
    <w:p>
      <w:pPr>
        <w:pStyle w:val="39"/>
        <w:ind w:firstLine="776" w:firstLineChars="431"/>
      </w:pPr>
      <w:r>
        <w:rPr>
          <w:rFonts w:hint="eastAsia"/>
        </w:rPr>
        <w:t>* destroy-method=</w:t>
      </w:r>
      <w:r>
        <w:t>”</w:t>
      </w:r>
      <w:r>
        <w:rPr>
          <w:rFonts w:hint="eastAsia"/>
        </w:rPr>
        <w:t>teardown</w:t>
      </w:r>
      <w:r>
        <w:t>”</w:t>
      </w:r>
    </w:p>
    <w:p>
      <w:pPr>
        <w:pStyle w:val="39"/>
        <w:ind w:firstLine="360"/>
      </w:pPr>
      <w:r>
        <w:rPr>
          <w:rFonts w:hint="eastAsia"/>
        </w:rPr>
        <w:t>执行销毁的时候,必须手动关闭工厂,而且只对scope=</w:t>
      </w:r>
      <w:r>
        <w:t>”</w:t>
      </w:r>
      <w:r>
        <w:rPr>
          <w:rFonts w:hint="eastAsia"/>
          <w:b/>
          <w:bCs/>
          <w:color w:val="0000FF"/>
        </w:rPr>
        <w:t>singleton</w:t>
      </w:r>
      <w:r>
        <w:t>”</w:t>
      </w:r>
      <w:r>
        <w:rPr>
          <w:rFonts w:hint="eastAsia"/>
        </w:rPr>
        <w:t>有效.</w:t>
      </w:r>
    </w:p>
    <w:p>
      <w:pPr>
        <w:pStyle w:val="39"/>
        <w:ind w:firstLine="360"/>
      </w:pPr>
    </w:p>
    <w:p>
      <w:pPr>
        <w:pStyle w:val="39"/>
        <w:ind w:firstLine="360"/>
      </w:pPr>
      <w:r>
        <w:rPr>
          <w:rFonts w:hint="eastAsia"/>
        </w:rPr>
        <w:t>Bean的生命周期的11个步骤:</w:t>
      </w:r>
    </w:p>
    <w:p>
      <w:pPr>
        <w:pStyle w:val="39"/>
        <w:ind w:firstLine="360"/>
      </w:pPr>
      <w:r>
        <w:rPr>
          <w:rFonts w:hint="eastAsia"/>
        </w:rPr>
        <w:t>1.instantiate bean对象实例化</w:t>
      </w:r>
    </w:p>
    <w:p>
      <w:pPr>
        <w:pStyle w:val="39"/>
        <w:ind w:firstLine="360"/>
      </w:pPr>
      <w:r>
        <w:rPr>
          <w:rFonts w:hint="eastAsia"/>
        </w:rPr>
        <w:t>2.populate properties 封装属性</w:t>
      </w:r>
    </w:p>
    <w:p>
      <w:pPr>
        <w:pStyle w:val="39"/>
        <w:ind w:firstLine="360"/>
      </w:pPr>
      <w:r>
        <w:rPr>
          <w:rFonts w:hint="eastAsia"/>
        </w:rPr>
        <w:t>3.如果Bean实现BeanNameAware 执行 setBeanName</w:t>
      </w:r>
    </w:p>
    <w:p>
      <w:pPr>
        <w:pStyle w:val="39"/>
        <w:ind w:firstLine="360"/>
      </w:pPr>
      <w:r>
        <w:rPr>
          <w:rFonts w:hint="eastAsia"/>
        </w:rPr>
        <w:t>4.如果Bean实现BeanFactoryAware 或者 ApplicationContextAware 设置工厂 setBeanFactory 或者上下文对象 setApplicationContext</w:t>
      </w:r>
    </w:p>
    <w:p>
      <w:pPr>
        <w:pStyle w:val="39"/>
        <w:ind w:firstLine="361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>5.如果存在类实现 BeanPostProcessor（后处理Bean） ，执行postProcessBeforeInitialization</w:t>
      </w:r>
    </w:p>
    <w:p>
      <w:pPr>
        <w:pStyle w:val="39"/>
        <w:ind w:firstLine="360"/>
      </w:pPr>
      <w:r>
        <w:rPr>
          <w:rFonts w:hint="eastAsia"/>
        </w:rPr>
        <w:t xml:space="preserve">6.如果Bean实现InitializingBean 执行 afterPropertiesSet </w:t>
      </w:r>
    </w:p>
    <w:p>
      <w:pPr>
        <w:pStyle w:val="39"/>
        <w:ind w:firstLine="360"/>
      </w:pPr>
      <w:r>
        <w:rPr>
          <w:rFonts w:hint="eastAsia"/>
        </w:rPr>
        <w:t>7.调用&lt;bean init-method="init"&gt; 指定初始化方法 init</w:t>
      </w:r>
    </w:p>
    <w:p>
      <w:pPr>
        <w:pStyle w:val="39"/>
        <w:ind w:firstLine="361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>8.如果存在类实现 BeanPostProcessor（处理Bean） ，执行postProcessAfterInitialization</w:t>
      </w:r>
    </w:p>
    <w:p>
      <w:pPr>
        <w:pStyle w:val="39"/>
        <w:ind w:firstLine="360"/>
      </w:pPr>
      <w:r>
        <w:rPr>
          <w:rFonts w:hint="eastAsia"/>
        </w:rPr>
        <w:t>9.执行业务处理</w:t>
      </w:r>
    </w:p>
    <w:p>
      <w:pPr>
        <w:pStyle w:val="39"/>
        <w:ind w:firstLine="360"/>
      </w:pPr>
      <w:r>
        <w:rPr>
          <w:rFonts w:hint="eastAsia"/>
        </w:rPr>
        <w:t>10.如果Bean实现 DisposableBean 执行 destroy</w:t>
      </w:r>
    </w:p>
    <w:p>
      <w:pPr>
        <w:pStyle w:val="39"/>
        <w:ind w:firstLine="360"/>
      </w:pPr>
      <w:r>
        <w:rPr>
          <w:rFonts w:hint="eastAsia"/>
        </w:rPr>
        <w:t>11.调用&lt;bean destroy-method="customerDestroy"&gt; 指定销毁方法 customerDestroy</w:t>
      </w:r>
    </w:p>
    <w:p>
      <w:pPr>
        <w:pStyle w:val="39"/>
        <w:ind w:firstLine="360"/>
      </w:pPr>
    </w:p>
    <w:p>
      <w:pPr>
        <w:pStyle w:val="39"/>
        <w:ind w:firstLine="360"/>
      </w:pPr>
      <w:r>
        <w:rPr>
          <w:rFonts w:hint="eastAsia"/>
        </w:rPr>
        <w:t>在CustomerService类的add方法之前进行权限校验?</w:t>
      </w:r>
    </w:p>
    <w:p>
      <w:pPr>
        <w:pStyle w:val="4"/>
      </w:pPr>
      <w:r>
        <w:rPr>
          <w:rFonts w:hint="eastAsia"/>
        </w:rPr>
        <w:t>Bean中属性注入:</w:t>
      </w:r>
    </w:p>
    <w:p>
      <w:pPr>
        <w:pStyle w:val="39"/>
        <w:ind w:firstLine="360"/>
      </w:pPr>
      <w:r>
        <w:rPr>
          <w:rFonts w:hint="eastAsia"/>
        </w:rPr>
        <w:t>Spring支持构造方法注入和setter方法注入:</w:t>
      </w:r>
    </w:p>
    <w:p>
      <w:pPr>
        <w:pStyle w:val="5"/>
        <w:ind w:firstLine="562"/>
      </w:pPr>
      <w:r>
        <w:rPr>
          <w:rFonts w:hint="eastAsia"/>
        </w:rPr>
        <w:t>构造器注入:</w:t>
      </w:r>
    </w:p>
    <w:p>
      <w:pPr>
        <w:pStyle w:val="39"/>
        <w:ind w:firstLine="360"/>
      </w:pPr>
      <w:r>
        <w:rPr>
          <w:rFonts w:hint="eastAsia"/>
        </w:rPr>
        <w:tab/>
      </w:r>
      <w:r>
        <w:rPr>
          <w:rFonts w:hint="eastAsia"/>
        </w:rPr>
        <w:t>&lt;bean id="car" class="cn.itcast.spring3.demo5.Car"&gt;</w:t>
      </w:r>
    </w:p>
    <w:p>
      <w:pPr>
        <w:pStyle w:val="39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&lt;!-- &lt;constructor-arg name="name" value="宝马"/&gt;</w:t>
      </w:r>
    </w:p>
    <w:p>
      <w:pPr>
        <w:pStyle w:val="39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&lt;constructor-arg name="price" value="1000000"/&gt; --&gt;</w:t>
      </w:r>
    </w:p>
    <w:p>
      <w:pPr>
        <w:pStyle w:val="39"/>
        <w:ind w:firstLine="360"/>
        <w:rPr>
          <w:color w:val="0000FF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&lt;constructor-arg index="0" type="java.lang.String" value="奔驰"/&gt;</w:t>
      </w:r>
    </w:p>
    <w:p>
      <w:pPr>
        <w:pStyle w:val="39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&lt;constructor-arg index="1" type="java.lang.Double" value="2000000"/&gt;</w:t>
      </w:r>
    </w:p>
    <w:p>
      <w:pPr>
        <w:pStyle w:val="39"/>
        <w:ind w:firstLine="360"/>
      </w:pPr>
      <w:r>
        <w:rPr>
          <w:rFonts w:hint="eastAsia"/>
        </w:rPr>
        <w:tab/>
      </w:r>
      <w:r>
        <w:rPr>
          <w:rFonts w:hint="eastAsia"/>
        </w:rPr>
        <w:t>&lt;/bean&gt;</w:t>
      </w:r>
    </w:p>
    <w:p>
      <w:pPr>
        <w:pStyle w:val="5"/>
        <w:ind w:firstLine="562"/>
      </w:pPr>
      <w:r>
        <w:rPr>
          <w:rFonts w:hint="eastAsia"/>
        </w:rPr>
        <w:t>setter方法注入:</w:t>
      </w:r>
    </w:p>
    <w:p>
      <w:pPr>
        <w:pStyle w:val="39"/>
        <w:ind w:firstLine="360"/>
      </w:pPr>
      <w:r>
        <w:rPr>
          <w:rFonts w:hint="eastAsia"/>
        </w:rPr>
        <w:t>&lt;bean id="car2" class="cn.itcast.spring3.demo5.Car2"&gt;</w:t>
      </w:r>
    </w:p>
    <w:p>
      <w:pPr>
        <w:pStyle w:val="39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&lt;!-- &lt;property&gt;标签中name就是属性名称,value是普通属性的值,ref:引用其他的对象 --&gt;</w:t>
      </w:r>
    </w:p>
    <w:p>
      <w:pPr>
        <w:pStyle w:val="39"/>
        <w:ind w:firstLine="360"/>
        <w:rPr>
          <w:color w:val="0000FF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&lt;property name="name" value="保时捷"/&gt;</w:t>
      </w:r>
    </w:p>
    <w:p>
      <w:pPr>
        <w:pStyle w:val="39"/>
        <w:ind w:firstLine="360"/>
        <w:rPr>
          <w:color w:val="0000FF"/>
        </w:rPr>
      </w:pP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>&lt;property name="price" value="5000000"/&gt;</w:t>
      </w:r>
    </w:p>
    <w:p>
      <w:pPr>
        <w:pStyle w:val="39"/>
        <w:ind w:firstLine="360"/>
      </w:pPr>
      <w:r>
        <w:rPr>
          <w:rFonts w:hint="eastAsia"/>
        </w:rPr>
        <w:tab/>
      </w:r>
      <w:r>
        <w:rPr>
          <w:rFonts w:hint="eastAsia"/>
        </w:rPr>
        <w:t>&lt;/bean&gt;</w:t>
      </w:r>
    </w:p>
    <w:p>
      <w:pPr>
        <w:pStyle w:val="5"/>
        <w:ind w:firstLine="562"/>
      </w:pPr>
      <w:r>
        <w:rPr>
          <w:rFonts w:hint="eastAsia"/>
        </w:rPr>
        <w:t>setter方法注入对象属性:</w:t>
      </w:r>
    </w:p>
    <w:p>
      <w:pPr>
        <w:pStyle w:val="39"/>
        <w:ind w:firstLine="360"/>
      </w:pPr>
      <w:r>
        <w:rPr>
          <w:rFonts w:hint="eastAsia"/>
        </w:rPr>
        <w:t>&lt;property name="car2" ref="car2"/&gt;</w:t>
      </w:r>
    </w:p>
    <w:p>
      <w:pPr>
        <w:pStyle w:val="5"/>
        <w:ind w:firstLine="562"/>
      </w:pPr>
      <w:r>
        <w:rPr>
          <w:rFonts w:hint="eastAsia"/>
        </w:rPr>
        <w:t>名称空间p:注入属性:</w:t>
      </w:r>
    </w:p>
    <w:p>
      <w:pPr>
        <w:pStyle w:val="39"/>
        <w:ind w:firstLine="360"/>
      </w:pPr>
      <w:r>
        <w:rPr>
          <w:rFonts w:hint="eastAsia"/>
        </w:rPr>
        <w:t>Spring2.5版本引入了名称空间p.</w:t>
      </w:r>
    </w:p>
    <w:p>
      <w:pPr>
        <w:pStyle w:val="39"/>
        <w:ind w:firstLine="776" w:firstLineChars="431"/>
      </w:pPr>
      <w:r>
        <w:rPr>
          <w:rFonts w:hint="eastAsia"/>
        </w:rPr>
        <w:t>p:&lt;属性名&gt;="xxx" 引入常量值</w:t>
      </w:r>
    </w:p>
    <w:p>
      <w:pPr>
        <w:pStyle w:val="39"/>
        <w:ind w:firstLine="776" w:firstLineChars="431"/>
      </w:pPr>
      <w:r>
        <w:rPr>
          <w:rFonts w:hint="eastAsia"/>
        </w:rPr>
        <w:t>p:&lt;属性名&gt;-ref="xxx" 引用其它Bean对象</w:t>
      </w:r>
    </w:p>
    <w:p>
      <w:pPr>
        <w:pStyle w:val="39"/>
        <w:ind w:firstLine="776" w:firstLineChars="431"/>
      </w:pPr>
    </w:p>
    <w:p>
      <w:pPr>
        <w:pStyle w:val="39"/>
        <w:ind w:firstLine="360"/>
      </w:pPr>
      <w:r>
        <w:rPr>
          <w:rFonts w:hint="eastAsia"/>
        </w:rPr>
        <w:t>引入名称空间:</w:t>
      </w:r>
    </w:p>
    <w:p>
      <w:pPr>
        <w:pStyle w:val="39"/>
        <w:ind w:firstLine="360"/>
      </w:pPr>
      <w:r>
        <w:rPr>
          <w:rFonts w:hint="eastAsia"/>
        </w:rPr>
        <w:t>&lt;beans xmlns="http://www.springframework.org/schema/beans"</w:t>
      </w:r>
    </w:p>
    <w:p>
      <w:pPr>
        <w:pStyle w:val="39"/>
        <w:ind w:firstLine="360"/>
      </w:pP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  <w:b/>
          <w:bCs/>
          <w:color w:val="0000FF"/>
        </w:rPr>
        <w:t>xmlns:</w:t>
      </w:r>
      <w:r>
        <w:rPr>
          <w:rFonts w:hint="eastAsia"/>
          <w:b/>
          <w:bCs/>
          <w:color w:val="FF0000"/>
        </w:rPr>
        <w:t>p</w:t>
      </w:r>
      <w:r>
        <w:rPr>
          <w:rFonts w:hint="eastAsia"/>
          <w:b/>
          <w:bCs/>
          <w:color w:val="0000FF"/>
        </w:rPr>
        <w:t>="http://www.springframework.org/schema/</w:t>
      </w:r>
      <w:r>
        <w:rPr>
          <w:rFonts w:hint="eastAsia"/>
          <w:b/>
          <w:bCs/>
          <w:color w:val="FF0000"/>
        </w:rPr>
        <w:t>p</w:t>
      </w:r>
      <w:r>
        <w:rPr>
          <w:rFonts w:hint="eastAsia"/>
          <w:b/>
          <w:bCs/>
          <w:color w:val="0000FF"/>
        </w:rPr>
        <w:t>"</w:t>
      </w:r>
    </w:p>
    <w:p>
      <w:pPr>
        <w:pStyle w:val="39"/>
        <w:ind w:firstLine="360"/>
      </w:pPr>
      <w:r>
        <w:rPr>
          <w:rFonts w:hint="eastAsia"/>
        </w:rPr>
        <w:t xml:space="preserve">       xmlns:xsi="http://www.w3.org/2001/XMLSchema-instance"</w:t>
      </w:r>
    </w:p>
    <w:p>
      <w:pPr>
        <w:pStyle w:val="39"/>
        <w:ind w:firstLine="360"/>
      </w:pPr>
      <w:r>
        <w:rPr>
          <w:rFonts w:hint="eastAsia"/>
        </w:rPr>
        <w:t xml:space="preserve">       xsi:schemaLocation="</w:t>
      </w:r>
    </w:p>
    <w:p>
      <w:pPr>
        <w:pStyle w:val="39"/>
        <w:ind w:firstLine="360"/>
      </w:pPr>
      <w:r>
        <w:rPr>
          <w:rFonts w:hint="eastAsia"/>
        </w:rPr>
        <w:t xml:space="preserve">http://www.springframework.org/schema/beans </w:t>
      </w:r>
      <w:r>
        <w:fldChar w:fldCharType="begin"/>
      </w:r>
      <w:r>
        <w:instrText xml:space="preserve"> HYPERLINK "http://www.springframework.org/schema/beans/spring-beans.xsd%22%3e" </w:instrText>
      </w:r>
      <w:r>
        <w:fldChar w:fldCharType="separate"/>
      </w:r>
      <w:r>
        <w:rPr>
          <w:rStyle w:val="19"/>
          <w:rFonts w:hint="eastAsia"/>
        </w:rPr>
        <w:t>http://www.springframework.org/schema/beans/spring-beans.xsd"&gt;</w:t>
      </w:r>
      <w:r>
        <w:rPr>
          <w:rStyle w:val="19"/>
          <w:rFonts w:hint="eastAsia"/>
        </w:rPr>
        <w:fldChar w:fldCharType="end"/>
      </w:r>
    </w:p>
    <w:p>
      <w:pPr>
        <w:pStyle w:val="39"/>
        <w:ind w:firstLine="360"/>
      </w:pPr>
    </w:p>
    <w:p>
      <w:pPr>
        <w:pStyle w:val="39"/>
        <w:ind w:firstLine="360"/>
      </w:pPr>
      <w:r>
        <w:rPr>
          <w:rFonts w:hint="eastAsia"/>
        </w:rPr>
        <w:t xml:space="preserve">&lt;bean id="car2" class="cn.itcast.spring3.demo5.Car2" </w:t>
      </w:r>
      <w:r>
        <w:rPr>
          <w:rFonts w:hint="eastAsia"/>
          <w:color w:val="0000FF"/>
        </w:rPr>
        <w:t>p:name="宝马" p:price="400000"/</w:t>
      </w:r>
      <w:r>
        <w:rPr>
          <w:rFonts w:hint="eastAsia"/>
        </w:rPr>
        <w:t>&gt;</w:t>
      </w:r>
    </w:p>
    <w:p>
      <w:pPr>
        <w:pStyle w:val="39"/>
        <w:ind w:firstLine="360"/>
      </w:pPr>
      <w:r>
        <w:rPr>
          <w:rFonts w:hint="eastAsia"/>
        </w:rPr>
        <w:t xml:space="preserve">&lt;bean id="person" class="cn.itcast.spring3.demo5.Person" </w:t>
      </w:r>
      <w:r>
        <w:rPr>
          <w:rFonts w:hint="eastAsia"/>
          <w:color w:val="0000FF"/>
        </w:rPr>
        <w:t>p:name="童童" p:car2-ref="car2"</w:t>
      </w:r>
      <w:r>
        <w:rPr>
          <w:rFonts w:hint="eastAsia"/>
        </w:rPr>
        <w:t>/&gt;</w:t>
      </w:r>
    </w:p>
    <w:p>
      <w:pPr>
        <w:pStyle w:val="5"/>
        <w:ind w:firstLine="562"/>
      </w:pPr>
      <w:r>
        <w:rPr>
          <w:rFonts w:hint="eastAsia"/>
        </w:rPr>
        <w:t>SpEL:属性的注入:</w:t>
      </w:r>
    </w:p>
    <w:p>
      <w:pPr>
        <w:pStyle w:val="39"/>
        <w:ind w:firstLine="360"/>
      </w:pPr>
      <w:r>
        <w:rPr>
          <w:rFonts w:hint="eastAsia"/>
        </w:rPr>
        <w:t>Spring3.0提供注入属性方式:</w:t>
      </w:r>
    </w:p>
    <w:p>
      <w:pPr>
        <w:pStyle w:val="39"/>
        <w:ind w:firstLine="360"/>
      </w:pPr>
      <w:r>
        <w:rPr>
          <w:rFonts w:hint="eastAsia"/>
        </w:rPr>
        <w:t>语法：#{表达式}</w:t>
      </w:r>
    </w:p>
    <w:p>
      <w:pPr>
        <w:pStyle w:val="39"/>
        <w:ind w:firstLine="360"/>
      </w:pPr>
      <w:r>
        <w:rPr>
          <w:rFonts w:hint="eastAsia"/>
        </w:rPr>
        <w:t>&lt;bean id="" value="#{表达式}"&gt;</w:t>
      </w:r>
    </w:p>
    <w:p>
      <w:pPr>
        <w:pStyle w:val="39"/>
        <w:ind w:firstLine="360"/>
      </w:pPr>
    </w:p>
    <w:p>
      <w:pPr>
        <w:pStyle w:val="39"/>
        <w:ind w:firstLine="360"/>
      </w:pPr>
      <w:r>
        <w:rPr>
          <w:rFonts w:hint="eastAsia"/>
        </w:rPr>
        <w:t>&lt;bean id="car2" class="cn.itcast.spring3.demo5.Car2"&gt;</w:t>
      </w:r>
    </w:p>
    <w:p>
      <w:pPr>
        <w:pStyle w:val="39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&lt;property name="name" value="#{'大众'}"&gt;&lt;/property&gt;</w:t>
      </w:r>
    </w:p>
    <w:p>
      <w:pPr>
        <w:pStyle w:val="39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&lt;property name="price" value="#{'120000'}"&gt;&lt;/property&gt;</w:t>
      </w:r>
    </w:p>
    <w:p>
      <w:pPr>
        <w:pStyle w:val="39"/>
        <w:ind w:firstLine="360"/>
      </w:pPr>
      <w:r>
        <w:rPr>
          <w:rFonts w:hint="eastAsia"/>
        </w:rPr>
        <w:tab/>
      </w:r>
      <w:r>
        <w:rPr>
          <w:rFonts w:hint="eastAsia"/>
        </w:rPr>
        <w:t>&lt;/bean&gt;</w:t>
      </w:r>
    </w:p>
    <w:p>
      <w:pPr>
        <w:pStyle w:val="39"/>
        <w:ind w:firstLine="360"/>
      </w:pPr>
    </w:p>
    <w:p>
      <w:pPr>
        <w:pStyle w:val="39"/>
        <w:ind w:firstLine="360"/>
      </w:pPr>
      <w:r>
        <w:rPr>
          <w:rFonts w:hint="eastAsia"/>
        </w:rPr>
        <w:tab/>
      </w:r>
      <w:r>
        <w:rPr>
          <w:rFonts w:hint="eastAsia"/>
        </w:rPr>
        <w:t>&lt;bean id="person" class="cn.itcast.spring3.demo5.Person"&gt;</w:t>
      </w:r>
    </w:p>
    <w:p>
      <w:pPr>
        <w:pStyle w:val="39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&lt;!--&lt;property name="name" value="#{personInfo.name}"/&gt;--&gt;</w:t>
      </w:r>
    </w:p>
    <w:p>
      <w:pPr>
        <w:pStyle w:val="39"/>
        <w:ind w:firstLine="776" w:firstLineChars="431"/>
      </w:pPr>
      <w:r>
        <w:rPr>
          <w:rFonts w:hint="eastAsia"/>
        </w:rPr>
        <w:t>&lt;property name="name" value="#{personInfo.showName()}"/&gt;</w:t>
      </w:r>
    </w:p>
    <w:p>
      <w:pPr>
        <w:pStyle w:val="39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&lt;property name="car2" value="#{car2}"/&gt;</w:t>
      </w:r>
    </w:p>
    <w:p>
      <w:pPr>
        <w:pStyle w:val="39"/>
        <w:ind w:firstLine="360"/>
      </w:pPr>
      <w:r>
        <w:rPr>
          <w:rFonts w:hint="eastAsia"/>
        </w:rPr>
        <w:tab/>
      </w:r>
      <w:r>
        <w:rPr>
          <w:rFonts w:hint="eastAsia"/>
        </w:rPr>
        <w:t>&lt;/bean&gt;</w:t>
      </w:r>
    </w:p>
    <w:p>
      <w:pPr>
        <w:pStyle w:val="39"/>
        <w:ind w:firstLine="360"/>
      </w:pPr>
      <w:r>
        <w:rPr>
          <w:rFonts w:hint="eastAsia"/>
        </w:rPr>
        <w:tab/>
      </w:r>
    </w:p>
    <w:p>
      <w:pPr>
        <w:pStyle w:val="39"/>
        <w:ind w:firstLine="360"/>
      </w:pPr>
      <w:r>
        <w:rPr>
          <w:rFonts w:hint="eastAsia"/>
        </w:rPr>
        <w:tab/>
      </w:r>
      <w:r>
        <w:rPr>
          <w:rFonts w:hint="eastAsia"/>
        </w:rPr>
        <w:t>&lt;bean id="personInfo" class="cn.itcast.spring3.demo5.PersonInfo"&gt;</w:t>
      </w:r>
    </w:p>
    <w:p>
      <w:pPr>
        <w:pStyle w:val="39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&lt;property name="name" value="张三"/&gt;</w:t>
      </w:r>
    </w:p>
    <w:p>
      <w:pPr>
        <w:pStyle w:val="39"/>
        <w:ind w:firstLine="360"/>
      </w:pPr>
      <w:r>
        <w:rPr>
          <w:rFonts w:hint="eastAsia"/>
        </w:rPr>
        <w:tab/>
      </w:r>
      <w:r>
        <w:rPr>
          <w:rFonts w:hint="eastAsia"/>
        </w:rPr>
        <w:t>&lt;/bean&gt;</w:t>
      </w:r>
    </w:p>
    <w:p>
      <w:pPr>
        <w:pStyle w:val="4"/>
      </w:pPr>
      <w:r>
        <w:rPr>
          <w:rFonts w:hint="eastAsia"/>
        </w:rPr>
        <w:t>集合属性的注入:</w:t>
      </w:r>
    </w:p>
    <w:p>
      <w:pPr>
        <w:pStyle w:val="39"/>
        <w:ind w:firstLine="360"/>
      </w:pPr>
      <w:r>
        <w:rPr>
          <w:rFonts w:hint="eastAsia"/>
        </w:rPr>
        <w:tab/>
      </w:r>
      <w:r>
        <w:rPr>
          <w:rFonts w:hint="eastAsia"/>
        </w:rPr>
        <w:t>&lt;bean id="collectionBean" class="cn.itcast.spring3.demo6.CollectionBean"&gt;</w:t>
      </w:r>
    </w:p>
    <w:p>
      <w:pPr>
        <w:pStyle w:val="39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&lt;!-- 注入List集合 --&gt;</w:t>
      </w:r>
    </w:p>
    <w:p>
      <w:pPr>
        <w:pStyle w:val="39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&lt;property name="list"&gt;</w:t>
      </w:r>
    </w:p>
    <w:p>
      <w:pPr>
        <w:pStyle w:val="39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&lt;list&gt;</w:t>
      </w:r>
    </w:p>
    <w:p>
      <w:pPr>
        <w:pStyle w:val="39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&lt;value&gt;童童&lt;/value&gt;</w:t>
      </w:r>
    </w:p>
    <w:p>
      <w:pPr>
        <w:pStyle w:val="39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&lt;value&gt;小凤&lt;/value&gt;</w:t>
      </w:r>
    </w:p>
    <w:p>
      <w:pPr>
        <w:pStyle w:val="39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&lt;/list&gt;</w:t>
      </w:r>
    </w:p>
    <w:p>
      <w:pPr>
        <w:pStyle w:val="39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&lt;/property&gt;</w:t>
      </w:r>
    </w:p>
    <w:p>
      <w:pPr>
        <w:pStyle w:val="39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39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&lt;!-- 注入set集合 --&gt;</w:t>
      </w:r>
    </w:p>
    <w:p>
      <w:pPr>
        <w:pStyle w:val="39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&lt;property name="set"&gt;</w:t>
      </w:r>
    </w:p>
    <w:p>
      <w:pPr>
        <w:pStyle w:val="39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&lt;set&gt;</w:t>
      </w:r>
    </w:p>
    <w:p>
      <w:pPr>
        <w:pStyle w:val="39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&lt;value&gt;杜宏&lt;/value&gt;</w:t>
      </w:r>
    </w:p>
    <w:p>
      <w:pPr>
        <w:pStyle w:val="39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&lt;value&gt;如花&lt;/value&gt;</w:t>
      </w:r>
    </w:p>
    <w:p>
      <w:pPr>
        <w:pStyle w:val="39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&lt;/set&gt;</w:t>
      </w:r>
    </w:p>
    <w:p>
      <w:pPr>
        <w:pStyle w:val="39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&lt;/property&gt;</w:t>
      </w:r>
    </w:p>
    <w:p>
      <w:pPr>
        <w:pStyle w:val="39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39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&lt;!-- 注入map集合 --&gt;</w:t>
      </w:r>
    </w:p>
    <w:p>
      <w:pPr>
        <w:pStyle w:val="39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&lt;property name="map"&gt;</w:t>
      </w:r>
    </w:p>
    <w:p>
      <w:pPr>
        <w:pStyle w:val="39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&lt;map&gt;</w:t>
      </w:r>
    </w:p>
    <w:p>
      <w:pPr>
        <w:pStyle w:val="39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&lt;entry key="刚刚" value="111"/&gt;</w:t>
      </w:r>
    </w:p>
    <w:p>
      <w:pPr>
        <w:pStyle w:val="39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&lt;entry key="娇娇" value="333"/&gt;</w:t>
      </w:r>
    </w:p>
    <w:p>
      <w:pPr>
        <w:pStyle w:val="39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&lt;/map&gt;</w:t>
      </w:r>
    </w:p>
    <w:p>
      <w:pPr>
        <w:pStyle w:val="39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&lt;/property&gt;</w:t>
      </w:r>
    </w:p>
    <w:p>
      <w:pPr>
        <w:pStyle w:val="39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39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&lt;!-- 注入hashtable --&gt;</w:t>
      </w:r>
    </w:p>
    <w:p>
      <w:pPr>
        <w:pStyle w:val="39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&lt;property name="properties"&gt;</w:t>
      </w:r>
    </w:p>
    <w:p>
      <w:pPr>
        <w:pStyle w:val="39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&lt;props&gt;</w:t>
      </w:r>
    </w:p>
    <w:p>
      <w:pPr>
        <w:pStyle w:val="39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&lt;prop key="username"&gt;root&lt;/prop&gt;</w:t>
      </w:r>
    </w:p>
    <w:p>
      <w:pPr>
        <w:pStyle w:val="39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&lt;prop key="password"&gt;123&lt;/prop&gt;</w:t>
      </w:r>
    </w:p>
    <w:p>
      <w:pPr>
        <w:pStyle w:val="39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&lt;/props&gt;</w:t>
      </w:r>
    </w:p>
    <w:p>
      <w:pPr>
        <w:pStyle w:val="39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&lt;/property&gt;</w:t>
      </w:r>
    </w:p>
    <w:p>
      <w:pPr>
        <w:pStyle w:val="39"/>
        <w:ind w:firstLine="360"/>
      </w:pPr>
      <w:r>
        <w:rPr>
          <w:rFonts w:hint="eastAsia"/>
        </w:rPr>
        <w:tab/>
      </w:r>
      <w:r>
        <w:rPr>
          <w:rFonts w:hint="eastAsia"/>
        </w:rPr>
        <w:t>&lt;/bean&gt;</w:t>
      </w:r>
    </w:p>
    <w:p>
      <w:pPr>
        <w:pStyle w:val="4"/>
      </w:pPr>
      <w:r>
        <w:rPr>
          <w:rFonts w:hint="eastAsia"/>
        </w:rPr>
        <w:t>加载配置文件:</w:t>
      </w:r>
    </w:p>
    <w:p>
      <w:pPr>
        <w:pStyle w:val="39"/>
        <w:ind w:firstLine="360"/>
      </w:pPr>
      <w:r>
        <w:rPr>
          <w:rFonts w:hint="eastAsia"/>
        </w:rPr>
        <w:t>一种写法:</w:t>
      </w:r>
    </w:p>
    <w:p>
      <w:pPr>
        <w:pStyle w:val="39"/>
        <w:ind w:firstLine="776" w:firstLineChars="431"/>
      </w:pPr>
      <w:r>
        <w:rPr>
          <w:rFonts w:hint="eastAsia"/>
        </w:rPr>
        <w:t>ApplicationContext applicationContext = new ClassPathXmlApplicationContext("bean1.xml",</w:t>
      </w:r>
      <w:r>
        <w:t>”</w:t>
      </w:r>
      <w:r>
        <w:rPr>
          <w:rFonts w:hint="eastAsia"/>
        </w:rPr>
        <w:t>bean2.xml</w:t>
      </w:r>
      <w:r>
        <w:t>”</w:t>
      </w:r>
      <w:r>
        <w:rPr>
          <w:rFonts w:hint="eastAsia"/>
        </w:rPr>
        <w:t>);</w:t>
      </w:r>
    </w:p>
    <w:p>
      <w:pPr>
        <w:pStyle w:val="39"/>
        <w:ind w:firstLine="360"/>
      </w:pPr>
      <w:r>
        <w:rPr>
          <w:rFonts w:hint="eastAsia"/>
        </w:rPr>
        <w:t>二种方法:</w:t>
      </w:r>
    </w:p>
    <w:p>
      <w:pPr>
        <w:pStyle w:val="39"/>
        <w:ind w:firstLine="779" w:firstLineChars="431"/>
        <w:rPr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&lt;import resource="applicationContext2.xml"/&gt;</w:t>
      </w:r>
    </w:p>
    <w:p>
      <w:pPr>
        <w:pStyle w:val="3"/>
        <w:tabs>
          <w:tab w:val="clear" w:pos="4112"/>
        </w:tabs>
        <w:spacing w:line="415" w:lineRule="auto"/>
        <w:ind w:left="0"/>
        <w:jc w:val="center"/>
      </w:pPr>
      <w:r>
        <w:rPr>
          <w:rFonts w:hint="eastAsia"/>
        </w:rPr>
        <w:t>IOC装配Bean(注解方式)</w:t>
      </w:r>
    </w:p>
    <w:p>
      <w:pPr>
        <w:pStyle w:val="4"/>
      </w:pPr>
      <w:r>
        <w:rPr>
          <w:rFonts w:hint="eastAsia"/>
        </w:rPr>
        <w:t>Spring的注解装配Bean</w:t>
      </w:r>
    </w:p>
    <w:p>
      <w:pPr>
        <w:pStyle w:val="39"/>
        <w:ind w:firstLine="360"/>
      </w:pPr>
      <w:r>
        <w:rPr>
          <w:rFonts w:hint="eastAsia"/>
        </w:rPr>
        <w:t>Spring2.5 引入使用注解去定义Bean</w:t>
      </w:r>
    </w:p>
    <w:p>
      <w:pPr>
        <w:pStyle w:val="39"/>
        <w:ind w:firstLine="360"/>
      </w:pPr>
      <w:r>
        <w:rPr>
          <w:rFonts w:hint="eastAsia"/>
        </w:rPr>
        <w:t xml:space="preserve">@Component  描述Spring框架中Bean </w:t>
      </w:r>
    </w:p>
    <w:p>
      <w:pPr>
        <w:pStyle w:val="39"/>
        <w:ind w:firstLine="360"/>
      </w:pPr>
    </w:p>
    <w:p>
      <w:pPr>
        <w:pStyle w:val="39"/>
        <w:ind w:firstLine="360"/>
      </w:pPr>
      <w:r>
        <w:rPr>
          <w:rFonts w:hint="eastAsia"/>
        </w:rPr>
        <w:t>Spring的框架中提供了与@Component注解等效的三个注解:</w:t>
      </w:r>
    </w:p>
    <w:p>
      <w:pPr>
        <w:pStyle w:val="39"/>
        <w:ind w:firstLine="776" w:firstLineChars="431"/>
      </w:pPr>
      <w:r>
        <w:rPr>
          <w:rFonts w:hint="eastAsia"/>
        </w:rPr>
        <w:t>@Repository 用于对DAO实现类进行标注</w:t>
      </w:r>
    </w:p>
    <w:p>
      <w:pPr>
        <w:pStyle w:val="39"/>
        <w:ind w:firstLine="776" w:firstLineChars="431"/>
      </w:pPr>
      <w:r>
        <w:rPr>
          <w:rFonts w:hint="eastAsia"/>
        </w:rPr>
        <w:t>@Service 用于对Service实现类进行标注</w:t>
      </w:r>
    </w:p>
    <w:p>
      <w:pPr>
        <w:pStyle w:val="39"/>
        <w:ind w:firstLine="776" w:firstLineChars="431"/>
      </w:pPr>
      <w:r>
        <w:rPr>
          <w:rFonts w:hint="eastAsia"/>
        </w:rPr>
        <w:t>@Controller 用于对Controller实现类进行标注</w:t>
      </w:r>
    </w:p>
    <w:p>
      <w:pPr>
        <w:pStyle w:val="39"/>
        <w:ind w:firstLine="776" w:firstLineChars="431"/>
      </w:pPr>
      <w:r>
        <w:rPr>
          <w:rFonts w:hint="eastAsia"/>
        </w:rPr>
        <w:t>***** 三个注解为了后续版本进行增强的.</w:t>
      </w:r>
    </w:p>
    <w:p>
      <w:pPr>
        <w:pStyle w:val="4"/>
      </w:pPr>
      <w:r>
        <w:rPr>
          <w:rFonts w:hint="eastAsia"/>
        </w:rPr>
        <w:t>Bean的属性注入:</w:t>
      </w:r>
    </w:p>
    <w:p>
      <w:pPr>
        <w:pStyle w:val="39"/>
        <w:ind w:firstLine="360"/>
      </w:pPr>
      <w:r>
        <w:rPr>
          <w:rFonts w:hint="eastAsia"/>
        </w:rPr>
        <w:t>普通属性;</w:t>
      </w:r>
    </w:p>
    <w:p>
      <w:pPr>
        <w:pStyle w:val="39"/>
        <w:ind w:firstLine="776" w:firstLineChars="431"/>
      </w:pPr>
      <w:r>
        <w:rPr>
          <w:rFonts w:hint="eastAsia"/>
        </w:rPr>
        <w:t>@Value(value="itcast")</w:t>
      </w:r>
    </w:p>
    <w:p>
      <w:pPr>
        <w:pStyle w:val="39"/>
        <w:ind w:firstLine="776" w:firstLineChars="431"/>
      </w:pPr>
      <w:r>
        <w:rPr>
          <w:rFonts w:hint="eastAsia"/>
        </w:rPr>
        <w:tab/>
      </w:r>
      <w:r>
        <w:rPr>
          <w:rFonts w:hint="eastAsia"/>
        </w:rPr>
        <w:t>private String info;</w:t>
      </w:r>
    </w:p>
    <w:p>
      <w:pPr>
        <w:pStyle w:val="39"/>
        <w:ind w:firstLine="776" w:firstLineChars="431"/>
      </w:pPr>
    </w:p>
    <w:p>
      <w:pPr>
        <w:pStyle w:val="39"/>
        <w:ind w:firstLine="360"/>
      </w:pPr>
      <w:r>
        <w:rPr>
          <w:rFonts w:hint="eastAsia"/>
        </w:rPr>
        <w:t>对象属性:</w:t>
      </w:r>
    </w:p>
    <w:p>
      <w:pPr>
        <w:pStyle w:val="39"/>
        <w:ind w:firstLine="776" w:firstLineChars="431"/>
      </w:pPr>
      <w:r>
        <w:rPr>
          <w:rFonts w:hint="eastAsia"/>
        </w:rPr>
        <w:t>@Autowired:自动装配默认使用类型注入.</w:t>
      </w:r>
    </w:p>
    <w:p>
      <w:pPr>
        <w:pStyle w:val="39"/>
        <w:ind w:firstLine="776" w:firstLineChars="431"/>
      </w:pPr>
      <w:r>
        <w:rPr>
          <w:rFonts w:hint="eastAsia"/>
        </w:rPr>
        <w:t>@Autowired</w:t>
      </w:r>
    </w:p>
    <w:p>
      <w:pPr>
        <w:pStyle w:val="39"/>
        <w:ind w:firstLine="360"/>
      </w:pPr>
      <w:r>
        <w:rPr>
          <w:rFonts w:hint="eastAsia"/>
        </w:rPr>
        <w:tab/>
      </w:r>
      <w:r>
        <w:rPr>
          <w:rFonts w:hint="eastAsia"/>
        </w:rPr>
        <w:t xml:space="preserve">    @Qualifier("userDao")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--- 按名称进行注入.</w:t>
      </w:r>
    </w:p>
    <w:p>
      <w:pPr>
        <w:pStyle w:val="39"/>
        <w:ind w:firstLine="776" w:firstLineChars="431"/>
      </w:pPr>
    </w:p>
    <w:p>
      <w:pPr>
        <w:pStyle w:val="39"/>
        <w:ind w:firstLine="776" w:firstLineChars="431"/>
      </w:pPr>
      <w:r>
        <w:rPr>
          <w:rFonts w:hint="eastAsia"/>
        </w:rPr>
        <w:t>@Autowired</w:t>
      </w:r>
    </w:p>
    <w:p>
      <w:pPr>
        <w:pStyle w:val="39"/>
        <w:ind w:firstLine="360"/>
      </w:pPr>
      <w:r>
        <w:rPr>
          <w:rFonts w:hint="eastAsia"/>
        </w:rPr>
        <w:tab/>
      </w:r>
      <w:r>
        <w:rPr>
          <w:rFonts w:hint="eastAsia"/>
        </w:rPr>
        <w:t xml:space="preserve">    @Qualifier("userDao")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39"/>
        <w:ind w:firstLine="776" w:firstLineChars="431"/>
      </w:pPr>
      <w:r>
        <w:rPr>
          <w:rFonts w:hint="eastAsia"/>
        </w:rPr>
        <w:t>private UserDao userDao;</w:t>
      </w:r>
    </w:p>
    <w:p>
      <w:pPr>
        <w:pStyle w:val="39"/>
        <w:ind w:firstLine="776" w:firstLineChars="431"/>
      </w:pPr>
      <w:r>
        <w:rPr>
          <w:rFonts w:hint="eastAsia"/>
        </w:rPr>
        <w:t>等价于</w:t>
      </w:r>
    </w:p>
    <w:p>
      <w:pPr>
        <w:pStyle w:val="39"/>
        <w:ind w:firstLine="779" w:firstLineChars="431"/>
        <w:rPr>
          <w:b/>
          <w:bCs/>
        </w:rPr>
      </w:pPr>
      <w:r>
        <w:rPr>
          <w:rFonts w:hint="eastAsia"/>
          <w:b/>
          <w:bCs/>
        </w:rPr>
        <w:t>@Resource(name="userDao")</w:t>
      </w:r>
    </w:p>
    <w:p>
      <w:pPr>
        <w:pStyle w:val="39"/>
        <w:ind w:firstLine="776" w:firstLineChars="431"/>
      </w:pPr>
      <w:r>
        <w:rPr>
          <w:rFonts w:hint="eastAsia"/>
        </w:rPr>
        <w:tab/>
      </w:r>
      <w:r>
        <w:rPr>
          <w:rFonts w:hint="eastAsia"/>
        </w:rPr>
        <w:t>private UserDao userDao;</w:t>
      </w:r>
    </w:p>
    <w:p>
      <w:pPr>
        <w:pStyle w:val="4"/>
      </w:pPr>
      <w:r>
        <w:rPr>
          <w:rFonts w:hint="eastAsia"/>
        </w:rPr>
        <w:t>Bean其他的属性的配置:</w:t>
      </w:r>
    </w:p>
    <w:p>
      <w:pPr>
        <w:pStyle w:val="39"/>
        <w:ind w:firstLine="360"/>
      </w:pPr>
      <w:r>
        <w:rPr>
          <w:rFonts w:hint="eastAsia"/>
        </w:rPr>
        <w:t>配置Bean初始化方法和销毁方法:</w:t>
      </w:r>
    </w:p>
    <w:p>
      <w:pPr>
        <w:pStyle w:val="39"/>
        <w:ind w:firstLine="776" w:firstLineChars="431"/>
      </w:pPr>
      <w:r>
        <w:rPr>
          <w:rFonts w:hint="eastAsia"/>
        </w:rPr>
        <w:t>* init-method 和 destroy-method.</w:t>
      </w:r>
    </w:p>
    <w:p>
      <w:pPr>
        <w:pStyle w:val="39"/>
        <w:ind w:firstLine="776" w:firstLineChars="431"/>
      </w:pPr>
      <w:r>
        <w:rPr>
          <w:rFonts w:hint="eastAsia"/>
        </w:rPr>
        <w:t>@PostConstruct 初始化</w:t>
      </w:r>
    </w:p>
    <w:p>
      <w:pPr>
        <w:pStyle w:val="39"/>
        <w:ind w:firstLine="776" w:firstLineChars="431"/>
      </w:pPr>
      <w:r>
        <w:rPr>
          <w:rFonts w:hint="eastAsia"/>
        </w:rPr>
        <w:t>@PreDestroy  销毁</w:t>
      </w:r>
    </w:p>
    <w:p>
      <w:pPr>
        <w:pStyle w:val="39"/>
        <w:ind w:firstLine="776" w:firstLineChars="431"/>
      </w:pPr>
    </w:p>
    <w:p>
      <w:pPr>
        <w:pStyle w:val="39"/>
        <w:ind w:firstLine="360"/>
      </w:pPr>
      <w:r>
        <w:rPr>
          <w:rFonts w:hint="eastAsia"/>
        </w:rPr>
        <w:t>配置Bean的作用范围:</w:t>
      </w:r>
    </w:p>
    <w:p>
      <w:pPr>
        <w:pStyle w:val="39"/>
        <w:ind w:firstLine="776" w:firstLineChars="431"/>
      </w:pPr>
      <w:r>
        <w:rPr>
          <w:rFonts w:hint="eastAsia"/>
        </w:rPr>
        <w:t>@Scope</w:t>
      </w:r>
    </w:p>
    <w:p>
      <w:pPr>
        <w:pStyle w:val="4"/>
      </w:pPr>
      <w:r>
        <w:rPr>
          <w:rFonts w:hint="eastAsia"/>
        </w:rPr>
        <w:t>Spring3.0提供使用Java类定义Bean信息的方法</w:t>
      </w:r>
    </w:p>
    <w:p>
      <w:pPr>
        <w:pStyle w:val="39"/>
        <w:ind w:firstLine="360"/>
      </w:pPr>
      <w:r>
        <w:rPr>
          <w:rFonts w:hint="eastAsia"/>
        </w:rPr>
        <w:t>@Configuration</w:t>
      </w:r>
    </w:p>
    <w:p>
      <w:pPr>
        <w:pStyle w:val="39"/>
        <w:ind w:firstLine="360"/>
      </w:pPr>
      <w:r>
        <w:rPr>
          <w:rFonts w:hint="eastAsia"/>
        </w:rPr>
        <w:t>public class BeanConfig {</w:t>
      </w:r>
    </w:p>
    <w:p>
      <w:pPr>
        <w:pStyle w:val="39"/>
        <w:ind w:firstLine="360"/>
      </w:pPr>
    </w:p>
    <w:p>
      <w:pPr>
        <w:pStyle w:val="39"/>
        <w:ind w:firstLine="360"/>
      </w:pPr>
      <w:r>
        <w:rPr>
          <w:rFonts w:hint="eastAsia"/>
        </w:rPr>
        <w:tab/>
      </w:r>
      <w:r>
        <w:rPr>
          <w:rFonts w:hint="eastAsia"/>
        </w:rPr>
        <w:t>@Bean(name="car")</w:t>
      </w:r>
    </w:p>
    <w:p>
      <w:pPr>
        <w:pStyle w:val="39"/>
        <w:ind w:firstLine="360"/>
      </w:pPr>
      <w:r>
        <w:rPr>
          <w:rFonts w:hint="eastAsia"/>
        </w:rPr>
        <w:tab/>
      </w:r>
      <w:r>
        <w:rPr>
          <w:rFonts w:hint="eastAsia"/>
        </w:rPr>
        <w:t>public Car showCar(){</w:t>
      </w:r>
    </w:p>
    <w:p>
      <w:pPr>
        <w:pStyle w:val="39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Car car = new Car();</w:t>
      </w:r>
    </w:p>
    <w:p>
      <w:pPr>
        <w:pStyle w:val="39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car.setName("长安");</w:t>
      </w:r>
    </w:p>
    <w:p>
      <w:pPr>
        <w:pStyle w:val="39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car.setPrice(40000d);</w:t>
      </w:r>
    </w:p>
    <w:p>
      <w:pPr>
        <w:pStyle w:val="39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car;</w:t>
      </w:r>
    </w:p>
    <w:p>
      <w:pPr>
        <w:pStyle w:val="39"/>
        <w:ind w:firstLine="360"/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39"/>
        <w:ind w:firstLine="360"/>
      </w:pPr>
      <w:r>
        <w:rPr>
          <w:rFonts w:hint="eastAsia"/>
        </w:rPr>
        <w:tab/>
      </w:r>
    </w:p>
    <w:p>
      <w:pPr>
        <w:pStyle w:val="39"/>
        <w:ind w:firstLine="360"/>
      </w:pPr>
      <w:r>
        <w:rPr>
          <w:rFonts w:hint="eastAsia"/>
        </w:rPr>
        <w:tab/>
      </w:r>
      <w:r>
        <w:rPr>
          <w:rFonts w:hint="eastAsia"/>
        </w:rPr>
        <w:t>@Bean(name="product")</w:t>
      </w:r>
    </w:p>
    <w:p>
      <w:pPr>
        <w:pStyle w:val="39"/>
        <w:ind w:firstLine="360"/>
      </w:pPr>
      <w:r>
        <w:rPr>
          <w:rFonts w:hint="eastAsia"/>
        </w:rPr>
        <w:tab/>
      </w:r>
      <w:r>
        <w:rPr>
          <w:rFonts w:hint="eastAsia"/>
        </w:rPr>
        <w:t>public Product initProduct(){</w:t>
      </w:r>
    </w:p>
    <w:p>
      <w:pPr>
        <w:pStyle w:val="39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Product product = new Product();</w:t>
      </w:r>
    </w:p>
    <w:p>
      <w:pPr>
        <w:pStyle w:val="39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product.setName("空调");</w:t>
      </w:r>
    </w:p>
    <w:p>
      <w:pPr>
        <w:pStyle w:val="39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product.setPrice(3000d);</w:t>
      </w:r>
    </w:p>
    <w:p>
      <w:pPr>
        <w:pStyle w:val="39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product;</w:t>
      </w:r>
    </w:p>
    <w:p>
      <w:pPr>
        <w:pStyle w:val="39"/>
        <w:ind w:firstLine="360"/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39"/>
        <w:ind w:firstLine="360"/>
      </w:pPr>
      <w:r>
        <w:rPr>
          <w:rFonts w:hint="eastAsia"/>
        </w:rPr>
        <w:t>}</w:t>
      </w:r>
    </w:p>
    <w:p>
      <w:pPr>
        <w:pStyle w:val="4"/>
      </w:pPr>
      <w:r>
        <w:rPr>
          <w:rFonts w:hint="eastAsia"/>
        </w:rPr>
        <w:t>实际开发中使用XML还是注解?</w:t>
      </w:r>
    </w:p>
    <w:p>
      <w:pPr>
        <w:pStyle w:val="39"/>
        <w:ind w:firstLine="360"/>
      </w:pPr>
      <w:r>
        <w:rPr>
          <w:rFonts w:hint="eastAsia"/>
        </w:rPr>
        <w:t>XML:</w:t>
      </w:r>
    </w:p>
    <w:p>
      <w:pPr>
        <w:pStyle w:val="39"/>
        <w:ind w:firstLine="776" w:firstLineChars="431"/>
      </w:pPr>
      <w:r>
        <w:rPr>
          <w:rFonts w:hint="eastAsia"/>
        </w:rPr>
        <w:t>* bean管理</w:t>
      </w:r>
    </w:p>
    <w:p>
      <w:pPr>
        <w:pStyle w:val="39"/>
        <w:ind w:firstLine="360"/>
      </w:pPr>
      <w:r>
        <w:rPr>
          <w:rFonts w:hint="eastAsia"/>
        </w:rPr>
        <w:t>注解;</w:t>
      </w:r>
    </w:p>
    <w:p>
      <w:pPr>
        <w:pStyle w:val="39"/>
        <w:ind w:firstLine="776" w:firstLineChars="431"/>
      </w:pPr>
      <w:r>
        <w:rPr>
          <w:rFonts w:hint="eastAsia"/>
        </w:rPr>
        <w:t>* 注入属性的时候比较方便.</w:t>
      </w:r>
    </w:p>
    <w:p>
      <w:pPr>
        <w:pStyle w:val="39"/>
        <w:ind w:firstLine="776" w:firstLineChars="431"/>
      </w:pPr>
    </w:p>
    <w:p>
      <w:pPr>
        <w:pStyle w:val="39"/>
        <w:ind w:firstLine="360"/>
        <w:rPr>
          <w:b/>
          <w:bCs/>
        </w:rPr>
      </w:pPr>
      <w:r>
        <w:rPr>
          <w:rFonts w:hint="eastAsia"/>
        </w:rPr>
        <w:t>两种方式结合：</w:t>
      </w:r>
      <w:r>
        <w:rPr>
          <w:rFonts w:hint="eastAsia"/>
          <w:b/>
          <w:bCs/>
        </w:rPr>
        <w:t>一般使用XML注册Bean,使用注解进行属性的注入.</w:t>
      </w:r>
    </w:p>
    <w:p>
      <w:pPr>
        <w:pStyle w:val="39"/>
        <w:ind w:firstLine="360"/>
      </w:pPr>
    </w:p>
    <w:p>
      <w:pPr>
        <w:pStyle w:val="39"/>
        <w:ind w:firstLine="360"/>
      </w:pPr>
      <w:r>
        <w:rPr>
          <w:rFonts w:hint="eastAsia"/>
        </w:rPr>
        <w:t>核心配置加：&lt;context:annotation-config/&gt;</w:t>
      </w:r>
    </w:p>
    <w:p>
      <w:pPr>
        <w:pStyle w:val="39"/>
        <w:ind w:firstLine="360"/>
      </w:pPr>
    </w:p>
    <w:p>
      <w:pPr>
        <w:pStyle w:val="39"/>
        <w:ind w:firstLine="360"/>
      </w:pPr>
      <w:r>
        <w:rPr>
          <w:rFonts w:hint="eastAsia"/>
        </w:rPr>
        <w:t>Service：</w:t>
      </w:r>
    </w:p>
    <w:p>
      <w:pPr>
        <w:pStyle w:val="39"/>
        <w:ind w:firstLine="360"/>
      </w:pPr>
      <w:r>
        <w:rPr>
          <w:rFonts w:hint="eastAsia"/>
        </w:rPr>
        <w:t>@Autowired</w:t>
      </w:r>
    </w:p>
    <w:p>
      <w:pPr>
        <w:pStyle w:val="39"/>
        <w:ind w:firstLine="360"/>
      </w:pPr>
      <w:r>
        <w:rPr>
          <w:rFonts w:hint="eastAsia"/>
        </w:rPr>
        <w:tab/>
      </w:r>
      <w:r>
        <w:rPr>
          <w:rFonts w:hint="eastAsia"/>
        </w:rPr>
        <w:t>@Qualifier("orderDao")</w:t>
      </w:r>
    </w:p>
    <w:p>
      <w:pPr>
        <w:pStyle w:val="39"/>
        <w:ind w:firstLine="360"/>
      </w:pPr>
      <w:r>
        <w:rPr>
          <w:rFonts w:hint="eastAsia"/>
        </w:rPr>
        <w:tab/>
      </w:r>
      <w:r>
        <w:rPr>
          <w:rFonts w:hint="eastAsia"/>
        </w:rPr>
        <w:t>private OrderDao orderDao;</w:t>
      </w:r>
    </w:p>
    <w:p>
      <w:pPr>
        <w:pStyle w:val="3"/>
        <w:tabs>
          <w:tab w:val="clear" w:pos="4112"/>
        </w:tabs>
        <w:spacing w:line="415" w:lineRule="auto"/>
        <w:ind w:left="0"/>
        <w:jc w:val="center"/>
      </w:pPr>
      <w:r>
        <w:rPr>
          <w:rFonts w:hint="eastAsia"/>
        </w:rPr>
        <w:t>Spring整合web开发:</w:t>
      </w:r>
    </w:p>
    <w:p>
      <w:pPr>
        <w:pStyle w:val="39"/>
        <w:ind w:firstLine="360"/>
      </w:pPr>
      <w:r>
        <w:rPr>
          <w:rFonts w:hint="eastAsia"/>
        </w:rPr>
        <w:t>正常整合Servlet和Spring没有问题的</w:t>
      </w:r>
    </w:p>
    <w:p>
      <w:pPr>
        <w:pStyle w:val="39"/>
        <w:ind w:firstLine="360"/>
      </w:pPr>
      <w:r>
        <w:rPr>
          <w:rFonts w:hint="eastAsia"/>
        </w:rPr>
        <w:t>但是每次执行Servlet的时候加载Spring配置,加载Spring环境.</w:t>
      </w:r>
    </w:p>
    <w:p>
      <w:pPr>
        <w:pStyle w:val="39"/>
        <w:ind w:firstLine="360"/>
      </w:pPr>
      <w:r>
        <w:rPr>
          <w:rFonts w:hint="eastAsia"/>
        </w:rPr>
        <w:t>* 解决办法:在Servlet的init方法中加载Spring配置文件?</w:t>
      </w:r>
    </w:p>
    <w:p>
      <w:pPr>
        <w:pStyle w:val="39"/>
        <w:ind w:firstLine="776" w:firstLineChars="431"/>
      </w:pPr>
      <w:r>
        <w:rPr>
          <w:rFonts w:hint="eastAsia"/>
        </w:rPr>
        <w:t>* 当前这个Servlet可以使用,但是其他的Servlet的用不了了!!!</w:t>
      </w:r>
    </w:p>
    <w:p>
      <w:pPr>
        <w:pStyle w:val="39"/>
        <w:ind w:firstLine="776" w:firstLineChars="431"/>
      </w:pPr>
      <w:r>
        <w:rPr>
          <w:rFonts w:hint="eastAsia"/>
        </w:rPr>
        <w:t>* 将加载的信息内容放到ServletContext中.ServletContext对象时全局的对象.服务器启动的时候创建的.在创建ServletContext的时候就加载Spring的环境.</w:t>
      </w:r>
    </w:p>
    <w:p>
      <w:pPr>
        <w:pStyle w:val="39"/>
        <w:ind w:firstLine="776" w:firstLineChars="431"/>
      </w:pPr>
      <w:r>
        <w:rPr>
          <w:rFonts w:hint="eastAsia"/>
        </w:rPr>
        <w:t>* ServletContextListener:用于监听ServletContext对象的创建和销毁的.</w:t>
      </w:r>
    </w:p>
    <w:p>
      <w:pPr>
        <w:pStyle w:val="39"/>
        <w:ind w:firstLine="776" w:firstLineChars="431"/>
      </w:pPr>
    </w:p>
    <w:p>
      <w:pPr>
        <w:pStyle w:val="39"/>
        <w:ind w:firstLine="360"/>
      </w:pPr>
      <w:r>
        <w:rPr>
          <w:rFonts w:hint="eastAsia"/>
        </w:rPr>
        <w:t>导入;spring-web-3.2.0.RELEASE.jar</w:t>
      </w:r>
    </w:p>
    <w:p>
      <w:pPr>
        <w:pStyle w:val="39"/>
        <w:ind w:firstLine="360"/>
      </w:pPr>
      <w:r>
        <w:rPr>
          <w:rFonts w:hint="eastAsia"/>
        </w:rPr>
        <w:t>在web.xml中配置:</w:t>
      </w:r>
    </w:p>
    <w:p>
      <w:pPr>
        <w:pStyle w:val="39"/>
        <w:ind w:firstLine="360"/>
      </w:pPr>
      <w:r>
        <w:rPr>
          <w:rFonts w:hint="eastAsia"/>
        </w:rPr>
        <w:t xml:space="preserve"> &lt;listener&gt;</w:t>
      </w:r>
    </w:p>
    <w:p>
      <w:pPr>
        <w:pStyle w:val="39"/>
        <w:ind w:firstLine="360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&lt;listener-class&gt;org.springframework.web.context.ContextLoaderListener&lt;/listener-class&gt;</w:t>
      </w:r>
    </w:p>
    <w:p>
      <w:pPr>
        <w:pStyle w:val="39"/>
        <w:ind w:firstLine="360"/>
      </w:pPr>
      <w:r>
        <w:rPr>
          <w:rFonts w:hint="eastAsia"/>
        </w:rPr>
        <w:t xml:space="preserve"> &lt;/listener&gt;</w:t>
      </w:r>
    </w:p>
    <w:p>
      <w:pPr>
        <w:pStyle w:val="39"/>
        <w:ind w:firstLine="360"/>
      </w:pPr>
      <w:r>
        <w:rPr>
          <w:rFonts w:hint="eastAsia"/>
        </w:rPr>
        <w:t xml:space="preserve"> </w:t>
      </w:r>
    </w:p>
    <w:p>
      <w:pPr>
        <w:pStyle w:val="39"/>
        <w:ind w:firstLine="360"/>
      </w:pPr>
      <w:r>
        <w:rPr>
          <w:rFonts w:hint="eastAsia"/>
        </w:rPr>
        <w:t xml:space="preserve"> &lt;context-param&gt;</w:t>
      </w:r>
    </w:p>
    <w:p>
      <w:pPr>
        <w:pStyle w:val="39"/>
        <w:ind w:firstLine="360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&lt;param-name&gt;contextConfigLocation&lt;/param-name&gt;</w:t>
      </w:r>
    </w:p>
    <w:p>
      <w:pPr>
        <w:pStyle w:val="39"/>
        <w:ind w:firstLine="360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&lt;param-value&gt;classpath:applicationContext.xml&lt;/param-value&gt;</w:t>
      </w:r>
    </w:p>
    <w:p>
      <w:pPr>
        <w:pStyle w:val="39"/>
        <w:ind w:firstLine="360"/>
      </w:pPr>
      <w:r>
        <w:rPr>
          <w:rFonts w:hint="eastAsia"/>
        </w:rPr>
        <w:t xml:space="preserve"> &lt;/context-param&gt;</w:t>
      </w:r>
    </w:p>
    <w:p>
      <w:pPr>
        <w:pStyle w:val="39"/>
        <w:ind w:firstLineChars="0"/>
      </w:pPr>
      <w:r>
        <w:rPr>
          <w:rFonts w:hint="eastAsia"/>
        </w:rPr>
        <w:t>修改程序的代码:</w:t>
      </w:r>
    </w:p>
    <w:p>
      <w:pPr>
        <w:pStyle w:val="39"/>
        <w:ind w:firstLine="776" w:firstLineChars="431"/>
      </w:pPr>
      <w:r>
        <w:rPr>
          <w:rFonts w:hint="eastAsia"/>
        </w:rPr>
        <w:t>WebApplicationContext applicationContext = WebApplicationContextUtils.getWebApplicationContext(getServletContext());</w:t>
      </w:r>
    </w:p>
    <w:p>
      <w:pPr>
        <w:pStyle w:val="39"/>
        <w:ind w:firstLine="776" w:firstLineChars="431"/>
      </w:pPr>
      <w:r>
        <w:rPr>
          <w:rFonts w:hint="eastAsia"/>
        </w:rPr>
        <w:t>WebApplicationContext applicationContext = (WebApplicationContext) getServletContext().getAttribute(WebApplicationContext.ROOT_WEB_APPLICATION_CONTEXT_ATTRIBUTE);</w:t>
      </w:r>
    </w:p>
    <w:p>
      <w:pPr>
        <w:pStyle w:val="3"/>
        <w:tabs>
          <w:tab w:val="clear" w:pos="4112"/>
        </w:tabs>
        <w:spacing w:line="415" w:lineRule="auto"/>
        <w:ind w:left="0"/>
        <w:jc w:val="center"/>
      </w:pPr>
      <w:r>
        <w:rPr>
          <w:rFonts w:hint="eastAsia"/>
        </w:rPr>
        <w:t>Spring集成JUnit测试:</w:t>
      </w:r>
    </w:p>
    <w:p>
      <w:pPr>
        <w:pStyle w:val="39"/>
        <w:numPr>
          <w:ilvl w:val="0"/>
          <w:numId w:val="11"/>
        </w:numPr>
        <w:ind w:firstLine="360"/>
      </w:pPr>
      <w:r>
        <w:rPr>
          <w:rFonts w:hint="eastAsia"/>
        </w:rPr>
        <w:t>程序中有Junit环境.</w:t>
      </w:r>
    </w:p>
    <w:p>
      <w:pPr>
        <w:pStyle w:val="39"/>
        <w:numPr>
          <w:ilvl w:val="0"/>
          <w:numId w:val="11"/>
        </w:numPr>
        <w:ind w:firstLine="360"/>
      </w:pPr>
      <w:r>
        <w:rPr>
          <w:rFonts w:hint="eastAsia"/>
        </w:rPr>
        <w:t>导入一个jar包.spring与junit整合jar包.</w:t>
      </w:r>
    </w:p>
    <w:p>
      <w:pPr>
        <w:pStyle w:val="39"/>
        <w:ind w:firstLine="776" w:firstLineChars="431"/>
      </w:pPr>
      <w:r>
        <w:rPr>
          <w:rFonts w:hint="eastAsia"/>
        </w:rPr>
        <w:t>* spring-test-3.2.0.RELEASE.jar</w:t>
      </w:r>
    </w:p>
    <w:p>
      <w:pPr>
        <w:pStyle w:val="39"/>
        <w:numPr>
          <w:ilvl w:val="0"/>
          <w:numId w:val="11"/>
        </w:numPr>
        <w:ind w:firstLine="360"/>
      </w:pPr>
      <w:r>
        <w:rPr>
          <w:rFonts w:hint="eastAsia"/>
        </w:rPr>
        <w:t>测试代码:</w:t>
      </w:r>
    </w:p>
    <w:p>
      <w:pPr>
        <w:pStyle w:val="39"/>
        <w:ind w:firstLine="360"/>
      </w:pPr>
      <w:r>
        <w:rPr>
          <w:rFonts w:hint="eastAsia"/>
        </w:rPr>
        <w:t>@RunWith(SpringJUnit4ClassRunner.class)</w:t>
      </w:r>
    </w:p>
    <w:p>
      <w:pPr>
        <w:pStyle w:val="39"/>
        <w:ind w:firstLine="360"/>
      </w:pPr>
      <w:r>
        <w:rPr>
          <w:rFonts w:hint="eastAsia"/>
        </w:rPr>
        <w:t>@ContextConfiguration(locations="classpath:applicationContext.xml")</w:t>
      </w:r>
    </w:p>
    <w:p>
      <w:pPr>
        <w:pStyle w:val="39"/>
        <w:ind w:firstLine="360"/>
      </w:pPr>
      <w:r>
        <w:rPr>
          <w:rFonts w:hint="eastAsia"/>
        </w:rPr>
        <w:t>public class SpringTest {</w:t>
      </w:r>
    </w:p>
    <w:p>
      <w:pPr>
        <w:pStyle w:val="39"/>
        <w:ind w:firstLine="360"/>
      </w:pPr>
      <w:r>
        <w:rPr>
          <w:rFonts w:hint="eastAsia"/>
        </w:rPr>
        <w:tab/>
      </w:r>
      <w:r>
        <w:rPr>
          <w:rFonts w:hint="eastAsia"/>
        </w:rPr>
        <w:t>@Autowired</w:t>
      </w:r>
    </w:p>
    <w:p>
      <w:pPr>
        <w:pStyle w:val="39"/>
        <w:ind w:firstLine="360"/>
      </w:pPr>
      <w:r>
        <w:rPr>
          <w:rFonts w:hint="eastAsia"/>
        </w:rPr>
        <w:tab/>
      </w:r>
      <w:r>
        <w:rPr>
          <w:rFonts w:hint="eastAsia"/>
        </w:rPr>
        <w:t>private UserService userService;</w:t>
      </w:r>
    </w:p>
    <w:p>
      <w:pPr>
        <w:pStyle w:val="39"/>
        <w:ind w:firstLine="360"/>
      </w:pPr>
      <w:r>
        <w:rPr>
          <w:rFonts w:hint="eastAsia"/>
        </w:rPr>
        <w:tab/>
      </w:r>
    </w:p>
    <w:p>
      <w:pPr>
        <w:pStyle w:val="39"/>
        <w:ind w:firstLine="360"/>
      </w:pPr>
      <w:r>
        <w:rPr>
          <w:rFonts w:hint="eastAsia"/>
        </w:rPr>
        <w:tab/>
      </w:r>
      <w:r>
        <w:rPr>
          <w:rFonts w:hint="eastAsia"/>
        </w:rPr>
        <w:t>@Test</w:t>
      </w:r>
    </w:p>
    <w:p>
      <w:pPr>
        <w:pStyle w:val="39"/>
        <w:ind w:firstLine="360"/>
      </w:pPr>
      <w:r>
        <w:rPr>
          <w:rFonts w:hint="eastAsia"/>
        </w:rPr>
        <w:tab/>
      </w:r>
      <w:r>
        <w:rPr>
          <w:rFonts w:hint="eastAsia"/>
        </w:rPr>
        <w:t>public void demo1(){</w:t>
      </w:r>
    </w:p>
    <w:p>
      <w:pPr>
        <w:pStyle w:val="39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userService.sayHello();</w:t>
      </w:r>
    </w:p>
    <w:p>
      <w:pPr>
        <w:pStyle w:val="39"/>
        <w:ind w:firstLine="360"/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39"/>
        <w:ind w:firstLine="360"/>
      </w:pPr>
      <w:r>
        <w:rPr>
          <w:rFonts w:hint="eastAsia"/>
        </w:rPr>
        <w:t>}</w:t>
      </w:r>
    </w:p>
    <w:p>
      <w:pPr>
        <w:pStyle w:val="13"/>
        <w:ind w:firstLine="643"/>
      </w:pPr>
      <w:r>
        <w:rPr>
          <w:rFonts w:hint="eastAsia"/>
        </w:rPr>
        <w:t>今天的内容总结:</w:t>
      </w:r>
    </w:p>
    <w:p>
      <w:pPr>
        <w:pStyle w:val="39"/>
        <w:ind w:firstLine="360"/>
      </w:pPr>
      <w:r>
        <w:rPr>
          <w:rFonts w:hint="eastAsia"/>
        </w:rPr>
        <w:t>Struts2:</w:t>
      </w:r>
    </w:p>
    <w:p>
      <w:pPr>
        <w:pStyle w:val="39"/>
        <w:ind w:firstLine="360"/>
      </w:pPr>
      <w:r>
        <w:rPr>
          <w:rFonts w:hint="eastAsia"/>
        </w:rPr>
        <w:t>Hibernate:知识点比较多.</w:t>
      </w:r>
    </w:p>
    <w:p>
      <w:pPr>
        <w:pStyle w:val="39"/>
        <w:ind w:firstLine="360"/>
      </w:pPr>
      <w:r>
        <w:rPr>
          <w:rFonts w:hint="eastAsia"/>
        </w:rPr>
        <w:t>Spring:AOP. 面向切面的思想.</w:t>
      </w:r>
    </w:p>
    <w:p>
      <w:pPr>
        <w:pStyle w:val="39"/>
        <w:ind w:firstLine="360"/>
      </w:pPr>
      <w:r>
        <w:rPr>
          <w:rFonts w:hint="eastAsia"/>
        </w:rPr>
        <w:t>Spring框架 IOC. AOP . 数据访问 . 集成 . Web</w:t>
      </w:r>
    </w:p>
    <w:p>
      <w:pPr>
        <w:pStyle w:val="39"/>
        <w:ind w:firstLine="776" w:firstLineChars="431"/>
      </w:pPr>
      <w:r>
        <w:rPr>
          <w:rFonts w:hint="eastAsia"/>
        </w:rPr>
        <w:t>* IOC:控制反转.将对象的创建权交给Spring.</w:t>
      </w:r>
    </w:p>
    <w:p>
      <w:pPr>
        <w:pStyle w:val="39"/>
        <w:ind w:firstLine="776" w:firstLineChars="431"/>
      </w:pPr>
      <w:r>
        <w:rPr>
          <w:rFonts w:hint="eastAsia"/>
        </w:rPr>
        <w:t>* DI:依赖注入.DI需要有IOC环境的,DI在创建对象的时候,将对象的依赖的属性,一并注入到类中.</w:t>
      </w:r>
    </w:p>
    <w:p>
      <w:pPr>
        <w:pStyle w:val="39"/>
        <w:ind w:firstLine="361"/>
        <w:rPr>
          <w:b/>
          <w:bCs/>
          <w:color w:val="0000FF"/>
        </w:rPr>
      </w:pPr>
    </w:p>
    <w:p>
      <w:pPr>
        <w:pStyle w:val="39"/>
        <w:ind w:firstLine="361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>IOC装配Bean:(XML)</w:t>
      </w:r>
    </w:p>
    <w:p>
      <w:pPr>
        <w:pStyle w:val="39"/>
        <w:ind w:firstLine="779" w:firstLineChars="431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>* &lt;bean id=</w:t>
      </w:r>
      <w:r>
        <w:rPr>
          <w:b/>
          <w:bCs/>
          <w:color w:val="0000FF"/>
        </w:rPr>
        <w:t>””</w:t>
      </w:r>
      <w:r>
        <w:rPr>
          <w:rFonts w:hint="eastAsia"/>
          <w:b/>
          <w:bCs/>
          <w:color w:val="0000FF"/>
        </w:rPr>
        <w:t xml:space="preserve"> class=</w:t>
      </w:r>
      <w:r>
        <w:rPr>
          <w:b/>
          <w:bCs/>
          <w:color w:val="0000FF"/>
        </w:rPr>
        <w:t>””</w:t>
      </w:r>
      <w:r>
        <w:rPr>
          <w:rFonts w:hint="eastAsia"/>
          <w:b/>
          <w:bCs/>
          <w:color w:val="0000FF"/>
        </w:rPr>
        <w:t>/&gt;</w:t>
      </w:r>
    </w:p>
    <w:p>
      <w:pPr>
        <w:pStyle w:val="39"/>
        <w:ind w:firstLine="779" w:firstLineChars="431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>* 配置Bean其他的属性:</w:t>
      </w:r>
    </w:p>
    <w:p>
      <w:pPr>
        <w:pStyle w:val="39"/>
        <w:ind w:firstLine="1196" w:firstLineChars="662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>* init-method destroy-method scope</w:t>
      </w:r>
    </w:p>
    <w:p>
      <w:pPr>
        <w:pStyle w:val="39"/>
        <w:ind w:firstLine="1196" w:firstLineChars="662"/>
        <w:rPr>
          <w:b/>
          <w:bCs/>
          <w:color w:val="0000FF"/>
        </w:rPr>
      </w:pPr>
    </w:p>
    <w:p>
      <w:pPr>
        <w:pStyle w:val="39"/>
        <w:ind w:firstLine="779" w:firstLineChars="431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>* DI注入属性:</w:t>
      </w:r>
    </w:p>
    <w:p>
      <w:pPr>
        <w:pStyle w:val="39"/>
        <w:ind w:firstLine="1196" w:firstLineChars="662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>* 普通属性:</w:t>
      </w:r>
    </w:p>
    <w:p>
      <w:pPr>
        <w:pStyle w:val="39"/>
        <w:ind w:firstLine="1614" w:firstLineChars="893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>* &lt;property name=</w:t>
      </w:r>
      <w:r>
        <w:rPr>
          <w:b/>
          <w:bCs/>
          <w:color w:val="0000FF"/>
        </w:rPr>
        <w:t>”</w:t>
      </w:r>
      <w:r>
        <w:rPr>
          <w:rFonts w:hint="eastAsia"/>
          <w:b/>
          <w:bCs/>
          <w:color w:val="0000FF"/>
        </w:rPr>
        <w:t>属性名</w:t>
      </w:r>
      <w:r>
        <w:rPr>
          <w:b/>
          <w:bCs/>
          <w:color w:val="0000FF"/>
        </w:rPr>
        <w:t>”</w:t>
      </w:r>
      <w:r>
        <w:rPr>
          <w:rFonts w:hint="eastAsia"/>
          <w:b/>
          <w:bCs/>
          <w:color w:val="0000FF"/>
        </w:rPr>
        <w:t xml:space="preserve"> value=</w:t>
      </w:r>
      <w:r>
        <w:rPr>
          <w:b/>
          <w:bCs/>
          <w:color w:val="0000FF"/>
        </w:rPr>
        <w:t>”</w:t>
      </w:r>
      <w:r>
        <w:rPr>
          <w:rFonts w:hint="eastAsia"/>
          <w:b/>
          <w:bCs/>
          <w:color w:val="0000FF"/>
        </w:rPr>
        <w:t>属性值</w:t>
      </w:r>
      <w:r>
        <w:rPr>
          <w:b/>
          <w:bCs/>
          <w:color w:val="0000FF"/>
        </w:rPr>
        <w:t>”</w:t>
      </w:r>
      <w:r>
        <w:rPr>
          <w:rFonts w:hint="eastAsia"/>
          <w:b/>
          <w:bCs/>
          <w:color w:val="0000FF"/>
        </w:rPr>
        <w:t>&gt;</w:t>
      </w:r>
    </w:p>
    <w:p>
      <w:pPr>
        <w:pStyle w:val="39"/>
        <w:ind w:firstLine="1196" w:firstLineChars="662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>* 对象属性:</w:t>
      </w:r>
    </w:p>
    <w:p>
      <w:pPr>
        <w:pStyle w:val="39"/>
        <w:ind w:firstLine="1614" w:firstLineChars="893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>* &lt;property name=</w:t>
      </w:r>
      <w:r>
        <w:rPr>
          <w:b/>
          <w:bCs/>
          <w:color w:val="0000FF"/>
        </w:rPr>
        <w:t>”</w:t>
      </w:r>
      <w:r>
        <w:rPr>
          <w:rFonts w:hint="eastAsia"/>
          <w:b/>
          <w:bCs/>
          <w:color w:val="0000FF"/>
        </w:rPr>
        <w:t>属性名</w:t>
      </w:r>
      <w:r>
        <w:rPr>
          <w:b/>
          <w:bCs/>
          <w:color w:val="0000FF"/>
        </w:rPr>
        <w:t>”</w:t>
      </w:r>
      <w:r>
        <w:rPr>
          <w:rFonts w:hint="eastAsia"/>
          <w:b/>
          <w:bCs/>
          <w:color w:val="0000FF"/>
        </w:rPr>
        <w:t xml:space="preserve"> ref=</w:t>
      </w:r>
      <w:r>
        <w:rPr>
          <w:b/>
          <w:bCs/>
          <w:color w:val="0000FF"/>
        </w:rPr>
        <w:t>”</w:t>
      </w:r>
      <w:r>
        <w:rPr>
          <w:rFonts w:hint="eastAsia"/>
          <w:b/>
          <w:bCs/>
          <w:color w:val="0000FF"/>
        </w:rPr>
        <w:t>其他类的id或name</w:t>
      </w:r>
      <w:r>
        <w:rPr>
          <w:b/>
          <w:bCs/>
          <w:color w:val="0000FF"/>
        </w:rPr>
        <w:t>”</w:t>
      </w:r>
      <w:r>
        <w:rPr>
          <w:rFonts w:hint="eastAsia"/>
          <w:b/>
          <w:bCs/>
          <w:color w:val="0000FF"/>
        </w:rPr>
        <w:t>&gt;</w:t>
      </w:r>
    </w:p>
    <w:p>
      <w:pPr>
        <w:pStyle w:val="39"/>
        <w:ind w:firstLine="361"/>
        <w:rPr>
          <w:b/>
          <w:bCs/>
          <w:color w:val="0000FF"/>
        </w:rPr>
      </w:pPr>
    </w:p>
    <w:p>
      <w:pPr>
        <w:pStyle w:val="39"/>
        <w:ind w:firstLine="1196" w:firstLineChars="662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>* 集合属性的注入:</w:t>
      </w:r>
    </w:p>
    <w:p>
      <w:pPr>
        <w:pStyle w:val="39"/>
        <w:ind w:firstLine="361"/>
        <w:rPr>
          <w:b/>
          <w:bCs/>
          <w:color w:val="0000FF"/>
        </w:rPr>
      </w:pPr>
    </w:p>
    <w:p>
      <w:pPr>
        <w:pStyle w:val="39"/>
        <w:ind w:firstLine="361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>IOC装配Bean:(注解)</w:t>
      </w:r>
    </w:p>
    <w:p>
      <w:pPr>
        <w:pStyle w:val="39"/>
        <w:ind w:firstLine="361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 xml:space="preserve">@Component  描述Spring框架中Bean </w:t>
      </w:r>
    </w:p>
    <w:p>
      <w:pPr>
        <w:pStyle w:val="39"/>
        <w:ind w:firstLine="779" w:firstLineChars="431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>@Repository</w:t>
      </w:r>
      <w:r>
        <w:rPr>
          <w:rFonts w:hint="eastAsia"/>
          <w:b/>
          <w:bCs/>
          <w:color w:val="0000FF"/>
        </w:rPr>
        <w:tab/>
      </w:r>
      <w:r>
        <w:rPr>
          <w:rFonts w:hint="eastAsia"/>
          <w:b/>
          <w:bCs/>
          <w:color w:val="0000FF"/>
        </w:rPr>
        <w:t>用于对DAO实现类进行标注</w:t>
      </w:r>
    </w:p>
    <w:p>
      <w:pPr>
        <w:pStyle w:val="39"/>
        <w:ind w:firstLine="779" w:firstLineChars="431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>@Service</w:t>
      </w:r>
      <w:r>
        <w:rPr>
          <w:rFonts w:hint="eastAsia"/>
          <w:b/>
          <w:bCs/>
          <w:color w:val="0000FF"/>
        </w:rPr>
        <w:tab/>
      </w:r>
      <w:r>
        <w:rPr>
          <w:rFonts w:hint="eastAsia"/>
          <w:b/>
          <w:bCs/>
          <w:color w:val="0000FF"/>
        </w:rPr>
        <w:tab/>
      </w:r>
      <w:r>
        <w:rPr>
          <w:rFonts w:hint="eastAsia"/>
          <w:b/>
          <w:bCs/>
          <w:color w:val="0000FF"/>
        </w:rPr>
        <w:t>用于对Service实现类进行标注</w:t>
      </w:r>
    </w:p>
    <w:p>
      <w:pPr>
        <w:pStyle w:val="39"/>
        <w:ind w:firstLine="779" w:firstLineChars="431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>@Controller</w:t>
      </w:r>
      <w:r>
        <w:rPr>
          <w:rFonts w:hint="eastAsia"/>
          <w:b/>
          <w:bCs/>
          <w:color w:val="0000FF"/>
        </w:rPr>
        <w:tab/>
      </w:r>
      <w:r>
        <w:rPr>
          <w:rFonts w:hint="eastAsia"/>
          <w:b/>
          <w:bCs/>
          <w:color w:val="0000FF"/>
        </w:rPr>
        <w:t>用于对Controller实现类进行标注</w:t>
      </w:r>
    </w:p>
    <w:p>
      <w:pPr>
        <w:pStyle w:val="39"/>
        <w:ind w:firstLine="779" w:firstLineChars="431"/>
        <w:rPr>
          <w:b/>
          <w:bCs/>
          <w:color w:val="0000FF"/>
        </w:rPr>
      </w:pPr>
    </w:p>
    <w:p>
      <w:pPr>
        <w:pStyle w:val="39"/>
        <w:ind w:firstLine="361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>DI属性注入</w:t>
      </w:r>
    </w:p>
    <w:p>
      <w:pPr>
        <w:pStyle w:val="39"/>
        <w:ind w:firstLine="779" w:firstLineChars="431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>* 普通属性:</w:t>
      </w:r>
    </w:p>
    <w:p>
      <w:pPr>
        <w:pStyle w:val="39"/>
        <w:ind w:firstLine="1196" w:firstLineChars="662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>* @Value</w:t>
      </w:r>
    </w:p>
    <w:p>
      <w:pPr>
        <w:pStyle w:val="39"/>
        <w:ind w:firstLine="779" w:firstLineChars="431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>* 对象属性:</w:t>
      </w:r>
    </w:p>
    <w:p>
      <w:pPr>
        <w:pStyle w:val="39"/>
        <w:ind w:firstLine="1196" w:firstLineChars="662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>* AutoWired</w:t>
      </w:r>
    </w:p>
    <w:p>
      <w:pPr>
        <w:pStyle w:val="39"/>
        <w:ind w:firstLine="1196" w:firstLineChars="662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>* Resource</w:t>
      </w:r>
    </w:p>
    <w:p>
      <w:pPr>
        <w:pStyle w:val="39"/>
        <w:ind w:firstLine="1192" w:firstLineChars="662"/>
      </w:pPr>
    </w:p>
    <w:p>
      <w:pPr>
        <w:pStyle w:val="39"/>
        <w:ind w:firstLine="360"/>
      </w:pPr>
      <w:r>
        <w:rPr>
          <w:rFonts w:hint="eastAsia"/>
        </w:rPr>
        <w:t>Bean的生命周期:</w:t>
      </w:r>
    </w:p>
    <w:p>
      <w:pPr>
        <w:pStyle w:val="39"/>
        <w:ind w:firstLine="779" w:firstLineChars="431"/>
      </w:pPr>
      <w:r>
        <w:rPr>
          <w:rFonts w:hint="eastAsia"/>
          <w:b/>
          <w:bCs/>
          <w:color w:val="0000FF"/>
        </w:rPr>
        <w:t>* 后处理Bean.BeanPostProcessor类.</w:t>
      </w:r>
    </w:p>
    <w:p>
      <w:pPr>
        <w:pStyle w:val="39"/>
        <w:ind w:firstLine="360"/>
      </w:pPr>
    </w:p>
    <w:p>
      <w:pPr>
        <w:pStyle w:val="39"/>
        <w:ind w:firstLine="361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>Spring整合Web项目:</w:t>
      </w:r>
    </w:p>
    <w:p>
      <w:pPr>
        <w:pStyle w:val="39"/>
        <w:ind w:firstLine="361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>Spring整合Junit测试: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18" w:right="851" w:bottom="1418" w:left="1418" w:header="851" w:footer="992" w:gutter="0"/>
      <w:cols w:space="720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acd wne:acdName="acd0"/>
    </wne:keymap>
    <wne:keymap wne:kcmPrimary="0073">
      <wne:acd wne:acdName="acd1"/>
    </wne:keymap>
    <wne:keymap wne:kcmPrimary="0231">
      <wne:acd wne:acdName="acd2"/>
    </wne:keymap>
  </wne:keymaps>
  <wne:acds>
    <wne:acd wne:argValue="AQAAAAMA" wne:acdName="acd0" wne:fciIndexBasedOn="0065"/>
    <wne:acd wne:argValue="AQAAAAQA" wne:acdName="acd1" wne:fciIndexBasedOn="0065"/>
    <wne:acd wne:argValue="AgCLTwt6404BeAj/4GVMiPdTCf8=" wne:acdName="acd2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keepNext w:val="0"/>
      <w:keepLines w:val="0"/>
      <w:pageBreakBefore w:val="0"/>
      <w:widowControl/>
      <w:kinsoku/>
      <w:wordWrap/>
      <w:overflowPunct/>
      <w:topLinePunct w:val="0"/>
      <w:autoSpaceDE/>
      <w:autoSpaceDN/>
      <w:bidi w:val="0"/>
      <w:adjustRightInd/>
      <w:snapToGrid w:val="0"/>
      <w:spacing w:line="240" w:lineRule="auto"/>
      <w:ind w:left="0" w:leftChars="0" w:right="0" w:rightChars="0" w:firstLine="0" w:firstLineChars="0"/>
      <w:jc w:val="center"/>
      <w:textAlignment w:val="auto"/>
      <w:outlineLvl w:val="9"/>
      <w:rPr>
        <w:rFonts w:ascii="宋体" w:hAnsi="宋体"/>
        <w:sz w:val="18"/>
        <w:szCs w:val="18"/>
      </w:rPr>
    </w:pPr>
    <w:r>
      <w:rPr>
        <w:rFonts w:ascii="宋体" w:hAnsi="宋体"/>
        <w:bCs/>
        <w:sz w:val="18"/>
        <w:szCs w:val="18"/>
      </w:rPr>
      <w:fldChar w:fldCharType="begin"/>
    </w:r>
    <w:r>
      <w:rPr>
        <w:rFonts w:ascii="宋体" w:hAnsi="宋体"/>
        <w:bCs/>
        <w:sz w:val="18"/>
        <w:szCs w:val="18"/>
      </w:rPr>
      <w:instrText xml:space="preserve">PAGE</w:instrText>
    </w:r>
    <w:r>
      <w:rPr>
        <w:rFonts w:ascii="宋体" w:hAnsi="宋体"/>
        <w:bCs/>
        <w:sz w:val="18"/>
        <w:szCs w:val="18"/>
      </w:rPr>
      <w:fldChar w:fldCharType="separate"/>
    </w:r>
    <w:r>
      <w:rPr>
        <w:rFonts w:ascii="宋体" w:hAnsi="宋体"/>
        <w:bCs/>
        <w:sz w:val="18"/>
        <w:szCs w:val="18"/>
      </w:rPr>
      <w:t>13</w:t>
    </w:r>
    <w:r>
      <w:rPr>
        <w:rFonts w:ascii="宋体" w:hAnsi="宋体"/>
        <w:bCs/>
        <w:sz w:val="18"/>
        <w:szCs w:val="18"/>
      </w:rPr>
      <w:fldChar w:fldCharType="end"/>
    </w:r>
    <w:r>
      <w:rPr>
        <w:rFonts w:ascii="宋体" w:hAnsi="宋体"/>
        <w:sz w:val="18"/>
        <w:szCs w:val="18"/>
        <w:lang w:val="zh-CN"/>
      </w:rPr>
      <w:t xml:space="preserve"> / </w:t>
    </w:r>
    <w:r>
      <w:rPr>
        <w:rFonts w:ascii="宋体" w:hAnsi="宋体"/>
        <w:bCs/>
        <w:sz w:val="18"/>
        <w:szCs w:val="18"/>
      </w:rPr>
      <w:fldChar w:fldCharType="begin"/>
    </w:r>
    <w:r>
      <w:rPr>
        <w:rFonts w:ascii="宋体" w:hAnsi="宋体"/>
        <w:bCs/>
        <w:sz w:val="18"/>
        <w:szCs w:val="18"/>
      </w:rPr>
      <w:instrText xml:space="preserve">NUMPAGES</w:instrText>
    </w:r>
    <w:r>
      <w:rPr>
        <w:rFonts w:ascii="宋体" w:hAnsi="宋体"/>
        <w:bCs/>
        <w:sz w:val="18"/>
        <w:szCs w:val="18"/>
      </w:rPr>
      <w:fldChar w:fldCharType="separate"/>
    </w:r>
    <w:r>
      <w:rPr>
        <w:rFonts w:ascii="宋体" w:hAnsi="宋体"/>
        <w:bCs/>
        <w:sz w:val="18"/>
        <w:szCs w:val="18"/>
      </w:rPr>
      <w:t>13</w:t>
    </w:r>
    <w:r>
      <w:rPr>
        <w:rFonts w:ascii="宋体" w:hAnsi="宋体"/>
        <w:bCs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  <w:jc w:val="center"/>
      <w:rPr>
        <w:rFonts w:ascii="宋体" w:hAnsi="宋体"/>
      </w:rPr>
    </w:pPr>
    <w:r>
      <w:rPr>
        <w:rFonts w:ascii="宋体" w:hAnsi="宋体"/>
      </w:rPr>
      <w:t xml:space="preserve"> </w:t>
    </w:r>
    <w:r>
      <w:rPr>
        <w:rFonts w:ascii="宋体" w:hAnsi="宋体"/>
      </w:rPr>
      <w:fldChar w:fldCharType="begin"/>
    </w:r>
    <w:r>
      <w:rPr>
        <w:rFonts w:ascii="宋体" w:hAnsi="宋体"/>
      </w:rPr>
      <w:instrText xml:space="preserve">PAGE</w:instrText>
    </w:r>
    <w:r>
      <w:rPr>
        <w:rFonts w:ascii="宋体" w:hAnsi="宋体"/>
      </w:rPr>
      <w:fldChar w:fldCharType="separate"/>
    </w:r>
    <w:r>
      <w:rPr>
        <w:rFonts w:ascii="宋体" w:hAnsi="宋体"/>
      </w:rPr>
      <w:t>12</w:t>
    </w:r>
    <w:r>
      <w:rPr>
        <w:rFonts w:ascii="宋体" w:hAnsi="宋体"/>
      </w:rPr>
      <w:fldChar w:fldCharType="end"/>
    </w:r>
    <w:r>
      <w:rPr>
        <w:rFonts w:ascii="宋体" w:hAnsi="宋体"/>
      </w:rPr>
      <w:t xml:space="preserve"> / </w:t>
    </w:r>
    <w:r>
      <w:rPr>
        <w:rFonts w:ascii="宋体" w:hAnsi="宋体"/>
      </w:rPr>
      <w:fldChar w:fldCharType="begin"/>
    </w:r>
    <w:r>
      <w:rPr>
        <w:rFonts w:ascii="宋体" w:hAnsi="宋体"/>
      </w:rPr>
      <w:instrText xml:space="preserve">NUMPAGES</w:instrText>
    </w:r>
    <w:r>
      <w:rPr>
        <w:rFonts w:ascii="宋体" w:hAnsi="宋体"/>
      </w:rPr>
      <w:fldChar w:fldCharType="separate"/>
    </w:r>
    <w:r>
      <w:rPr>
        <w:rFonts w:ascii="宋体" w:hAnsi="宋体"/>
      </w:rPr>
      <w:t>13</w:t>
    </w:r>
    <w:r>
      <w:rPr>
        <w:rFonts w:ascii="宋体" w:hAnsi="宋体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360"/>
      <w:jc w:val="center"/>
      <w:rPr>
        <w:rFonts w:ascii="宋体" w:hAnsi="宋体"/>
        <w:sz w:val="18"/>
        <w:szCs w:val="1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Chars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 w:tentative="0">
      <w:start w:val="1"/>
      <w:numFmt w:val="decimal"/>
      <w:pStyle w:val="2"/>
      <w:suff w:val="nothing"/>
      <w:lvlText w:val="第%1章"/>
      <w:lvlJc w:val="left"/>
      <w:pPr>
        <w:tabs>
          <w:tab w:val="left" w:pos="0"/>
        </w:tabs>
        <w:ind w:left="425" w:hanging="425"/>
      </w:pPr>
      <w:rPr>
        <w:rFonts w:hint="default" w:eastAsia="宋体"/>
        <w:b/>
        <w:bCs/>
        <w:kern w:val="44"/>
        <w:sz w:val="44"/>
      </w:rPr>
    </w:lvl>
    <w:lvl w:ilvl="1" w:tentative="0">
      <w:start w:val="1"/>
      <w:numFmt w:val="decimal"/>
      <w:lvlText w:val="%1.%2"/>
      <w:lvlJc w:val="left"/>
      <w:pPr>
        <w:tabs>
          <w:tab w:val="left" w:pos="4112"/>
        </w:tabs>
        <w:ind w:left="4112" w:hanging="567"/>
      </w:pPr>
    </w:lvl>
    <w:lvl w:ilvl="2" w:tentative="0">
      <w:start w:val="1"/>
      <w:numFmt w:val="decimal"/>
      <w:lvlText w:val="%1.%2.%3"/>
      <w:lvlJc w:val="left"/>
      <w:pPr>
        <w:tabs>
          <w:tab w:val="left" w:pos="709"/>
        </w:tabs>
        <w:ind w:left="709" w:hanging="709"/>
      </w:pPr>
      <w:rPr>
        <w:rFonts w:hint="eastAsia" w:ascii="Times New Roman" w:hAnsi="Times New Roman" w:cs="Times New Roman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">
    <w:nsid w:val="00000002"/>
    <w:multiLevelType w:val="multilevel"/>
    <w:tmpl w:val="00000002"/>
    <w:lvl w:ilvl="0" w:tentative="0">
      <w:start w:val="1"/>
      <w:numFmt w:val="decimal"/>
      <w:pStyle w:val="37"/>
      <w:lvlText w:val="图1-%1"/>
      <w:lvlJc w:val="left"/>
      <w:pPr>
        <w:ind w:left="980" w:hanging="420"/>
      </w:pPr>
      <w:rPr>
        <w:rFonts w:hint="default" w:ascii="宋体" w:hAnsi="宋体" w:eastAsia="宋体" w:cs="宋体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0000000C"/>
    <w:multiLevelType w:val="multilevel"/>
    <w:tmpl w:val="0000000C"/>
    <w:lvl w:ilvl="0" w:tentative="0">
      <w:start w:val="1"/>
      <w:numFmt w:val="decimal"/>
      <w:lvlText w:val="%1."/>
      <w:lvlJc w:val="left"/>
      <w:pPr>
        <w:tabs>
          <w:tab w:val="left" w:pos="780"/>
        </w:tabs>
        <w:ind w:left="780" w:hanging="360"/>
      </w:pPr>
    </w:lvl>
    <w:lvl w:ilvl="1" w:tentative="0">
      <w:start w:val="1"/>
      <w:numFmt w:val="decimal"/>
      <w:pStyle w:val="3"/>
      <w:lvlText w:val="%1.%2"/>
      <w:lvlJc w:val="left"/>
      <w:pPr>
        <w:tabs>
          <w:tab w:val="left" w:pos="4112"/>
        </w:tabs>
        <w:ind w:left="4112" w:hanging="567"/>
      </w:p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09"/>
        </w:tabs>
        <w:ind w:left="709" w:hanging="709"/>
      </w:pPr>
      <w:rPr>
        <w:rFonts w:hint="eastAsia" w:ascii="Times New Roman" w:hAnsi="Times New Roman" w:cs="Times New Roman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3">
    <w:nsid w:val="0000000D"/>
    <w:multiLevelType w:val="multilevel"/>
    <w:tmpl w:val="0000000D"/>
    <w:lvl w:ilvl="0" w:tentative="0">
      <w:start w:val="1"/>
      <w:numFmt w:val="decimal"/>
      <w:pStyle w:val="24"/>
      <w:lvlText w:val="例程1-%1"/>
      <w:lvlJc w:val="left"/>
      <w:pPr>
        <w:ind w:left="4390" w:hanging="420"/>
      </w:pPr>
      <w:rPr>
        <w:rFonts w:hint="default" w:ascii="宋体" w:hAnsi="宋体" w:eastAsia="宋体" w:cs="宋体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000000E"/>
    <w:multiLevelType w:val="multilevel"/>
    <w:tmpl w:val="0000000E"/>
    <w:lvl w:ilvl="0" w:tentative="0">
      <w:start w:val="1"/>
      <w:numFmt w:val="bullet"/>
      <w:pStyle w:val="30"/>
      <w:lvlText w:val="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  <w:b/>
        <w:bCs/>
        <w:kern w:val="44"/>
        <w:sz w:val="28"/>
      </w:rPr>
    </w:lvl>
    <w:lvl w:ilvl="1" w:tentative="0">
      <w:start w:val="1"/>
      <w:numFmt w:val="decimal"/>
      <w:lvlText w:val="%1.%2"/>
      <w:lvlJc w:val="left"/>
      <w:pPr>
        <w:tabs>
          <w:tab w:val="left" w:pos="987"/>
        </w:tabs>
        <w:ind w:left="987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1129"/>
        </w:tabs>
        <w:ind w:left="112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1271"/>
        </w:tabs>
        <w:ind w:left="127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1412"/>
        </w:tabs>
        <w:ind w:left="141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554"/>
        </w:tabs>
        <w:ind w:left="155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696"/>
        </w:tabs>
        <w:ind w:left="169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838"/>
        </w:tabs>
        <w:ind w:left="183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979"/>
        </w:tabs>
        <w:ind w:left="1979" w:hanging="1559"/>
      </w:pPr>
      <w:rPr>
        <w:rFonts w:hint="eastAsia"/>
      </w:rPr>
    </w:lvl>
  </w:abstractNum>
  <w:abstractNum w:abstractNumId="5">
    <w:nsid w:val="0000000F"/>
    <w:multiLevelType w:val="multilevel"/>
    <w:tmpl w:val="0000000F"/>
    <w:lvl w:ilvl="0" w:tentative="0">
      <w:start w:val="1"/>
      <w:numFmt w:val="decimal"/>
      <w:pStyle w:val="28"/>
      <w:suff w:val="nothing"/>
      <w:lvlText w:val="第%1章"/>
      <w:lvlJc w:val="left"/>
      <w:pPr>
        <w:tabs>
          <w:tab w:val="left" w:pos="0"/>
        </w:tabs>
        <w:ind w:left="425" w:hanging="425"/>
      </w:pPr>
      <w:rPr>
        <w:rFonts w:hint="default" w:eastAsia="宋体"/>
        <w:b/>
        <w:bCs/>
        <w:kern w:val="44"/>
        <w:sz w:val="44"/>
      </w:rPr>
    </w:lvl>
    <w:lvl w:ilvl="1" w:tentative="0">
      <w:start w:val="1"/>
      <w:numFmt w:val="decimal"/>
      <w:lvlText w:val="%1.%2"/>
      <w:lvlJc w:val="left"/>
      <w:pPr>
        <w:tabs>
          <w:tab w:val="left" w:pos="4112"/>
        </w:tabs>
        <w:ind w:left="4112" w:hanging="567"/>
      </w:pPr>
    </w:lvl>
    <w:lvl w:ilvl="2" w:tentative="0">
      <w:start w:val="1"/>
      <w:numFmt w:val="decimal"/>
      <w:lvlText w:val="%1.%2.%3"/>
      <w:lvlJc w:val="left"/>
      <w:pPr>
        <w:tabs>
          <w:tab w:val="left" w:pos="709"/>
        </w:tabs>
        <w:ind w:left="709" w:hanging="709"/>
      </w:pPr>
      <w:rPr>
        <w:rFonts w:hint="eastAsia" w:ascii="Times New Roman" w:hAnsi="Times New Roman" w:cs="Times New Roman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6">
    <w:nsid w:val="00000010"/>
    <w:multiLevelType w:val="multilevel"/>
    <w:tmpl w:val="00000010"/>
    <w:lvl w:ilvl="0" w:tentative="0">
      <w:start w:val="0"/>
      <w:numFmt w:val="bullet"/>
      <w:lvlText w:val=""/>
      <w:lvlJc w:val="left"/>
      <w:pPr>
        <w:ind w:left="360" w:hanging="360"/>
      </w:pPr>
      <w:rPr>
        <w:rFonts w:hint="default" w:ascii="Wingdings" w:hAnsi="Wingdings" w:eastAsia="宋体" w:cs="Times New Roman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7">
    <w:nsid w:val="00000011"/>
    <w:multiLevelType w:val="multilevel"/>
    <w:tmpl w:val="00000011"/>
    <w:lvl w:ilvl="0" w:tentative="0">
      <w:start w:val="1"/>
      <w:numFmt w:val="decimal"/>
      <w:pStyle w:val="25"/>
      <w:lvlText w:val="表1-%1"/>
      <w:lvlJc w:val="center"/>
      <w:pPr>
        <w:ind w:left="420" w:hanging="420"/>
      </w:pPr>
      <w:rPr>
        <w:rFonts w:hint="default" w:ascii="宋体" w:hAnsi="宋体" w:eastAsia="宋体" w:cs="宋体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00000012"/>
    <w:multiLevelType w:val="multilevel"/>
    <w:tmpl w:val="00000012"/>
    <w:lvl w:ilvl="0" w:tentative="0">
      <w:start w:val="1"/>
      <w:numFmt w:val="decimal"/>
      <w:pStyle w:val="23"/>
      <w:lvlText w:val=" %1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9">
    <w:nsid w:val="00000013"/>
    <w:multiLevelType w:val="multilevel"/>
    <w:tmpl w:val="00000013"/>
    <w:lvl w:ilvl="0" w:tentative="0">
      <w:start w:val="1"/>
      <w:numFmt w:val="bullet"/>
      <w:pStyle w:val="35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abstractNum w:abstractNumId="10">
    <w:nsid w:val="54ABA556"/>
    <w:multiLevelType w:val="singleLevel"/>
    <w:tmpl w:val="54ABA556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3"/>
  </w:num>
  <w:num w:numId="5">
    <w:abstractNumId w:val="7"/>
  </w:num>
  <w:num w:numId="6">
    <w:abstractNumId w:val="5"/>
  </w:num>
  <w:num w:numId="7">
    <w:abstractNumId w:val="4"/>
  </w:num>
  <w:num w:numId="8">
    <w:abstractNumId w:val="9"/>
  </w:num>
  <w:num w:numId="9">
    <w:abstractNumId w:val="1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evenAndOddHeaders w:val="1"/>
  <w:drawingGridHorizontalSpacing w:val="0"/>
  <w:drawingGridVerticalSpacing w:val="156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72A27"/>
    <w:rsid w:val="001C117A"/>
    <w:rsid w:val="00241E70"/>
    <w:rsid w:val="00271EAC"/>
    <w:rsid w:val="00355480"/>
    <w:rsid w:val="003D1B01"/>
    <w:rsid w:val="004B7D53"/>
    <w:rsid w:val="007E282E"/>
    <w:rsid w:val="00911883"/>
    <w:rsid w:val="00B065E8"/>
    <w:rsid w:val="00D55E6C"/>
    <w:rsid w:val="00F64BE4"/>
    <w:rsid w:val="00F96C1E"/>
    <w:rsid w:val="012104EA"/>
    <w:rsid w:val="0183728A"/>
    <w:rsid w:val="01846F0A"/>
    <w:rsid w:val="01DB7918"/>
    <w:rsid w:val="01E65CA9"/>
    <w:rsid w:val="023C66B8"/>
    <w:rsid w:val="024702CC"/>
    <w:rsid w:val="026929FF"/>
    <w:rsid w:val="029E0CDB"/>
    <w:rsid w:val="034B6875"/>
    <w:rsid w:val="0361681B"/>
    <w:rsid w:val="036D482C"/>
    <w:rsid w:val="03820F4E"/>
    <w:rsid w:val="03EE1902"/>
    <w:rsid w:val="04664A43"/>
    <w:rsid w:val="0491498E"/>
    <w:rsid w:val="04A610B0"/>
    <w:rsid w:val="04B270C1"/>
    <w:rsid w:val="04BD5452"/>
    <w:rsid w:val="051F7A75"/>
    <w:rsid w:val="05754C01"/>
    <w:rsid w:val="05CC0E93"/>
    <w:rsid w:val="05CC560F"/>
    <w:rsid w:val="05E10DA9"/>
    <w:rsid w:val="05E155B5"/>
    <w:rsid w:val="05EC3946"/>
    <w:rsid w:val="05ED35C6"/>
    <w:rsid w:val="06187C8D"/>
    <w:rsid w:val="0623601E"/>
    <w:rsid w:val="064F2365"/>
    <w:rsid w:val="06806EA8"/>
    <w:rsid w:val="06844DBE"/>
    <w:rsid w:val="06A52D74"/>
    <w:rsid w:val="06B01105"/>
    <w:rsid w:val="06FC3783"/>
    <w:rsid w:val="07944BFB"/>
    <w:rsid w:val="079F680F"/>
    <w:rsid w:val="07AA4BA0"/>
    <w:rsid w:val="07D41268"/>
    <w:rsid w:val="08360008"/>
    <w:rsid w:val="088E0696"/>
    <w:rsid w:val="08C52D6F"/>
    <w:rsid w:val="090F576C"/>
    <w:rsid w:val="0971450C"/>
    <w:rsid w:val="098708AE"/>
    <w:rsid w:val="09FE75F3"/>
    <w:rsid w:val="0A264B9C"/>
    <w:rsid w:val="0A3F005D"/>
    <w:rsid w:val="0A4038E0"/>
    <w:rsid w:val="0A814349"/>
    <w:rsid w:val="0A960A6B"/>
    <w:rsid w:val="0AB66DA2"/>
    <w:rsid w:val="0ACD69C7"/>
    <w:rsid w:val="0AED4CFD"/>
    <w:rsid w:val="0B1957C1"/>
    <w:rsid w:val="0B8F2E7A"/>
    <w:rsid w:val="0B8F6344"/>
    <w:rsid w:val="0B904506"/>
    <w:rsid w:val="0BC76BDF"/>
    <w:rsid w:val="0BF132A6"/>
    <w:rsid w:val="0BF472EA"/>
    <w:rsid w:val="0C281202"/>
    <w:rsid w:val="0C28597F"/>
    <w:rsid w:val="0C3D5924"/>
    <w:rsid w:val="0C691C6B"/>
    <w:rsid w:val="0C7F1C11"/>
    <w:rsid w:val="0C897FA2"/>
    <w:rsid w:val="0CB50A66"/>
    <w:rsid w:val="0D177805"/>
    <w:rsid w:val="0D6E3A97"/>
    <w:rsid w:val="0DC40C23"/>
    <w:rsid w:val="0DCF2837"/>
    <w:rsid w:val="0E064F10"/>
    <w:rsid w:val="0E263246"/>
    <w:rsid w:val="0E523D0A"/>
    <w:rsid w:val="0E871FE6"/>
    <w:rsid w:val="0E9A3896"/>
    <w:rsid w:val="0EA84719"/>
    <w:rsid w:val="0F411414"/>
    <w:rsid w:val="0F565B36"/>
    <w:rsid w:val="0F6B5ADC"/>
    <w:rsid w:val="0F8D020F"/>
    <w:rsid w:val="0F971E23"/>
    <w:rsid w:val="0FD9288C"/>
    <w:rsid w:val="0FEE2832"/>
    <w:rsid w:val="10254F0A"/>
    <w:rsid w:val="103A162C"/>
    <w:rsid w:val="109C3C4F"/>
    <w:rsid w:val="10A61FE0"/>
    <w:rsid w:val="10FD29EF"/>
    <w:rsid w:val="112934B3"/>
    <w:rsid w:val="11755B31"/>
    <w:rsid w:val="11AA2629"/>
    <w:rsid w:val="11C101AE"/>
    <w:rsid w:val="12386EF3"/>
    <w:rsid w:val="124D3615"/>
    <w:rsid w:val="1279795D"/>
    <w:rsid w:val="127E0EA0"/>
    <w:rsid w:val="128E407F"/>
    <w:rsid w:val="12995C93"/>
    <w:rsid w:val="131C7166"/>
    <w:rsid w:val="13BF21F2"/>
    <w:rsid w:val="13CF064E"/>
    <w:rsid w:val="1457366A"/>
    <w:rsid w:val="14576EEE"/>
    <w:rsid w:val="14977CD7"/>
    <w:rsid w:val="14997957"/>
    <w:rsid w:val="14AE4079"/>
    <w:rsid w:val="14EE06E6"/>
    <w:rsid w:val="15517106"/>
    <w:rsid w:val="156670AB"/>
    <w:rsid w:val="15DE21ED"/>
    <w:rsid w:val="15FE0523"/>
    <w:rsid w:val="160968B4"/>
    <w:rsid w:val="166A5654"/>
    <w:rsid w:val="16815279"/>
    <w:rsid w:val="16A17D2C"/>
    <w:rsid w:val="16A549D0"/>
    <w:rsid w:val="171966F1"/>
    <w:rsid w:val="1722416E"/>
    <w:rsid w:val="174E114A"/>
    <w:rsid w:val="176410EF"/>
    <w:rsid w:val="178570A5"/>
    <w:rsid w:val="17BA1AFE"/>
    <w:rsid w:val="17FB3AD0"/>
    <w:rsid w:val="181C089E"/>
    <w:rsid w:val="183304C3"/>
    <w:rsid w:val="186C59CF"/>
    <w:rsid w:val="187212AC"/>
    <w:rsid w:val="18B51996"/>
    <w:rsid w:val="18DB0B9B"/>
    <w:rsid w:val="19024013"/>
    <w:rsid w:val="196D1144"/>
    <w:rsid w:val="1998580B"/>
    <w:rsid w:val="19AF5431"/>
    <w:rsid w:val="1A6C22DF"/>
    <w:rsid w:val="1B604DF7"/>
    <w:rsid w:val="1BF91AF2"/>
    <w:rsid w:val="1C0E1A98"/>
    <w:rsid w:val="1C1945A6"/>
    <w:rsid w:val="1C2E454B"/>
    <w:rsid w:val="1C6F4FB4"/>
    <w:rsid w:val="1C864BDA"/>
    <w:rsid w:val="1D746DE1"/>
    <w:rsid w:val="1DCA77EF"/>
    <w:rsid w:val="1DEC1F22"/>
    <w:rsid w:val="1E2D620F"/>
    <w:rsid w:val="1ED0129B"/>
    <w:rsid w:val="1EE559BD"/>
    <w:rsid w:val="1F47475D"/>
    <w:rsid w:val="1F730AA4"/>
    <w:rsid w:val="1F7D6E36"/>
    <w:rsid w:val="1F7E26B9"/>
    <w:rsid w:val="1FEA77EA"/>
    <w:rsid w:val="200B57A0"/>
    <w:rsid w:val="20304BC9"/>
    <w:rsid w:val="20361E67"/>
    <w:rsid w:val="204C6209"/>
    <w:rsid w:val="208244E5"/>
    <w:rsid w:val="21510035"/>
    <w:rsid w:val="21667FDB"/>
    <w:rsid w:val="217B46FD"/>
    <w:rsid w:val="21F7620D"/>
    <w:rsid w:val="228A48BA"/>
    <w:rsid w:val="228C453A"/>
    <w:rsid w:val="229628CB"/>
    <w:rsid w:val="22AB6FED"/>
    <w:rsid w:val="231879A1"/>
    <w:rsid w:val="23593C8E"/>
    <w:rsid w:val="237A63C1"/>
    <w:rsid w:val="238E0273"/>
    <w:rsid w:val="23B0469D"/>
    <w:rsid w:val="23DC5161"/>
    <w:rsid w:val="240750AB"/>
    <w:rsid w:val="2411343C"/>
    <w:rsid w:val="2417753C"/>
    <w:rsid w:val="241D1C7F"/>
    <w:rsid w:val="24335B6F"/>
    <w:rsid w:val="24485B15"/>
    <w:rsid w:val="247509BC"/>
    <w:rsid w:val="24D50BFC"/>
    <w:rsid w:val="24EB0BA1"/>
    <w:rsid w:val="250B3654"/>
    <w:rsid w:val="25171665"/>
    <w:rsid w:val="2537799C"/>
    <w:rsid w:val="25575CD2"/>
    <w:rsid w:val="25A34ACC"/>
    <w:rsid w:val="25DA2A28"/>
    <w:rsid w:val="25E604AB"/>
    <w:rsid w:val="25F954DB"/>
    <w:rsid w:val="26665E8F"/>
    <w:rsid w:val="26873E45"/>
    <w:rsid w:val="26A768F9"/>
    <w:rsid w:val="27086189"/>
    <w:rsid w:val="27762449"/>
    <w:rsid w:val="278B23EE"/>
    <w:rsid w:val="28233866"/>
    <w:rsid w:val="284035F2"/>
    <w:rsid w:val="28D14C84"/>
    <w:rsid w:val="295419DA"/>
    <w:rsid w:val="295E35EE"/>
    <w:rsid w:val="2969197F"/>
    <w:rsid w:val="2A2C74BF"/>
    <w:rsid w:val="2A2D713F"/>
    <w:rsid w:val="2A393E3C"/>
    <w:rsid w:val="2A4370E4"/>
    <w:rsid w:val="2A583806"/>
    <w:rsid w:val="2AD908DC"/>
    <w:rsid w:val="2B3C72FC"/>
    <w:rsid w:val="2B470F10"/>
    <w:rsid w:val="2B937D0B"/>
    <w:rsid w:val="2B9E191F"/>
    <w:rsid w:val="2BDF6B05"/>
    <w:rsid w:val="2BFF06BF"/>
    <w:rsid w:val="2C362D97"/>
    <w:rsid w:val="2C821B92"/>
    <w:rsid w:val="2CE30931"/>
    <w:rsid w:val="2CE341B5"/>
    <w:rsid w:val="2CEE2546"/>
    <w:rsid w:val="2D901D4F"/>
    <w:rsid w:val="2DA61CF4"/>
    <w:rsid w:val="2DDD43CD"/>
    <w:rsid w:val="2DFD2703"/>
    <w:rsid w:val="2E090714"/>
    <w:rsid w:val="2E296A4A"/>
    <w:rsid w:val="2E3A0D95"/>
    <w:rsid w:val="2E402DEC"/>
    <w:rsid w:val="2E7F3BD6"/>
    <w:rsid w:val="2EAD6BB0"/>
    <w:rsid w:val="2EC17EC2"/>
    <w:rsid w:val="2ECC1AD7"/>
    <w:rsid w:val="2F226C62"/>
    <w:rsid w:val="2F2D0876"/>
    <w:rsid w:val="2F424F98"/>
    <w:rsid w:val="2F59133A"/>
    <w:rsid w:val="2F642F4F"/>
    <w:rsid w:val="301C26FD"/>
    <w:rsid w:val="30336A9F"/>
    <w:rsid w:val="309E3BD0"/>
    <w:rsid w:val="30E07EBD"/>
    <w:rsid w:val="31576C02"/>
    <w:rsid w:val="31A359FC"/>
    <w:rsid w:val="31AD3D8D"/>
    <w:rsid w:val="31C33D33"/>
    <w:rsid w:val="31E41CE9"/>
    <w:rsid w:val="31EF007A"/>
    <w:rsid w:val="31F9640B"/>
    <w:rsid w:val="321B43C1"/>
    <w:rsid w:val="32724DD0"/>
    <w:rsid w:val="331F61ED"/>
    <w:rsid w:val="336B4FE8"/>
    <w:rsid w:val="33814F8D"/>
    <w:rsid w:val="340D03F4"/>
    <w:rsid w:val="342E63AB"/>
    <w:rsid w:val="34A614EC"/>
    <w:rsid w:val="34DB3F45"/>
    <w:rsid w:val="34F13EEA"/>
    <w:rsid w:val="35460218"/>
    <w:rsid w:val="355E0C9B"/>
    <w:rsid w:val="35895362"/>
    <w:rsid w:val="360C20B8"/>
    <w:rsid w:val="36E40CBB"/>
    <w:rsid w:val="37232EF9"/>
    <w:rsid w:val="37253E8A"/>
    <w:rsid w:val="37F479DA"/>
    <w:rsid w:val="37FF15EF"/>
    <w:rsid w:val="388365F5"/>
    <w:rsid w:val="388C0E52"/>
    <w:rsid w:val="389771E3"/>
    <w:rsid w:val="389D23EA"/>
    <w:rsid w:val="38B7551A"/>
    <w:rsid w:val="39037B98"/>
    <w:rsid w:val="39453E84"/>
    <w:rsid w:val="39704948"/>
    <w:rsid w:val="397B655D"/>
    <w:rsid w:val="398648EE"/>
    <w:rsid w:val="39902C7F"/>
    <w:rsid w:val="39B10FB5"/>
    <w:rsid w:val="3A29797A"/>
    <w:rsid w:val="3A5E23D3"/>
    <w:rsid w:val="3A756774"/>
    <w:rsid w:val="3A800389"/>
    <w:rsid w:val="3A9F2E3C"/>
    <w:rsid w:val="3AC10DF2"/>
    <w:rsid w:val="3AF6384B"/>
    <w:rsid w:val="3B3742B4"/>
    <w:rsid w:val="3B59226A"/>
    <w:rsid w:val="3B8E0546"/>
    <w:rsid w:val="3C317D4F"/>
    <w:rsid w:val="3C500044"/>
    <w:rsid w:val="3C94676F"/>
    <w:rsid w:val="3CC94A4B"/>
    <w:rsid w:val="3CD42DDC"/>
    <w:rsid w:val="3D007123"/>
    <w:rsid w:val="3D201BD6"/>
    <w:rsid w:val="3D6C4254"/>
    <w:rsid w:val="3DA3692C"/>
    <w:rsid w:val="3DAD4CBD"/>
    <w:rsid w:val="3DB8304E"/>
    <w:rsid w:val="3DC34C62"/>
    <w:rsid w:val="3DCD2FF3"/>
    <w:rsid w:val="3E0277B0"/>
    <w:rsid w:val="3E507D4A"/>
    <w:rsid w:val="3E9C6B44"/>
    <w:rsid w:val="3EC76A8F"/>
    <w:rsid w:val="3EC840D4"/>
    <w:rsid w:val="3EDE2E31"/>
    <w:rsid w:val="3EF37553"/>
    <w:rsid w:val="3F28582E"/>
    <w:rsid w:val="3F6A6298"/>
    <w:rsid w:val="3FA141F3"/>
    <w:rsid w:val="40BA2742"/>
    <w:rsid w:val="40DC06F8"/>
    <w:rsid w:val="4154383A"/>
    <w:rsid w:val="415E1BCB"/>
    <w:rsid w:val="41891B15"/>
    <w:rsid w:val="419E6238"/>
    <w:rsid w:val="41C0096A"/>
    <w:rsid w:val="425659E6"/>
    <w:rsid w:val="42CE0B28"/>
    <w:rsid w:val="42E40ACD"/>
    <w:rsid w:val="43BE6232"/>
    <w:rsid w:val="442B2FE3"/>
    <w:rsid w:val="44605A3B"/>
    <w:rsid w:val="446B764F"/>
    <w:rsid w:val="447659E0"/>
    <w:rsid w:val="44970113"/>
    <w:rsid w:val="44CC63EF"/>
    <w:rsid w:val="44F86EB3"/>
    <w:rsid w:val="45A63B54"/>
    <w:rsid w:val="45DD622C"/>
    <w:rsid w:val="463333B8"/>
    <w:rsid w:val="4649335D"/>
    <w:rsid w:val="469F3D6C"/>
    <w:rsid w:val="46D66444"/>
    <w:rsid w:val="46E10058"/>
    <w:rsid w:val="470C4453"/>
    <w:rsid w:val="47423575"/>
    <w:rsid w:val="47A45B98"/>
    <w:rsid w:val="48D2132C"/>
    <w:rsid w:val="48DF209C"/>
    <w:rsid w:val="48F467BF"/>
    <w:rsid w:val="492B471A"/>
    <w:rsid w:val="49352AAB"/>
    <w:rsid w:val="49CD3F23"/>
    <w:rsid w:val="4A3E7966"/>
    <w:rsid w:val="4A5B700A"/>
    <w:rsid w:val="4A706FB0"/>
    <w:rsid w:val="4B96350F"/>
    <w:rsid w:val="4C1705E5"/>
    <w:rsid w:val="4C2E4987"/>
    <w:rsid w:val="4C43492C"/>
    <w:rsid w:val="4C8F3727"/>
    <w:rsid w:val="4C906FAA"/>
    <w:rsid w:val="4CC1026A"/>
    <w:rsid w:val="4CF15D4A"/>
    <w:rsid w:val="4D1B2411"/>
    <w:rsid w:val="4D9E7167"/>
    <w:rsid w:val="4DEA5F62"/>
    <w:rsid w:val="4DF30C68"/>
    <w:rsid w:val="4E005F07"/>
    <w:rsid w:val="4E0A4298"/>
    <w:rsid w:val="4E8273DA"/>
    <w:rsid w:val="4F105D44"/>
    <w:rsid w:val="4F5167AE"/>
    <w:rsid w:val="4F7C2E75"/>
    <w:rsid w:val="4FBE7162"/>
    <w:rsid w:val="50294293"/>
    <w:rsid w:val="50342624"/>
    <w:rsid w:val="50CC3A9C"/>
    <w:rsid w:val="510E7D88"/>
    <w:rsid w:val="5119199D"/>
    <w:rsid w:val="512344AA"/>
    <w:rsid w:val="5164095D"/>
    <w:rsid w:val="51B12E15"/>
    <w:rsid w:val="5253261E"/>
    <w:rsid w:val="525E09AF"/>
    <w:rsid w:val="52E24F91"/>
    <w:rsid w:val="52EC7319"/>
    <w:rsid w:val="52F61E27"/>
    <w:rsid w:val="532D7D83"/>
    <w:rsid w:val="53376114"/>
    <w:rsid w:val="53427D28"/>
    <w:rsid w:val="53990737"/>
    <w:rsid w:val="53A33245"/>
    <w:rsid w:val="54517EE5"/>
    <w:rsid w:val="54722618"/>
    <w:rsid w:val="547D09A9"/>
    <w:rsid w:val="548825BE"/>
    <w:rsid w:val="54A808F4"/>
    <w:rsid w:val="54BF4C96"/>
    <w:rsid w:val="54C93027"/>
    <w:rsid w:val="552B1DC7"/>
    <w:rsid w:val="5555648E"/>
    <w:rsid w:val="55AC6E9D"/>
    <w:rsid w:val="56193C4E"/>
    <w:rsid w:val="562F3BF3"/>
    <w:rsid w:val="567B6271"/>
    <w:rsid w:val="56C7506B"/>
    <w:rsid w:val="571376E9"/>
    <w:rsid w:val="57540152"/>
    <w:rsid w:val="57751D0C"/>
    <w:rsid w:val="577F481A"/>
    <w:rsid w:val="58AE63FA"/>
    <w:rsid w:val="58F133F6"/>
    <w:rsid w:val="5906339C"/>
    <w:rsid w:val="59114FB0"/>
    <w:rsid w:val="591B3341"/>
    <w:rsid w:val="592616D2"/>
    <w:rsid w:val="599E0097"/>
    <w:rsid w:val="59B447B9"/>
    <w:rsid w:val="59BC46C1"/>
    <w:rsid w:val="59F55223"/>
    <w:rsid w:val="5A153559"/>
    <w:rsid w:val="5A567846"/>
    <w:rsid w:val="5A82030A"/>
    <w:rsid w:val="5B195385"/>
    <w:rsid w:val="5B3B333C"/>
    <w:rsid w:val="5BA7046C"/>
    <w:rsid w:val="5BB167FD"/>
    <w:rsid w:val="5C0A6E8C"/>
    <w:rsid w:val="5C1F6E31"/>
    <w:rsid w:val="5C4A34F9"/>
    <w:rsid w:val="5C4A6129"/>
    <w:rsid w:val="5C54188A"/>
    <w:rsid w:val="5CCE758F"/>
    <w:rsid w:val="5D7A5DE9"/>
    <w:rsid w:val="5DA62130"/>
    <w:rsid w:val="5DC60467"/>
    <w:rsid w:val="5DD067F8"/>
    <w:rsid w:val="5DE6679D"/>
    <w:rsid w:val="5E53354E"/>
    <w:rsid w:val="5E687C70"/>
    <w:rsid w:val="5E731884"/>
    <w:rsid w:val="5F01496B"/>
    <w:rsid w:val="5F257D99"/>
    <w:rsid w:val="5F7836B0"/>
    <w:rsid w:val="5FA479F8"/>
    <w:rsid w:val="5FAE5D89"/>
    <w:rsid w:val="5FD92450"/>
    <w:rsid w:val="603C0E70"/>
    <w:rsid w:val="60467201"/>
    <w:rsid w:val="60B716B6"/>
    <w:rsid w:val="60DE0679"/>
    <w:rsid w:val="60FE69AF"/>
    <w:rsid w:val="611E4CE6"/>
    <w:rsid w:val="61813705"/>
    <w:rsid w:val="618C1A96"/>
    <w:rsid w:val="61967E27"/>
    <w:rsid w:val="62111B2E"/>
    <w:rsid w:val="625911EA"/>
    <w:rsid w:val="627B391D"/>
    <w:rsid w:val="629038C3"/>
    <w:rsid w:val="62D1432C"/>
    <w:rsid w:val="63072608"/>
    <w:rsid w:val="63284D3B"/>
    <w:rsid w:val="639F3A80"/>
    <w:rsid w:val="63CB7DC7"/>
    <w:rsid w:val="63D66158"/>
    <w:rsid w:val="640C0830"/>
    <w:rsid w:val="64374EF8"/>
    <w:rsid w:val="646E2E54"/>
    <w:rsid w:val="647911E5"/>
    <w:rsid w:val="64C47FDF"/>
    <w:rsid w:val="651C4271"/>
    <w:rsid w:val="65262602"/>
    <w:rsid w:val="65526949"/>
    <w:rsid w:val="655D4CDA"/>
    <w:rsid w:val="65FF44E4"/>
    <w:rsid w:val="66564EF2"/>
    <w:rsid w:val="66AD1184"/>
    <w:rsid w:val="66CD3C37"/>
    <w:rsid w:val="6749577D"/>
    <w:rsid w:val="67DD3A75"/>
    <w:rsid w:val="67F30197"/>
    <w:rsid w:val="68416808"/>
    <w:rsid w:val="684A4429"/>
    <w:rsid w:val="685427BA"/>
    <w:rsid w:val="68556DB7"/>
    <w:rsid w:val="685F0B4B"/>
    <w:rsid w:val="69023BD7"/>
    <w:rsid w:val="691F746E"/>
    <w:rsid w:val="69382A2C"/>
    <w:rsid w:val="69FB3DEF"/>
    <w:rsid w:val="6A3C4858"/>
    <w:rsid w:val="6A5E280F"/>
    <w:rsid w:val="6A736F31"/>
    <w:rsid w:val="6A9E6E7B"/>
    <w:rsid w:val="6B21034E"/>
    <w:rsid w:val="6B5D5C8E"/>
    <w:rsid w:val="6BAE6CB9"/>
    <w:rsid w:val="6C2A49C0"/>
    <w:rsid w:val="6C3A2120"/>
    <w:rsid w:val="6C662BE4"/>
    <w:rsid w:val="6C666467"/>
    <w:rsid w:val="6C7147F8"/>
    <w:rsid w:val="6CB25261"/>
    <w:rsid w:val="6CB30AE5"/>
    <w:rsid w:val="6CC85207"/>
    <w:rsid w:val="6CF4154E"/>
    <w:rsid w:val="6D147885"/>
    <w:rsid w:val="6D5477E0"/>
    <w:rsid w:val="6DA1296C"/>
    <w:rsid w:val="6DCC7033"/>
    <w:rsid w:val="6DD753C4"/>
    <w:rsid w:val="6E03170B"/>
    <w:rsid w:val="6E25131E"/>
    <w:rsid w:val="6E7064BC"/>
    <w:rsid w:val="6EDC6E70"/>
    <w:rsid w:val="6EE75201"/>
    <w:rsid w:val="6F2673C0"/>
    <w:rsid w:val="6F333FFC"/>
    <w:rsid w:val="6F532332"/>
    <w:rsid w:val="6F7402E8"/>
    <w:rsid w:val="6FEB37AA"/>
    <w:rsid w:val="6FF653BE"/>
    <w:rsid w:val="70984BC8"/>
    <w:rsid w:val="711B78B6"/>
    <w:rsid w:val="71267CAF"/>
    <w:rsid w:val="713B7C54"/>
    <w:rsid w:val="71673F9B"/>
    <w:rsid w:val="71920663"/>
    <w:rsid w:val="71BE49AA"/>
    <w:rsid w:val="71D310CC"/>
    <w:rsid w:val="7220374A"/>
    <w:rsid w:val="72A10820"/>
    <w:rsid w:val="72C22F53"/>
    <w:rsid w:val="730E55D1"/>
    <w:rsid w:val="732E69A9"/>
    <w:rsid w:val="73655FDF"/>
    <w:rsid w:val="73BC69EE"/>
    <w:rsid w:val="73E82D35"/>
    <w:rsid w:val="73FD2CDB"/>
    <w:rsid w:val="7408106C"/>
    <w:rsid w:val="74422703"/>
    <w:rsid w:val="74904095"/>
    <w:rsid w:val="749F55EB"/>
    <w:rsid w:val="74A024E4"/>
    <w:rsid w:val="74E267D1"/>
    <w:rsid w:val="7538395C"/>
    <w:rsid w:val="75581C92"/>
    <w:rsid w:val="75D00657"/>
    <w:rsid w:val="75DB69E8"/>
    <w:rsid w:val="75F1698E"/>
    <w:rsid w:val="75FB4D1F"/>
    <w:rsid w:val="765E373E"/>
    <w:rsid w:val="76691AD0"/>
    <w:rsid w:val="769E4528"/>
    <w:rsid w:val="7762556B"/>
    <w:rsid w:val="77B95F79"/>
    <w:rsid w:val="782F143B"/>
    <w:rsid w:val="784513E1"/>
    <w:rsid w:val="785C5783"/>
    <w:rsid w:val="78A87E00"/>
    <w:rsid w:val="78BD7DA6"/>
    <w:rsid w:val="791407B4"/>
    <w:rsid w:val="79144F31"/>
    <w:rsid w:val="796A5940"/>
    <w:rsid w:val="79C11BD2"/>
    <w:rsid w:val="79CC7F63"/>
    <w:rsid w:val="79ED2696"/>
    <w:rsid w:val="7A1D7C7E"/>
    <w:rsid w:val="7AB930CE"/>
    <w:rsid w:val="7AD2618C"/>
    <w:rsid w:val="7B263617"/>
    <w:rsid w:val="7B3E6B40"/>
    <w:rsid w:val="7BAA3C71"/>
    <w:rsid w:val="7C1A7CA3"/>
    <w:rsid w:val="7C477EBE"/>
    <w:rsid w:val="7C8313D5"/>
    <w:rsid w:val="7CCF01D0"/>
    <w:rsid w:val="7CE50175"/>
    <w:rsid w:val="7D0F483D"/>
    <w:rsid w:val="7D3F2A4C"/>
    <w:rsid w:val="7D66524B"/>
    <w:rsid w:val="7D883202"/>
    <w:rsid w:val="7DC93C6B"/>
    <w:rsid w:val="7E6B3474"/>
    <w:rsid w:val="7E6C6CF7"/>
    <w:rsid w:val="7EA11750"/>
    <w:rsid w:val="7EAB7AE1"/>
    <w:rsid w:val="7F190115"/>
    <w:rsid w:val="7F36010F"/>
    <w:rsid w:val="7F590EFE"/>
    <w:rsid w:val="7F913256"/>
    <w:rsid w:val="7FF31FF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qFormat="1" w:unhideWhenUsed="0" w:uiPriority="0" w:semiHidden="0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qFormat="1" w:unhideWhenUsed="0" w:uiPriority="0" w:semiHidden="0" w:name="HTML Variable"/>
    <w:lsdException w:uiPriority="99" w:name="Normal Table"/>
    <w:lsdException w:qFormat="1"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ind w:firstLine="420" w:firstLineChars="200"/>
    </w:pPr>
    <w:rPr>
      <w:rFonts w:ascii="Times New Roman" w:hAnsi="Times New Roman" w:eastAsia="宋体" w:cs="宋体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2"/>
      </w:numPr>
      <w:spacing w:before="260" w:after="260" w:line="416" w:lineRule="auto"/>
      <w:ind w:firstLine="0" w:firstLineChars="0"/>
      <w:outlineLvl w:val="1"/>
    </w:pPr>
    <w:rPr>
      <w:rFonts w:ascii="Arial" w:hAnsi="Arial" w:eastAsia="楷体_GB2312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2"/>
      </w:numPr>
      <w:spacing w:before="260" w:after="260" w:line="415" w:lineRule="auto"/>
      <w:ind w:firstLine="0" w:firstLineChars="0"/>
      <w:outlineLvl w:val="2"/>
    </w:pPr>
    <w:rPr>
      <w:rFonts w:eastAsia="黑体"/>
      <w:b/>
      <w:bCs/>
      <w:sz w:val="28"/>
      <w:szCs w:val="32"/>
    </w:rPr>
  </w:style>
  <w:style w:type="paragraph" w:styleId="5">
    <w:name w:val="heading 4"/>
    <w:basedOn w:val="1"/>
    <w:next w:val="1"/>
    <w:link w:val="50"/>
    <w:qFormat/>
    <w:uiPriority w:val="0"/>
    <w:pPr>
      <w:keepNext/>
      <w:keepLines/>
      <w:spacing w:before="280" w:after="290" w:line="376" w:lineRule="auto"/>
      <w:outlineLvl w:val="3"/>
    </w:pPr>
    <w:rPr>
      <w:rFonts w:ascii="Cambria" w:hAnsi="Cambria" w:cs="Times New Roman"/>
      <w:b/>
      <w:bCs/>
      <w:kern w:val="2"/>
      <w:sz w:val="28"/>
      <w:szCs w:val="28"/>
    </w:rPr>
  </w:style>
  <w:style w:type="character" w:default="1" w:styleId="14">
    <w:name w:val="Default Paragraph Font"/>
    <w:unhideWhenUsed/>
    <w:qFormat/>
    <w:uiPriority w:val="1"/>
  </w:style>
  <w:style w:type="table" w:default="1" w:styleId="22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subject"/>
    <w:basedOn w:val="7"/>
    <w:next w:val="7"/>
    <w:link w:val="43"/>
    <w:qFormat/>
    <w:uiPriority w:val="0"/>
    <w:rPr>
      <w:b/>
      <w:bCs/>
    </w:rPr>
  </w:style>
  <w:style w:type="paragraph" w:styleId="7">
    <w:name w:val="annotation text"/>
    <w:basedOn w:val="1"/>
    <w:link w:val="52"/>
    <w:qFormat/>
    <w:uiPriority w:val="0"/>
    <w:rPr>
      <w:kern w:val="2"/>
    </w:rPr>
  </w:style>
  <w:style w:type="paragraph" w:styleId="8">
    <w:name w:val="Document Map"/>
    <w:basedOn w:val="1"/>
    <w:qFormat/>
    <w:uiPriority w:val="0"/>
    <w:pPr>
      <w:shd w:val="clear" w:color="auto" w:fill="000080"/>
    </w:pPr>
  </w:style>
  <w:style w:type="paragraph" w:styleId="9">
    <w:name w:val="Balloon Text"/>
    <w:basedOn w:val="1"/>
    <w:link w:val="51"/>
    <w:qFormat/>
    <w:uiPriority w:val="0"/>
    <w:rPr>
      <w:kern w:val="2"/>
      <w:sz w:val="18"/>
      <w:szCs w:val="18"/>
    </w:rPr>
  </w:style>
  <w:style w:type="paragraph" w:styleId="10">
    <w:name w:val="footer"/>
    <w:basedOn w:val="1"/>
    <w:link w:val="42"/>
    <w:qFormat/>
    <w:uiPriority w:val="99"/>
    <w:pPr>
      <w:tabs>
        <w:tab w:val="center" w:pos="4153"/>
        <w:tab w:val="right" w:pos="8306"/>
      </w:tabs>
      <w:snapToGrid w:val="0"/>
    </w:pPr>
    <w:rPr>
      <w:kern w:val="2"/>
      <w:sz w:val="18"/>
      <w:szCs w:val="18"/>
    </w:rPr>
  </w:style>
  <w:style w:type="paragraph" w:styleId="11">
    <w:name w:val="header"/>
    <w:basedOn w:val="1"/>
    <w:link w:val="4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2"/>
      <w:sz w:val="18"/>
      <w:szCs w:val="18"/>
    </w:rPr>
  </w:style>
  <w:style w:type="paragraph" w:styleId="12">
    <w:name w:val="Normal (Web)"/>
    <w:basedOn w:val="1"/>
    <w:qFormat/>
    <w:uiPriority w:val="0"/>
    <w:pPr>
      <w:spacing w:before="150" w:after="150" w:line="360" w:lineRule="auto"/>
    </w:pPr>
    <w:rPr>
      <w:rFonts w:ascii="宋体" w:hAnsi="宋体"/>
      <w:sz w:val="20"/>
    </w:rPr>
  </w:style>
  <w:style w:type="paragraph" w:styleId="13">
    <w:name w:val="Title"/>
    <w:basedOn w:val="1"/>
    <w:next w:val="1"/>
    <w:link w:val="53"/>
    <w:qFormat/>
    <w:uiPriority w:val="0"/>
    <w:pPr>
      <w:spacing w:before="240" w:after="60"/>
      <w:jc w:val="center"/>
      <w:outlineLvl w:val="0"/>
    </w:pPr>
    <w:rPr>
      <w:rFonts w:ascii="Cambria" w:hAnsi="Cambria" w:cs="Times New Roman"/>
      <w:b/>
      <w:bCs/>
      <w:kern w:val="2"/>
      <w:sz w:val="32"/>
      <w:szCs w:val="32"/>
    </w:rPr>
  </w:style>
  <w:style w:type="character" w:styleId="15">
    <w:name w:val="Strong"/>
    <w:qFormat/>
    <w:uiPriority w:val="0"/>
    <w:rPr>
      <w:b/>
    </w:rPr>
  </w:style>
  <w:style w:type="character" w:styleId="16">
    <w:name w:val="FollowedHyperlink"/>
    <w:qFormat/>
    <w:uiPriority w:val="0"/>
    <w:rPr>
      <w:color w:val="800080"/>
      <w:u w:val="single"/>
    </w:rPr>
  </w:style>
  <w:style w:type="character" w:styleId="17">
    <w:name w:val="Emphasis"/>
    <w:qFormat/>
    <w:uiPriority w:val="0"/>
    <w:rPr>
      <w:i/>
    </w:rPr>
  </w:style>
  <w:style w:type="character" w:styleId="18">
    <w:name w:val="HTML Variable"/>
    <w:qFormat/>
    <w:uiPriority w:val="0"/>
    <w:rPr>
      <w:i/>
    </w:rPr>
  </w:style>
  <w:style w:type="character" w:styleId="19">
    <w:name w:val="Hyperlink"/>
    <w:qFormat/>
    <w:uiPriority w:val="0"/>
    <w:rPr>
      <w:color w:val="0000FF"/>
      <w:u w:val="single"/>
    </w:rPr>
  </w:style>
  <w:style w:type="character" w:styleId="20">
    <w:name w:val="HTML Code"/>
    <w:qFormat/>
    <w:uiPriority w:val="0"/>
    <w:rPr>
      <w:rFonts w:ascii="宋体" w:hAnsi="宋体" w:eastAsia="宋体" w:cs="宋体"/>
      <w:sz w:val="24"/>
      <w:szCs w:val="24"/>
    </w:rPr>
  </w:style>
  <w:style w:type="character" w:styleId="21">
    <w:name w:val="annotation reference"/>
    <w:qFormat/>
    <w:uiPriority w:val="0"/>
    <w:rPr>
      <w:sz w:val="21"/>
      <w:szCs w:val="21"/>
    </w:rPr>
  </w:style>
  <w:style w:type="paragraph" w:customStyle="1" w:styleId="23">
    <w:name w:val="例程代码（带行号）"/>
    <w:basedOn w:val="1"/>
    <w:qFormat/>
    <w:uiPriority w:val="0"/>
    <w:pPr>
      <w:numPr>
        <w:ilvl w:val="0"/>
        <w:numId w:val="3"/>
      </w:numPr>
      <w:shd w:val="clear" w:color="auto" w:fill="E0E0E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24">
    <w:name w:val="例程n-n"/>
    <w:qFormat/>
    <w:uiPriority w:val="0"/>
    <w:pPr>
      <w:numPr>
        <w:ilvl w:val="0"/>
        <w:numId w:val="4"/>
      </w:numPr>
      <w:jc w:val="center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25">
    <w:name w:val="表"/>
    <w:basedOn w:val="1"/>
    <w:qFormat/>
    <w:uiPriority w:val="0"/>
    <w:pPr>
      <w:numPr>
        <w:ilvl w:val="0"/>
        <w:numId w:val="5"/>
      </w:numPr>
      <w:tabs>
        <w:tab w:val="left" w:pos="0"/>
      </w:tabs>
      <w:jc w:val="center"/>
    </w:pPr>
  </w:style>
  <w:style w:type="paragraph" w:customStyle="1" w:styleId="26">
    <w:name w:val="多学一招、脚下留心字体"/>
    <w:basedOn w:val="1"/>
    <w:link w:val="47"/>
    <w:qFormat/>
    <w:uiPriority w:val="0"/>
    <w:rPr>
      <w:rFonts w:ascii="楷体_GB2312" w:eastAsia="楷体_GB2312"/>
      <w:b/>
      <w:kern w:val="2"/>
      <w:sz w:val="24"/>
      <w:szCs w:val="24"/>
    </w:rPr>
  </w:style>
  <w:style w:type="paragraph" w:customStyle="1" w:styleId="27">
    <w:name w:val="样式 标题 4 + 五号 加粗"/>
    <w:basedOn w:val="5"/>
    <w:link w:val="49"/>
    <w:qFormat/>
    <w:uiPriority w:val="0"/>
    <w:pPr>
      <w:keepNext w:val="0"/>
      <w:keepLines w:val="0"/>
      <w:spacing w:before="0" w:after="0" w:line="240" w:lineRule="auto"/>
    </w:pPr>
    <w:rPr>
      <w:b w:val="0"/>
      <w:bCs w:val="0"/>
      <w:sz w:val="21"/>
      <w:szCs w:val="52"/>
    </w:rPr>
  </w:style>
  <w:style w:type="paragraph" w:customStyle="1" w:styleId="28">
    <w:name w:val="1第n章"/>
    <w:basedOn w:val="2"/>
    <w:qFormat/>
    <w:uiPriority w:val="0"/>
    <w:pPr>
      <w:numPr>
        <w:numId w:val="6"/>
      </w:numPr>
      <w:ind w:firstLine="0"/>
    </w:pPr>
    <w:rPr>
      <w:szCs w:val="20"/>
    </w:rPr>
  </w:style>
  <w:style w:type="paragraph" w:customStyle="1" w:styleId="29">
    <w:name w:val="图片"/>
    <w:basedOn w:val="1"/>
    <w:qFormat/>
    <w:uiPriority w:val="0"/>
    <w:pPr>
      <w:jc w:val="center"/>
    </w:pPr>
  </w:style>
  <w:style w:type="paragraph" w:customStyle="1" w:styleId="30">
    <w:name w:val="2本章重点（内容）"/>
    <w:basedOn w:val="1"/>
    <w:qFormat/>
    <w:uiPriority w:val="0"/>
    <w:pPr>
      <w:numPr>
        <w:ilvl w:val="0"/>
        <w:numId w:val="7"/>
      </w:numPr>
    </w:pPr>
    <w:rPr>
      <w:rFonts w:ascii="黑体" w:eastAsia="黑体"/>
      <w:b/>
      <w:sz w:val="28"/>
      <w:szCs w:val="28"/>
    </w:rPr>
  </w:style>
  <w:style w:type="paragraph" w:customStyle="1" w:styleId="31">
    <w:name w:val="多学一招脚下留心内容"/>
    <w:basedOn w:val="1"/>
    <w:qFormat/>
    <w:uiPriority w:val="0"/>
    <w:rPr>
      <w:rFonts w:ascii="楷体_GB2312" w:eastAsia="楷体_GB2312"/>
    </w:rPr>
  </w:style>
  <w:style w:type="paragraph" w:customStyle="1" w:styleId="32">
    <w:name w:val="1 章题目"/>
    <w:basedOn w:val="1"/>
    <w:qFormat/>
    <w:uiPriority w:val="0"/>
    <w:pPr>
      <w:jc w:val="center"/>
    </w:pPr>
    <w:rPr>
      <w:b/>
      <w:bCs/>
      <w:sz w:val="44"/>
    </w:rPr>
  </w:style>
  <w:style w:type="paragraph" w:customStyle="1" w:styleId="33">
    <w:name w:val="Java 正文"/>
    <w:basedOn w:val="1"/>
    <w:link w:val="45"/>
    <w:qFormat/>
    <w:uiPriority w:val="0"/>
    <w:rPr>
      <w:kern w:val="2"/>
    </w:rPr>
  </w:style>
  <w:style w:type="paragraph" w:customStyle="1" w:styleId="34">
    <w:name w:val="_Style 33"/>
    <w:basedOn w:val="1"/>
    <w:qFormat/>
    <w:uiPriority w:val="0"/>
  </w:style>
  <w:style w:type="paragraph" w:customStyle="1" w:styleId="35">
    <w:name w:val="列举条目"/>
    <w:basedOn w:val="1"/>
    <w:qFormat/>
    <w:uiPriority w:val="0"/>
    <w:pPr>
      <w:numPr>
        <w:ilvl w:val="0"/>
        <w:numId w:val="8"/>
      </w:numPr>
    </w:pPr>
    <w:rPr>
      <w:rFonts w:ascii="宋体" w:hAnsi="宋体"/>
      <w:szCs w:val="21"/>
    </w:rPr>
  </w:style>
  <w:style w:type="paragraph" w:customStyle="1" w:styleId="36">
    <w:name w:val="奇偶数页眉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Cs w:val="21"/>
    </w:rPr>
  </w:style>
  <w:style w:type="paragraph" w:customStyle="1" w:styleId="37">
    <w:name w:val="5 图标号样式"/>
    <w:basedOn w:val="1"/>
    <w:qFormat/>
    <w:uiPriority w:val="0"/>
    <w:pPr>
      <w:numPr>
        <w:ilvl w:val="0"/>
        <w:numId w:val="9"/>
      </w:numPr>
      <w:jc w:val="center"/>
    </w:pPr>
  </w:style>
  <w:style w:type="paragraph" w:customStyle="1" w:styleId="38">
    <w:name w:val="3.1 节"/>
    <w:basedOn w:val="3"/>
    <w:qFormat/>
    <w:uiPriority w:val="0"/>
    <w:pPr>
      <w:spacing w:line="415" w:lineRule="auto"/>
      <w:jc w:val="center"/>
    </w:pPr>
    <w:rPr>
      <w:szCs w:val="20"/>
    </w:rPr>
  </w:style>
  <w:style w:type="paragraph" w:customStyle="1" w:styleId="39">
    <w:name w:val="例程代码（无行号）"/>
    <w:basedOn w:val="1"/>
    <w:link w:val="54"/>
    <w:qFormat/>
    <w:uiPriority w:val="0"/>
    <w:pPr>
      <w:shd w:val="clear" w:color="auto" w:fill="E0E0E0"/>
    </w:pPr>
    <w:rPr>
      <w:rFonts w:ascii="Courier New" w:hAnsi="Courier New"/>
      <w:sz w:val="18"/>
      <w:szCs w:val="18"/>
      <w:shd w:val="clear" w:color="auto" w:fill="E0E0E0"/>
    </w:rPr>
  </w:style>
  <w:style w:type="character" w:customStyle="1" w:styleId="40">
    <w:name w:val="2.1 “本章重点”"/>
    <w:qFormat/>
    <w:uiPriority w:val="0"/>
    <w:rPr>
      <w:rFonts w:eastAsia="黑体"/>
      <w:b/>
      <w:bCs/>
      <w:sz w:val="32"/>
    </w:rPr>
  </w:style>
  <w:style w:type="character" w:customStyle="1" w:styleId="41">
    <w:name w:val="guimenu"/>
    <w:qFormat/>
    <w:uiPriority w:val="0"/>
  </w:style>
  <w:style w:type="character" w:customStyle="1" w:styleId="42">
    <w:name w:val="页脚 字符"/>
    <w:link w:val="10"/>
    <w:qFormat/>
    <w:uiPriority w:val="99"/>
    <w:rPr>
      <w:kern w:val="2"/>
      <w:sz w:val="18"/>
      <w:szCs w:val="18"/>
    </w:rPr>
  </w:style>
  <w:style w:type="character" w:customStyle="1" w:styleId="43">
    <w:name w:val="批注主题 字符"/>
    <w:link w:val="6"/>
    <w:qFormat/>
    <w:uiPriority w:val="0"/>
    <w:rPr>
      <w:b/>
      <w:bCs/>
      <w:kern w:val="2"/>
      <w:sz w:val="21"/>
    </w:rPr>
  </w:style>
  <w:style w:type="character" w:customStyle="1" w:styleId="44">
    <w:name w:val="2.2本章重点（内容）"/>
    <w:qFormat/>
    <w:uiPriority w:val="0"/>
    <w:rPr>
      <w:rFonts w:ascii="黑体" w:hAnsi="黑体" w:eastAsia="黑体"/>
      <w:b/>
      <w:bCs/>
      <w:sz w:val="28"/>
    </w:rPr>
  </w:style>
  <w:style w:type="character" w:customStyle="1" w:styleId="45">
    <w:name w:val="Java 正文 Char Char"/>
    <w:link w:val="33"/>
    <w:qFormat/>
    <w:uiPriority w:val="0"/>
    <w:rPr>
      <w:rFonts w:cs="宋体"/>
      <w:kern w:val="2"/>
      <w:sz w:val="21"/>
    </w:rPr>
  </w:style>
  <w:style w:type="character" w:customStyle="1" w:styleId="46">
    <w:name w:val="页眉 字符"/>
    <w:link w:val="11"/>
    <w:qFormat/>
    <w:uiPriority w:val="0"/>
    <w:rPr>
      <w:kern w:val="2"/>
      <w:sz w:val="18"/>
      <w:szCs w:val="18"/>
    </w:rPr>
  </w:style>
  <w:style w:type="character" w:customStyle="1" w:styleId="47">
    <w:name w:val="多学一招、脚下留心字体 Char Char"/>
    <w:link w:val="26"/>
    <w:qFormat/>
    <w:uiPriority w:val="0"/>
    <w:rPr>
      <w:rFonts w:ascii="楷体_GB2312" w:eastAsia="楷体_GB2312"/>
      <w:b/>
      <w:kern w:val="2"/>
      <w:sz w:val="24"/>
      <w:szCs w:val="24"/>
      <w:lang w:val="en-US" w:eastAsia="zh-CN" w:bidi="ar-SA"/>
    </w:rPr>
  </w:style>
  <w:style w:type="character" w:customStyle="1" w:styleId="48">
    <w:name w:val="guisubmenu"/>
    <w:qFormat/>
    <w:uiPriority w:val="0"/>
  </w:style>
  <w:style w:type="character" w:customStyle="1" w:styleId="49">
    <w:name w:val="样式 标题 4 + 五号 加粗 Char Char"/>
    <w:link w:val="27"/>
    <w:qFormat/>
    <w:uiPriority w:val="0"/>
    <w:rPr>
      <w:b/>
      <w:bCs/>
      <w:kern w:val="2"/>
      <w:sz w:val="21"/>
      <w:szCs w:val="52"/>
    </w:rPr>
  </w:style>
  <w:style w:type="character" w:customStyle="1" w:styleId="50">
    <w:name w:val="标题 4 字符"/>
    <w:link w:val="5"/>
    <w:qFormat/>
    <w:uiPriority w:val="0"/>
    <w:rPr>
      <w:rFonts w:ascii="Cambria" w:hAnsi="Cambria" w:eastAsia="宋体" w:cs="Times New Roman"/>
      <w:b/>
      <w:bCs/>
      <w:kern w:val="2"/>
      <w:sz w:val="28"/>
      <w:szCs w:val="28"/>
    </w:rPr>
  </w:style>
  <w:style w:type="character" w:customStyle="1" w:styleId="51">
    <w:name w:val="批注框文本 字符"/>
    <w:link w:val="9"/>
    <w:qFormat/>
    <w:uiPriority w:val="0"/>
    <w:rPr>
      <w:kern w:val="2"/>
      <w:sz w:val="18"/>
      <w:szCs w:val="18"/>
    </w:rPr>
  </w:style>
  <w:style w:type="character" w:customStyle="1" w:styleId="52">
    <w:name w:val="批注文字 字符"/>
    <w:link w:val="7"/>
    <w:qFormat/>
    <w:uiPriority w:val="0"/>
    <w:rPr>
      <w:kern w:val="2"/>
      <w:sz w:val="21"/>
    </w:rPr>
  </w:style>
  <w:style w:type="character" w:customStyle="1" w:styleId="53">
    <w:name w:val="标题 字符"/>
    <w:link w:val="13"/>
    <w:qFormat/>
    <w:uiPriority w:val="0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54">
    <w:name w:val="例程代码（无行号） Char Char"/>
    <w:link w:val="39"/>
    <w:qFormat/>
    <w:uiPriority w:val="0"/>
    <w:rPr>
      <w:rFonts w:ascii="Courier New" w:hAnsi="Courier New" w:eastAsia="宋体"/>
      <w:sz w:val="18"/>
      <w:szCs w:val="18"/>
      <w:shd w:val="clear" w:color="auto" w:fill="E0E0E0"/>
    </w:rPr>
  </w:style>
  <w:style w:type="character" w:customStyle="1" w:styleId="55">
    <w:name w:val="apple-converted-space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microsoft.com/office/2006/relationships/keyMapCustomizations" Target="customizations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13</Pages>
  <Words>1640</Words>
  <Characters>9353</Characters>
  <Lines>77</Lines>
  <Paragraphs>21</Paragraphs>
  <TotalTime>0</TotalTime>
  <ScaleCrop>false</ScaleCrop>
  <LinksUpToDate>false</LinksUpToDate>
  <CharactersWithSpaces>10972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2014-02-27T01:59:00Z</dcterms:created>
  <dc:creator>姜涛</dc:creator>
  <dc:description>电话:15726607618  QQ:93878975</dc:description>
  <cp:lastModifiedBy>李欣</cp:lastModifiedBy>
  <dcterms:modified xsi:type="dcterms:W3CDTF">2016-08-13T12:52:24Z</dcterms:modified>
  <dc:title>Spring框架笔记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